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6C4" w:rsidRDefault="003964AB">
      <w:pPr>
        <w:spacing w:before="48"/>
        <w:ind w:left="100"/>
        <w:rPr>
          <w:sz w:val="28"/>
          <w:szCs w:val="28"/>
        </w:rPr>
      </w:pPr>
      <w:r>
        <w:rPr>
          <w:b/>
          <w:spacing w:val="1"/>
          <w:sz w:val="28"/>
          <w:szCs w:val="28"/>
        </w:rPr>
        <w:t>Ass</w:t>
      </w:r>
      <w:r>
        <w:rPr>
          <w:b/>
          <w:sz w:val="28"/>
          <w:szCs w:val="28"/>
        </w:rPr>
        <w:t>i</w:t>
      </w:r>
      <w:r>
        <w:rPr>
          <w:b/>
          <w:spacing w:val="1"/>
          <w:sz w:val="28"/>
          <w:szCs w:val="28"/>
        </w:rPr>
        <w:t>gnmen</w:t>
      </w:r>
      <w:r>
        <w:rPr>
          <w:b/>
          <w:sz w:val="28"/>
          <w:szCs w:val="28"/>
        </w:rPr>
        <w:t>t</w:t>
      </w:r>
      <w:r>
        <w:rPr>
          <w:b/>
          <w:spacing w:val="-14"/>
          <w:sz w:val="28"/>
          <w:szCs w:val="28"/>
        </w:rPr>
        <w:t xml:space="preserve"> </w:t>
      </w:r>
      <w:r>
        <w:rPr>
          <w:b/>
          <w:spacing w:val="1"/>
          <w:sz w:val="28"/>
          <w:szCs w:val="28"/>
        </w:rPr>
        <w:t>2</w:t>
      </w:r>
      <w:r>
        <w:rPr>
          <w:b/>
          <w:sz w:val="28"/>
          <w:szCs w:val="28"/>
        </w:rPr>
        <w:t>:</w:t>
      </w:r>
      <w:r>
        <w:rPr>
          <w:b/>
          <w:spacing w:val="-2"/>
          <w:sz w:val="28"/>
          <w:szCs w:val="28"/>
        </w:rPr>
        <w:t xml:space="preserve"> </w:t>
      </w:r>
      <w:r>
        <w:rPr>
          <w:b/>
          <w:spacing w:val="1"/>
          <w:sz w:val="28"/>
          <w:szCs w:val="28"/>
        </w:rPr>
        <w:t>Retr</w:t>
      </w:r>
      <w:r>
        <w:rPr>
          <w:b/>
          <w:sz w:val="28"/>
          <w:szCs w:val="28"/>
        </w:rPr>
        <w:t>i</w:t>
      </w:r>
      <w:r>
        <w:rPr>
          <w:b/>
          <w:spacing w:val="1"/>
          <w:sz w:val="28"/>
          <w:szCs w:val="28"/>
        </w:rPr>
        <w:t>eva</w:t>
      </w:r>
      <w:r>
        <w:rPr>
          <w:b/>
          <w:sz w:val="28"/>
          <w:szCs w:val="28"/>
        </w:rPr>
        <w:t>l</w:t>
      </w:r>
      <w:r>
        <w:rPr>
          <w:b/>
          <w:spacing w:val="-11"/>
          <w:sz w:val="28"/>
          <w:szCs w:val="28"/>
        </w:rPr>
        <w:t xml:space="preserve"> </w:t>
      </w:r>
      <w:r>
        <w:rPr>
          <w:b/>
          <w:spacing w:val="1"/>
          <w:sz w:val="28"/>
          <w:szCs w:val="28"/>
        </w:rPr>
        <w:t>Algor</w:t>
      </w:r>
      <w:r>
        <w:rPr>
          <w:b/>
          <w:sz w:val="28"/>
          <w:szCs w:val="28"/>
        </w:rPr>
        <w:t>i</w:t>
      </w:r>
      <w:r>
        <w:rPr>
          <w:b/>
          <w:spacing w:val="1"/>
          <w:sz w:val="28"/>
          <w:szCs w:val="28"/>
        </w:rPr>
        <w:t>th</w:t>
      </w:r>
      <w:r>
        <w:rPr>
          <w:b/>
          <w:sz w:val="28"/>
          <w:szCs w:val="28"/>
        </w:rPr>
        <w:t>m</w:t>
      </w:r>
      <w:r>
        <w:rPr>
          <w:b/>
          <w:spacing w:val="-11"/>
          <w:sz w:val="28"/>
          <w:szCs w:val="28"/>
        </w:rPr>
        <w:t xml:space="preserve"> </w:t>
      </w:r>
      <w:r>
        <w:rPr>
          <w:b/>
          <w:spacing w:val="1"/>
          <w:sz w:val="28"/>
          <w:szCs w:val="28"/>
        </w:rPr>
        <w:t>an</w:t>
      </w:r>
      <w:r>
        <w:rPr>
          <w:b/>
          <w:sz w:val="28"/>
          <w:szCs w:val="28"/>
        </w:rPr>
        <w:t>d</w:t>
      </w:r>
      <w:r>
        <w:rPr>
          <w:b/>
          <w:spacing w:val="-5"/>
          <w:sz w:val="28"/>
          <w:szCs w:val="28"/>
        </w:rPr>
        <w:t xml:space="preserve"> </w:t>
      </w:r>
      <w:r>
        <w:rPr>
          <w:b/>
          <w:spacing w:val="1"/>
          <w:sz w:val="28"/>
          <w:szCs w:val="28"/>
        </w:rPr>
        <w:t>Evalua</w:t>
      </w:r>
      <w:r>
        <w:rPr>
          <w:b/>
          <w:sz w:val="28"/>
          <w:szCs w:val="28"/>
        </w:rPr>
        <w:t>ti</w:t>
      </w:r>
      <w:r>
        <w:rPr>
          <w:b/>
          <w:spacing w:val="1"/>
          <w:sz w:val="28"/>
          <w:szCs w:val="28"/>
        </w:rPr>
        <w:t>on</w:t>
      </w:r>
    </w:p>
    <w:p w:rsidR="00BE66C4" w:rsidRDefault="003964AB">
      <w:pPr>
        <w:spacing w:line="260" w:lineRule="exact"/>
        <w:ind w:left="100"/>
        <w:rPr>
          <w:sz w:val="24"/>
          <w:szCs w:val="24"/>
        </w:rPr>
      </w:pPr>
      <w:r>
        <w:rPr>
          <w:sz w:val="24"/>
          <w:szCs w:val="24"/>
        </w:rPr>
        <w:t>Z534: Information Retrieval: Theory and Practice Fall 2014</w:t>
      </w:r>
    </w:p>
    <w:p w:rsidR="00BE66C4" w:rsidRDefault="00BE66C4">
      <w:pPr>
        <w:spacing w:before="9" w:line="140" w:lineRule="exact"/>
        <w:rPr>
          <w:sz w:val="15"/>
          <w:szCs w:val="15"/>
        </w:rPr>
      </w:pPr>
    </w:p>
    <w:p w:rsidR="00BE66C4" w:rsidRDefault="00BE66C4">
      <w:pPr>
        <w:spacing w:line="200" w:lineRule="exact"/>
      </w:pPr>
    </w:p>
    <w:p w:rsidR="00BE66C4" w:rsidRDefault="00BE66C4">
      <w:pPr>
        <w:spacing w:line="200" w:lineRule="exact"/>
      </w:pPr>
    </w:p>
    <w:p w:rsidR="00BE66C4" w:rsidRDefault="003964AB">
      <w:pPr>
        <w:ind w:left="100"/>
        <w:rPr>
          <w:sz w:val="24"/>
          <w:szCs w:val="24"/>
        </w:rPr>
      </w:pPr>
      <w:r>
        <w:rPr>
          <w:b/>
          <w:sz w:val="24"/>
          <w:szCs w:val="24"/>
        </w:rPr>
        <w:t>Task 1: Implement your first search algorithm</w:t>
      </w:r>
    </w:p>
    <w:p w:rsidR="00BE66C4" w:rsidRDefault="00BE66C4">
      <w:pPr>
        <w:spacing w:before="16" w:line="260" w:lineRule="exact"/>
        <w:rPr>
          <w:sz w:val="26"/>
          <w:szCs w:val="26"/>
        </w:rPr>
      </w:pPr>
    </w:p>
    <w:p w:rsidR="00BE66C4" w:rsidRDefault="003964AB">
      <w:pPr>
        <w:ind w:left="100" w:right="668"/>
        <w:rPr>
          <w:sz w:val="24"/>
          <w:szCs w:val="24"/>
        </w:rPr>
      </w:pPr>
      <w:r>
        <w:rPr>
          <w:sz w:val="24"/>
          <w:szCs w:val="24"/>
        </w:rPr>
        <w:t xml:space="preserve">Based on the Lucene index, we can start to design and implement efficient retrieval algorithms. </w:t>
      </w:r>
      <w:r>
        <w:rPr>
          <w:sz w:val="24"/>
          <w:szCs w:val="24"/>
        </w:rPr>
        <w:t>Let’s start from the easy ones. Please implement the following ranking function using the Lucene index we provided through Oncourse (</w:t>
      </w:r>
      <w:r>
        <w:rPr>
          <w:i/>
          <w:sz w:val="24"/>
          <w:szCs w:val="24"/>
        </w:rPr>
        <w:t>index.zip</w:t>
      </w:r>
      <w:r>
        <w:rPr>
          <w:sz w:val="24"/>
          <w:szCs w:val="24"/>
        </w:rPr>
        <w:t>):</w:t>
      </w:r>
    </w:p>
    <w:p w:rsidR="00BE66C4" w:rsidRDefault="00BE66C4">
      <w:pPr>
        <w:spacing w:before="14" w:line="220" w:lineRule="exact"/>
        <w:rPr>
          <w:sz w:val="22"/>
          <w:szCs w:val="22"/>
        </w:rPr>
      </w:pPr>
    </w:p>
    <w:p w:rsidR="00BE66C4" w:rsidRDefault="003964AB">
      <w:pPr>
        <w:spacing w:line="240" w:lineRule="exact"/>
        <w:ind w:left="3927"/>
        <w:rPr>
          <w:rFonts w:ascii="Cambria Math" w:eastAsia="Cambria Math" w:hAnsi="Cambria Math" w:cs="Cambria Math"/>
          <w:sz w:val="24"/>
          <w:szCs w:val="24"/>
        </w:rPr>
        <w:sectPr w:rsidR="00BE66C4">
          <w:pgSz w:w="12240" w:h="15840"/>
          <w:pgMar w:top="1380" w:right="1720" w:bottom="280" w:left="1700" w:header="720" w:footer="720" w:gutter="0"/>
          <w:cols w:space="720"/>
        </w:sectPr>
      </w:pPr>
      <w:r>
        <w:pict>
          <v:group id="_x0000_s1078" style="position:absolute;left:0;text-align:left;margin-left:273.85pt;margin-top:18.35pt;width:64.8pt;height:0;z-index:-251667968;mso-position-horizontal-relative:page" coordorigin="5477,367" coordsize="1296,0">
            <v:shape id="_x0000_s1079" style="position:absolute;left:5477;top:367;width:1296;height:0" coordorigin="5477,367" coordsize="1296,0" path="m5477,367r1296,e" filled="f" strokeweight=".82pt">
              <v:path arrowok="t"/>
            </v:shape>
            <w10:wrap anchorx="page"/>
          </v:group>
        </w:pict>
      </w:r>
      <w:r>
        <w:pict>
          <v:group id="_x0000_s1071" style="position:absolute;left:0;text-align:left;margin-left:390.55pt;margin-top:17.95pt;width:27.7pt;height:14.5pt;z-index:-251666944;mso-position-horizontal-relative:page" coordorigin="7811,359" coordsize="554,290">
            <v:group id="_x0000_s1072" style="position:absolute;left:7980;top:416;width:74;height:223" coordorigin="7980,416" coordsize="74,223">
              <v:shape id="_x0000_s1077" style="position:absolute;left:7980;top:416;width:74;height:223" coordorigin="7980,416" coordsize="74,223" path="m8013,594r-3,-7l8004,569r-3,-20l8000,526r,-8l8002,496r5,-19l8013,460r8,-12l8035,434r19,-9l8051,416r-24,10l8011,438r-13,17l7992,467r-7,19l7981,506r-1,21l7981,544r3,20l7990,583r8,17l8015,620r16,12l8051,639r3,-9l8040,624r-15,-12l8013,594xe" fillcolor="black" stroked="f">
                <v:path arrowok="t"/>
              </v:shape>
              <v:group id="_x0000_s1073" style="position:absolute;left:8261;top:416;width:74;height:223" coordorigin="8261,416" coordsize="74,223">
                <v:shape id="_x0000_s1076" style="position:absolute;left:8261;top:416;width:74;height:223" coordorigin="8261,416" coordsize="74,223" path="m8264,639r24,-10l8304,616r12,-16l8323,588r6,-19l8333,549r1,-22l8334,511r-4,-20l8325,472r-9,-17l8300,435r-17,-12l8264,416r-3,9l8274,431r15,12l8301,460r3,6l8310,484r3,20l8314,526r,11l8312,558r-4,20l8301,594r-8,13l8279,621r-18,9l8264,639xe" fillcolor="black" stroked="f">
                  <v:path arrowok="t"/>
                </v:shape>
                <v:group id="_x0000_s1074" style="position:absolute;left:7819;top:367;width:538;height:0" coordorigin="7819,367" coordsize="538,0">
                  <v:shape id="_x0000_s1075" style="position:absolute;left:7819;top:367;width:538;height:0" coordorigin="7819,367" coordsize="538,0" path="m7819,367r538,e" filled="f" strokeweight=".82pt">
                    <v:path arrowok="t"/>
                  </v:shape>
                </v:group>
              </v:group>
            </v:group>
            <w10:wrap anchorx="page"/>
          </v:group>
        </w:pict>
      </w:r>
      <w:r>
        <w:pict>
          <v:shapetype id="_x0000_t202" coordsize="21600,21600" o:spt="202" path="m,l,21600r21600,l21600,xe">
            <v:stroke joinstyle="miter"/>
            <v:path gradientshapeok="t" o:connecttype="rect"/>
          </v:shapetype>
          <v:shape id="_x0000_s1070" type="#_x0000_t202" style="position:absolute;left:0;text-align:left;margin-left:409.15pt;margin-top:25.6pt;width:2.95pt;height:8.4pt;z-index:-251661824;mso-position-horizontal-relative:page" filled="f" stroked="f">
            <v:textbox inset="0,0,0,0">
              <w:txbxContent>
                <w:p w:rsidR="00BE66C4" w:rsidRDefault="003964AB">
                  <w:pPr>
                    <w:spacing w:line="160" w:lineRule="exact"/>
                    <w:ind w:right="-45"/>
                    <w:rPr>
                      <w:rFonts w:ascii="Cambria Math" w:eastAsia="Cambria Math" w:hAnsi="Cambria Math" w:cs="Cambria Math"/>
                      <w:sz w:val="16"/>
                      <w:szCs w:val="16"/>
                    </w:rPr>
                  </w:pPr>
                  <w:r>
                    <w:rPr>
                      <w:rFonts w:ascii="Cambria Math" w:eastAsia="Cambria Math" w:hAnsi="Cambria Math" w:cs="Cambria Math"/>
                      <w:w w:val="129"/>
                      <w:sz w:val="16"/>
                      <w:szCs w:val="16"/>
                    </w:rPr>
                    <w:t>!</w:t>
                  </w:r>
                </w:p>
              </w:txbxContent>
            </v:textbox>
            <w10:wrap anchorx="page"/>
          </v:shape>
        </w:pict>
      </w:r>
      <w:r>
        <w:rPr>
          <w:rFonts w:ascii="Cambria Math" w:eastAsia="Cambria Math" w:hAnsi="Cambria Math" w:cs="Cambria Math"/>
          <w:w w:val="34"/>
          <w:position w:val="-6"/>
          <w:sz w:val="24"/>
          <w:szCs w:val="24"/>
        </w:rPr>
        <w:t>�</w:t>
      </w:r>
      <w:r>
        <w:rPr>
          <w:rFonts w:ascii="Cambria Math" w:eastAsia="Cambria Math" w:hAnsi="Cambria Math" w:cs="Cambria Math"/>
          <w:spacing w:val="8"/>
          <w:w w:val="34"/>
          <w:position w:val="-6"/>
          <w:sz w:val="24"/>
          <w:szCs w:val="24"/>
        </w:rPr>
        <w:t>�</w:t>
      </w:r>
      <w:r>
        <w:rPr>
          <w:rFonts w:ascii="Cambria Math" w:eastAsia="Cambria Math" w:hAnsi="Cambria Math" w:cs="Cambria Math"/>
          <w:position w:val="-6"/>
          <w:sz w:val="24"/>
          <w:szCs w:val="24"/>
        </w:rPr>
        <w:t>(</w:t>
      </w:r>
      <w:r>
        <w:rPr>
          <w:rFonts w:ascii="Cambria Math" w:eastAsia="Cambria Math" w:hAnsi="Cambria Math" w:cs="Cambria Math"/>
          <w:w w:val="40"/>
          <w:position w:val="-6"/>
          <w:sz w:val="24"/>
          <w:szCs w:val="24"/>
        </w:rPr>
        <w:t>�</w:t>
      </w:r>
      <w:r>
        <w:rPr>
          <w:rFonts w:ascii="Cambria Math" w:eastAsia="Cambria Math" w:hAnsi="Cambria Math" w:cs="Cambria Math"/>
          <w:spacing w:val="-5"/>
          <w:w w:val="40"/>
          <w:position w:val="-6"/>
          <w:sz w:val="24"/>
          <w:szCs w:val="24"/>
        </w:rPr>
        <w:t>�</w:t>
      </w:r>
      <w:r>
        <w:rPr>
          <w:rFonts w:ascii="Cambria Math" w:eastAsia="Cambria Math" w:hAnsi="Cambria Math" w:cs="Cambria Math"/>
          <w:w w:val="129"/>
          <w:position w:val="-11"/>
          <w:sz w:val="16"/>
          <w:szCs w:val="16"/>
        </w:rPr>
        <w:t>!</w:t>
      </w:r>
      <w:r>
        <w:rPr>
          <w:rFonts w:ascii="Cambria Math" w:eastAsia="Cambria Math" w:hAnsi="Cambria Math" w:cs="Cambria Math"/>
          <w:spacing w:val="-19"/>
          <w:position w:val="-11"/>
          <w:sz w:val="16"/>
          <w:szCs w:val="16"/>
        </w:rPr>
        <w:t xml:space="preserve"> </w:t>
      </w:r>
      <w:r>
        <w:rPr>
          <w:rFonts w:ascii="Cambria Math" w:eastAsia="Cambria Math" w:hAnsi="Cambria Math" w:cs="Cambria Math"/>
          <w:position w:val="-6"/>
          <w:sz w:val="24"/>
          <w:szCs w:val="24"/>
        </w:rPr>
        <w:t>,</w:t>
      </w:r>
      <w:r>
        <w:rPr>
          <w:rFonts w:ascii="Cambria Math" w:eastAsia="Cambria Math" w:hAnsi="Cambria Math" w:cs="Cambria Math"/>
          <w:spacing w:val="-13"/>
          <w:position w:val="-6"/>
          <w:sz w:val="24"/>
          <w:szCs w:val="24"/>
        </w:rPr>
        <w:t xml:space="preserve"> </w:t>
      </w:r>
      <w:r>
        <w:rPr>
          <w:rFonts w:ascii="Cambria Math" w:eastAsia="Cambria Math" w:hAnsi="Cambria Math" w:cs="Cambria Math"/>
          <w:w w:val="39"/>
          <w:position w:val="-6"/>
          <w:sz w:val="24"/>
          <w:szCs w:val="24"/>
        </w:rPr>
        <w:t>𝑑𝑜</w:t>
      </w:r>
      <w:r>
        <w:rPr>
          <w:rFonts w:ascii="Cambria Math" w:eastAsia="Cambria Math" w:hAnsi="Cambria Math" w:cs="Cambria Math"/>
          <w:w w:val="39"/>
          <w:position w:val="-6"/>
          <w:sz w:val="24"/>
          <w:szCs w:val="24"/>
        </w:rPr>
        <w:t>�</w:t>
      </w:r>
      <w:r>
        <w:rPr>
          <w:rFonts w:ascii="Cambria Math" w:eastAsia="Cambria Math" w:hAnsi="Cambria Math" w:cs="Cambria Math"/>
          <w:spacing w:val="8"/>
          <w:w w:val="39"/>
          <w:position w:val="-6"/>
          <w:sz w:val="24"/>
          <w:szCs w:val="24"/>
        </w:rPr>
        <w:t>�</w:t>
      </w:r>
      <w:r>
        <w:rPr>
          <w:rFonts w:ascii="Cambria Math" w:eastAsia="Cambria Math" w:hAnsi="Cambria Math" w:cs="Cambria Math"/>
          <w:position w:val="-6"/>
          <w:sz w:val="24"/>
          <w:szCs w:val="24"/>
        </w:rPr>
        <w:t xml:space="preserve">)                         </w:t>
      </w:r>
      <w:r>
        <w:rPr>
          <w:rFonts w:ascii="Cambria Math" w:eastAsia="Cambria Math" w:hAnsi="Cambria Math" w:cs="Cambria Math"/>
          <w:spacing w:val="6"/>
          <w:position w:val="-6"/>
          <w:sz w:val="24"/>
          <w:szCs w:val="24"/>
        </w:rPr>
        <w:t xml:space="preserve"> </w:t>
      </w:r>
      <w:r>
        <w:rPr>
          <w:rFonts w:ascii="Cambria Math" w:eastAsia="Cambria Math" w:hAnsi="Cambria Math" w:cs="Cambria Math"/>
          <w:w w:val="55"/>
          <w:position w:val="-6"/>
          <w:sz w:val="24"/>
          <w:szCs w:val="24"/>
        </w:rPr>
        <w:t>𝑁</w:t>
      </w:r>
    </w:p>
    <w:p w:rsidR="00BE66C4" w:rsidRDefault="003964AB">
      <w:pPr>
        <w:spacing w:line="560" w:lineRule="exact"/>
        <w:ind w:left="2083" w:right="-56"/>
        <w:rPr>
          <w:rFonts w:ascii="Cambria Math" w:eastAsia="Cambria Math" w:hAnsi="Cambria Math" w:cs="Cambria Math"/>
          <w:sz w:val="24"/>
          <w:szCs w:val="24"/>
        </w:rPr>
      </w:pPr>
      <w:r>
        <w:lastRenderedPageBreak/>
        <w:pict>
          <v:group id="_x0000_s1068" style="position:absolute;left:0;text-align:left;margin-left:198.1pt;margin-top:.75pt;width:3.7pt;height:11.15pt;z-index:-251671040;mso-position-horizontal-relative:page" coordorigin="3962,15" coordsize="74,223">
            <v:shape id="_x0000_s1069" style="position:absolute;left:3962;top:15;width:74;height:223" coordorigin="3962,15" coordsize="74,223" path="m3996,193r-4,-7l3987,168r-3,-20l3982,125r1,-8l3985,95r4,-19l3996,59r7,-12l4018,33r18,-9l4033,15r-24,10l3993,38r-12,16l3974,66r-6,19l3964,105r-2,22l3963,143r3,21l3972,182r9,17l3997,219r17,12l4033,238r3,-9l4023,223r-16,-12l3996,193xe" fillcolor="black" stroked="f">
              <v:path arrowok="t"/>
            </v:shape>
            <w10:wrap anchorx="page"/>
          </v:group>
        </w:pict>
      </w:r>
      <w:r>
        <w:pict>
          <v:group id="_x0000_s1066" style="position:absolute;left:0;text-align:left;margin-left:232.8pt;margin-top:.75pt;width:3.7pt;height:11.15pt;z-index:-251670016;mso-position-horizontal-relative:page" coordorigin="4656,15" coordsize="74,223">
            <v:shape id="_x0000_s1067" style="position:absolute;left:4656;top:15;width:74;height:223" coordorigin="4656,15" coordsize="74,223" path="m4659,238r24,-10l4699,216r12,-17l4718,187r6,-18l4728,149r2,-22l4729,110r-3,-20l4720,71r-9,-17l4695,34,4678,22r-19,-7l4656,24r13,6l4685,42r11,17l4699,65r6,18l4708,103r2,22l4709,136r-2,22l4703,177r-7,16l4689,206r-15,14l4656,229r3,9xe" fillcolor="black" stroked="f">
              <v:path arrowok="t"/>
            </v:shape>
            <w10:wrap anchorx="page"/>
          </v:group>
        </w:pict>
      </w:r>
      <w:r>
        <w:pict>
          <v:group id="_x0000_s1064" style="position:absolute;left:0;text-align:left;margin-left:254.55pt;margin-top:-5.2pt;width:14.7pt;height:22.9pt;z-index:-251668992;mso-position-horizontal-relative:page" coordorigin="5091,-104" coordsize="294,458">
            <v:shape id="_x0000_s1065" style="position:absolute;left:5091;top:-104;width:294;height:458" coordorigin="5091,-104" coordsize="294,458" path="m5379,-104r-283,l5096,-93r159,213l5091,344r,11l5379,355r6,-85l5368,270r-1,5l5362,298r-6,14l5351,318r-7,3l5132,321,5283,116r,-15l5143,-89r196,l5347,-84r6,10l5359,-57r4,22l5379,-35r,-69xe" fillcolor="black" stroked="f">
              <v:path arrowok="t"/>
            </v:shape>
            <w10:wrap anchorx="page"/>
          </v:group>
        </w:pict>
      </w:r>
      <w:r>
        <w:rPr>
          <w:rFonts w:ascii="Cambria Math" w:eastAsia="Cambria Math" w:hAnsi="Cambria Math" w:cs="Cambria Math"/>
          <w:w w:val="46"/>
          <w:position w:val="25"/>
          <w:sz w:val="24"/>
          <w:szCs w:val="24"/>
        </w:rPr>
        <w:t>𝐹</w:t>
      </w:r>
      <w:r>
        <w:rPr>
          <w:rFonts w:ascii="Cambria Math" w:eastAsia="Cambria Math" w:hAnsi="Cambria Math" w:cs="Cambria Math"/>
          <w:w w:val="46"/>
          <w:position w:val="25"/>
          <w:sz w:val="24"/>
          <w:szCs w:val="24"/>
        </w:rPr>
        <w:t xml:space="preserve">   </w:t>
      </w:r>
      <w:r>
        <w:rPr>
          <w:rFonts w:ascii="Cambria Math" w:eastAsia="Cambria Math" w:hAnsi="Cambria Math" w:cs="Cambria Math"/>
          <w:spacing w:val="11"/>
          <w:w w:val="46"/>
          <w:position w:val="25"/>
          <w:sz w:val="24"/>
          <w:szCs w:val="24"/>
        </w:rPr>
        <w:t xml:space="preserve"> </w:t>
      </w:r>
      <w:r>
        <w:rPr>
          <w:rFonts w:ascii="Cambria Math" w:eastAsia="Cambria Math" w:hAnsi="Cambria Math" w:cs="Cambria Math"/>
          <w:w w:val="40"/>
          <w:position w:val="25"/>
          <w:sz w:val="24"/>
          <w:szCs w:val="24"/>
        </w:rPr>
        <w:t>�</w:t>
      </w:r>
      <w:r>
        <w:rPr>
          <w:rFonts w:ascii="Cambria Math" w:eastAsia="Cambria Math" w:hAnsi="Cambria Math" w:cs="Cambria Math"/>
          <w:spacing w:val="7"/>
          <w:w w:val="40"/>
          <w:position w:val="25"/>
          <w:sz w:val="24"/>
          <w:szCs w:val="24"/>
        </w:rPr>
        <w:t>�</w:t>
      </w:r>
      <w:r>
        <w:rPr>
          <w:rFonts w:ascii="Cambria Math" w:eastAsia="Cambria Math" w:hAnsi="Cambria Math" w:cs="Cambria Math"/>
          <w:position w:val="25"/>
          <w:sz w:val="24"/>
          <w:szCs w:val="24"/>
        </w:rPr>
        <w:t>,</w:t>
      </w:r>
      <w:r>
        <w:rPr>
          <w:rFonts w:ascii="Cambria Math" w:eastAsia="Cambria Math" w:hAnsi="Cambria Math" w:cs="Cambria Math"/>
          <w:spacing w:val="-13"/>
          <w:position w:val="25"/>
          <w:sz w:val="24"/>
          <w:szCs w:val="24"/>
        </w:rPr>
        <w:t xml:space="preserve"> </w:t>
      </w:r>
      <w:r>
        <w:rPr>
          <w:rFonts w:ascii="Cambria Math" w:eastAsia="Cambria Math" w:hAnsi="Cambria Math" w:cs="Cambria Math"/>
          <w:w w:val="39"/>
          <w:position w:val="25"/>
          <w:sz w:val="24"/>
          <w:szCs w:val="24"/>
        </w:rPr>
        <w:t>𝑑𝑜𝑐</w:t>
      </w:r>
      <w:r>
        <w:rPr>
          <w:rFonts w:ascii="Cambria Math" w:eastAsia="Cambria Math" w:hAnsi="Cambria Math" w:cs="Cambria Math"/>
          <w:position w:val="25"/>
          <w:sz w:val="24"/>
          <w:szCs w:val="24"/>
        </w:rPr>
        <w:t xml:space="preserve">  </w:t>
      </w:r>
      <w:r>
        <w:rPr>
          <w:rFonts w:ascii="Cambria Math" w:eastAsia="Cambria Math" w:hAnsi="Cambria Math" w:cs="Cambria Math"/>
          <w:spacing w:val="16"/>
          <w:position w:val="25"/>
          <w:sz w:val="24"/>
          <w:szCs w:val="24"/>
        </w:rPr>
        <w:t xml:space="preserve"> </w:t>
      </w:r>
      <w:r>
        <w:rPr>
          <w:rFonts w:ascii="Cambria Math" w:eastAsia="Cambria Math" w:hAnsi="Cambria Math" w:cs="Cambria Math"/>
          <w:position w:val="25"/>
          <w:sz w:val="24"/>
          <w:szCs w:val="24"/>
        </w:rPr>
        <w:t>=</w:t>
      </w:r>
    </w:p>
    <w:p w:rsidR="00BE66C4" w:rsidRDefault="003964AB">
      <w:pPr>
        <w:spacing w:before="3" w:line="540" w:lineRule="exact"/>
        <w:ind w:right="-49"/>
        <w:rPr>
          <w:rFonts w:ascii="Cambria Math" w:eastAsia="Cambria Math" w:hAnsi="Cambria Math" w:cs="Cambria Math"/>
          <w:sz w:val="16"/>
          <w:szCs w:val="16"/>
        </w:rPr>
      </w:pPr>
      <w:r>
        <w:br w:type="column"/>
      </w:r>
      <w:r>
        <w:rPr>
          <w:rFonts w:ascii="Cambria Math" w:eastAsia="Cambria Math" w:hAnsi="Cambria Math" w:cs="Cambria Math"/>
          <w:spacing w:val="1"/>
          <w:w w:val="220"/>
          <w:position w:val="-5"/>
          <w:sz w:val="16"/>
          <w:szCs w:val="16"/>
        </w:rPr>
        <w:lastRenderedPageBreak/>
        <w:t>!</w:t>
      </w:r>
      <w:r>
        <w:rPr>
          <w:rFonts w:ascii="Cambria Math" w:eastAsia="Cambria Math" w:hAnsi="Cambria Math" w:cs="Cambria Math"/>
          <w:spacing w:val="7"/>
          <w:w w:val="130"/>
          <w:position w:val="-9"/>
          <w:sz w:val="14"/>
          <w:szCs w:val="14"/>
        </w:rPr>
        <w:t>!</w:t>
      </w:r>
      <w:r>
        <w:rPr>
          <w:rFonts w:ascii="Cambria Math" w:eastAsia="Cambria Math" w:hAnsi="Cambria Math" w:cs="Cambria Math"/>
          <w:spacing w:val="1"/>
          <w:w w:val="105"/>
          <w:position w:val="-5"/>
          <w:sz w:val="16"/>
          <w:szCs w:val="16"/>
        </w:rPr>
        <w:t>∈</w:t>
      </w:r>
      <w:r>
        <w:rPr>
          <w:rFonts w:ascii="Cambria Math" w:eastAsia="Cambria Math" w:hAnsi="Cambria Math" w:cs="Cambria Math"/>
          <w:w w:val="220"/>
          <w:position w:val="-5"/>
          <w:sz w:val="16"/>
          <w:szCs w:val="16"/>
        </w:rPr>
        <w:t>!</w:t>
      </w:r>
    </w:p>
    <w:p w:rsidR="00BE66C4" w:rsidRDefault="003964AB">
      <w:pPr>
        <w:spacing w:line="560" w:lineRule="exact"/>
        <w:rPr>
          <w:rFonts w:ascii="Cambria Math" w:eastAsia="Cambria Math" w:hAnsi="Cambria Math" w:cs="Cambria Math"/>
          <w:sz w:val="24"/>
          <w:szCs w:val="24"/>
        </w:rPr>
        <w:sectPr w:rsidR="00BE66C4">
          <w:type w:val="continuous"/>
          <w:pgSz w:w="12240" w:h="15840"/>
          <w:pgMar w:top="1380" w:right="1720" w:bottom="280" w:left="1700" w:header="720" w:footer="720" w:gutter="0"/>
          <w:cols w:num="3" w:space="720" w:equalWidth="0">
            <w:col w:w="3295" w:space="66"/>
            <w:col w:w="368" w:space="46"/>
            <w:col w:w="5045"/>
          </w:cols>
        </w:sectPr>
      </w:pPr>
      <w:r>
        <w:br w:type="column"/>
      </w:r>
      <w:r>
        <w:rPr>
          <w:rFonts w:ascii="Cambria Math" w:eastAsia="Cambria Math" w:hAnsi="Cambria Math" w:cs="Cambria Math"/>
          <w:w w:val="36"/>
          <w:position w:val="10"/>
          <w:sz w:val="24"/>
          <w:szCs w:val="24"/>
        </w:rPr>
        <w:lastRenderedPageBreak/>
        <w:t>𝑙𝑒𝑛𝑔𝑡</w:t>
      </w:r>
      <w:r>
        <w:rPr>
          <w:rFonts w:ascii="Cambria Math" w:eastAsia="Cambria Math" w:hAnsi="Cambria Math" w:cs="Cambria Math"/>
          <w:spacing w:val="4"/>
          <w:position w:val="10"/>
          <w:sz w:val="24"/>
          <w:szCs w:val="24"/>
        </w:rPr>
        <w:t>ℎ</w:t>
      </w:r>
      <w:r>
        <w:rPr>
          <w:rFonts w:ascii="Cambria Math" w:eastAsia="Cambria Math" w:hAnsi="Cambria Math" w:cs="Cambria Math"/>
          <w:position w:val="10"/>
          <w:sz w:val="24"/>
          <w:szCs w:val="24"/>
        </w:rPr>
        <w:t>(</w:t>
      </w:r>
      <w:r>
        <w:rPr>
          <w:rFonts w:ascii="Cambria Math" w:eastAsia="Cambria Math" w:hAnsi="Cambria Math" w:cs="Cambria Math"/>
          <w:w w:val="39"/>
          <w:position w:val="10"/>
          <w:sz w:val="24"/>
          <w:szCs w:val="24"/>
        </w:rPr>
        <w:t>𝑑𝑜</w:t>
      </w:r>
      <w:r>
        <w:rPr>
          <w:rFonts w:ascii="Cambria Math" w:eastAsia="Cambria Math" w:hAnsi="Cambria Math" w:cs="Cambria Math"/>
          <w:w w:val="39"/>
          <w:position w:val="10"/>
          <w:sz w:val="24"/>
          <w:szCs w:val="24"/>
        </w:rPr>
        <w:t>�</w:t>
      </w:r>
      <w:r>
        <w:rPr>
          <w:rFonts w:ascii="Cambria Math" w:eastAsia="Cambria Math" w:hAnsi="Cambria Math" w:cs="Cambria Math"/>
          <w:spacing w:val="8"/>
          <w:w w:val="39"/>
          <w:position w:val="10"/>
          <w:sz w:val="24"/>
          <w:szCs w:val="24"/>
        </w:rPr>
        <w:t>�</w:t>
      </w:r>
      <w:r>
        <w:rPr>
          <w:rFonts w:ascii="Cambria Math" w:eastAsia="Cambria Math" w:hAnsi="Cambria Math" w:cs="Cambria Math"/>
          <w:position w:val="10"/>
          <w:sz w:val="24"/>
          <w:szCs w:val="24"/>
        </w:rPr>
        <w:t>)</w:t>
      </w:r>
      <w:r>
        <w:rPr>
          <w:rFonts w:ascii="Cambria Math" w:eastAsia="Cambria Math" w:hAnsi="Cambria Math" w:cs="Cambria Math"/>
          <w:spacing w:val="1"/>
          <w:position w:val="10"/>
          <w:sz w:val="24"/>
          <w:szCs w:val="24"/>
        </w:rPr>
        <w:t xml:space="preserve"> </w:t>
      </w:r>
      <w:r>
        <w:rPr>
          <w:rFonts w:ascii="Cambria Math" w:eastAsia="Cambria Math" w:hAnsi="Cambria Math" w:cs="Cambria Math"/>
          <w:position w:val="25"/>
          <w:sz w:val="24"/>
          <w:szCs w:val="24"/>
        </w:rPr>
        <w:t>∙</w:t>
      </w:r>
      <w:r>
        <w:rPr>
          <w:rFonts w:ascii="Cambria Math" w:eastAsia="Cambria Math" w:hAnsi="Cambria Math" w:cs="Cambria Math"/>
          <w:spacing w:val="1"/>
          <w:position w:val="25"/>
          <w:sz w:val="24"/>
          <w:szCs w:val="24"/>
        </w:rPr>
        <w:t xml:space="preserve"> </w:t>
      </w:r>
      <w:r>
        <w:rPr>
          <w:rFonts w:ascii="Cambria Math" w:eastAsia="Cambria Math" w:hAnsi="Cambria Math" w:cs="Cambria Math"/>
          <w:position w:val="25"/>
          <w:sz w:val="24"/>
          <w:szCs w:val="24"/>
        </w:rPr>
        <w:t>log</w:t>
      </w:r>
      <w:r>
        <w:rPr>
          <w:rFonts w:ascii="Cambria Math" w:eastAsia="Cambria Math" w:hAnsi="Cambria Math" w:cs="Cambria Math"/>
          <w:w w:val="50"/>
          <w:position w:val="25"/>
          <w:sz w:val="24"/>
          <w:szCs w:val="24"/>
        </w:rPr>
        <w:t xml:space="preserve">  </w:t>
      </w:r>
      <w:r>
        <w:rPr>
          <w:rFonts w:ascii="Cambria Math" w:eastAsia="Cambria Math" w:hAnsi="Cambria Math" w:cs="Cambria Math"/>
          <w:position w:val="25"/>
          <w:sz w:val="24"/>
          <w:szCs w:val="24"/>
        </w:rPr>
        <w:t>(1</w:t>
      </w:r>
      <w:r>
        <w:rPr>
          <w:rFonts w:ascii="Cambria Math" w:eastAsia="Cambria Math" w:hAnsi="Cambria Math" w:cs="Cambria Math"/>
          <w:spacing w:val="1"/>
          <w:position w:val="25"/>
          <w:sz w:val="24"/>
          <w:szCs w:val="24"/>
        </w:rPr>
        <w:t xml:space="preserve"> </w:t>
      </w:r>
      <w:r>
        <w:rPr>
          <w:rFonts w:ascii="Cambria Math" w:eastAsia="Cambria Math" w:hAnsi="Cambria Math" w:cs="Cambria Math"/>
          <w:position w:val="25"/>
          <w:sz w:val="24"/>
          <w:szCs w:val="24"/>
        </w:rPr>
        <w:t>+</w:t>
      </w:r>
      <w:r>
        <w:rPr>
          <w:rFonts w:ascii="Cambria Math" w:eastAsia="Cambria Math" w:hAnsi="Cambria Math" w:cs="Cambria Math"/>
          <w:spacing w:val="1"/>
          <w:position w:val="25"/>
          <w:sz w:val="24"/>
          <w:szCs w:val="24"/>
        </w:rPr>
        <w:t xml:space="preserve"> </w:t>
      </w:r>
      <w:r>
        <w:rPr>
          <w:rFonts w:ascii="Cambria Math" w:eastAsia="Cambria Math" w:hAnsi="Cambria Math" w:cs="Cambria Math"/>
          <w:w w:val="40"/>
          <w:position w:val="10"/>
          <w:sz w:val="24"/>
          <w:szCs w:val="24"/>
        </w:rPr>
        <w:t>𝑘</w:t>
      </w:r>
      <w:r>
        <w:rPr>
          <w:rFonts w:ascii="Cambria Math" w:eastAsia="Cambria Math" w:hAnsi="Cambria Math" w:cs="Cambria Math"/>
          <w:w w:val="40"/>
          <w:position w:val="10"/>
          <w:sz w:val="24"/>
          <w:szCs w:val="24"/>
        </w:rPr>
        <w:t xml:space="preserve">    </w:t>
      </w:r>
      <w:r>
        <w:rPr>
          <w:rFonts w:ascii="Cambria Math" w:eastAsia="Cambria Math" w:hAnsi="Cambria Math" w:cs="Cambria Math"/>
          <w:spacing w:val="6"/>
          <w:w w:val="40"/>
          <w:position w:val="10"/>
          <w:sz w:val="24"/>
          <w:szCs w:val="24"/>
        </w:rPr>
        <w:t xml:space="preserve"> </w:t>
      </w:r>
      <w:r>
        <w:rPr>
          <w:rFonts w:ascii="Cambria Math" w:eastAsia="Cambria Math" w:hAnsi="Cambria Math" w:cs="Cambria Math"/>
          <w:w w:val="40"/>
          <w:position w:val="10"/>
          <w:sz w:val="24"/>
          <w:szCs w:val="24"/>
        </w:rPr>
        <w:t>𝑞</w:t>
      </w:r>
      <w:r>
        <w:rPr>
          <w:rFonts w:ascii="Cambria Math" w:eastAsia="Cambria Math" w:hAnsi="Cambria Math" w:cs="Cambria Math"/>
          <w:w w:val="40"/>
          <w:position w:val="10"/>
          <w:sz w:val="24"/>
          <w:szCs w:val="24"/>
        </w:rPr>
        <w:t xml:space="preserve">       </w:t>
      </w:r>
      <w:r>
        <w:rPr>
          <w:rFonts w:ascii="Cambria Math" w:eastAsia="Cambria Math" w:hAnsi="Cambria Math" w:cs="Cambria Math"/>
          <w:spacing w:val="1"/>
          <w:w w:val="40"/>
          <w:position w:val="10"/>
          <w:sz w:val="24"/>
          <w:szCs w:val="24"/>
        </w:rPr>
        <w:t xml:space="preserve"> </w:t>
      </w:r>
      <w:r>
        <w:rPr>
          <w:rFonts w:ascii="Cambria Math" w:eastAsia="Cambria Math" w:hAnsi="Cambria Math" w:cs="Cambria Math"/>
          <w:position w:val="25"/>
          <w:sz w:val="24"/>
          <w:szCs w:val="24"/>
        </w:rPr>
        <w:t>)</w:t>
      </w:r>
    </w:p>
    <w:p w:rsidR="00BE66C4" w:rsidRDefault="003964AB">
      <w:pPr>
        <w:spacing w:before="43" w:line="51" w:lineRule="auto"/>
        <w:ind w:left="100" w:right="-11"/>
        <w:rPr>
          <w:sz w:val="24"/>
          <w:szCs w:val="24"/>
        </w:rPr>
      </w:pPr>
      <w:r>
        <w:lastRenderedPageBreak/>
        <w:pict>
          <v:group id="_x0000_s1062" style="position:absolute;left:0;text-align:left;margin-left:219pt;margin-top:30pt;width:3.7pt;height:11.15pt;z-index:-251665920;mso-position-horizontal-relative:page" coordorigin="4380,600" coordsize="74,223">
            <v:shape id="_x0000_s1063" style="position:absolute;left:4380;top:600;width:74;height:223" coordorigin="4380,600" coordsize="74,223" path="m4413,779r-3,-8l4404,754r-3,-21l4400,711r,-9l4402,681r5,-20l4413,645r8,-13l4435,618r19,-9l4451,600r-24,10l4411,623r-13,16l4392,652r-7,18l4381,690r-1,22l4381,728r3,21l4390,768r8,17l4415,805r16,11l4451,824r3,-9l4440,809r-15,-13l4413,779xe" fillcolor="black" stroked="f">
              <v:path arrowok="t"/>
            </v:shape>
            <w10:wrap anchorx="page"/>
          </v:group>
        </w:pict>
      </w:r>
      <w:r>
        <w:pict>
          <v:group id="_x0000_s1060" style="position:absolute;left:0;text-align:left;margin-left:233.25pt;margin-top:30pt;width:3.7pt;height:11.15pt;z-index:-251664896;mso-position-horizontal-relative:page" coordorigin="4665,600" coordsize="74,223">
            <v:shape id="_x0000_s1061" style="position:absolute;left:4665;top:600;width:74;height:223" coordorigin="4665,600" coordsize="74,223" path="m4669,824r24,-11l4708,801r13,-16l4727,772r7,-18l4738,734r1,-22l4738,696r-3,-21l4729,656r-8,-17l4704,619r-16,-11l4669,600r-4,9l4679,615r15,12l4706,645r3,6l4715,668r3,20l4719,711r,10l4717,743r-5,19l4706,779r-8,12l4684,805r-18,10l4669,824xe" fillcolor="black" stroked="f">
              <v:path arrowok="t"/>
            </v:shape>
            <w10:wrap anchorx="page"/>
          </v:group>
        </w:pict>
      </w:r>
      <w:r>
        <w:rPr>
          <w:sz w:val="24"/>
          <w:szCs w:val="24"/>
        </w:rPr>
        <w:t xml:space="preserve">, where q is the user query, </w:t>
      </w:r>
      <w:r>
        <w:rPr>
          <w:rFonts w:ascii="Cambria Math" w:eastAsia="Cambria Math" w:hAnsi="Cambria Math" w:cs="Cambria Math"/>
          <w:w w:val="39"/>
          <w:sz w:val="24"/>
          <w:szCs w:val="24"/>
        </w:rPr>
        <w:t>𝑑𝑜𝑐</w:t>
      </w:r>
      <w:r>
        <w:rPr>
          <w:rFonts w:ascii="Cambria Math" w:eastAsia="Cambria Math" w:hAnsi="Cambria Math" w:cs="Cambria Math"/>
          <w:w w:val="39"/>
          <w:sz w:val="24"/>
          <w:szCs w:val="24"/>
        </w:rPr>
        <w:t xml:space="preserve">  </w:t>
      </w:r>
      <w:r>
        <w:rPr>
          <w:rFonts w:ascii="Cambria Math" w:eastAsia="Cambria Math" w:hAnsi="Cambria Math" w:cs="Cambria Math"/>
          <w:spacing w:val="6"/>
          <w:w w:val="39"/>
          <w:sz w:val="24"/>
          <w:szCs w:val="24"/>
        </w:rPr>
        <w:t xml:space="preserve"> </w:t>
      </w:r>
      <w:r>
        <w:rPr>
          <w:sz w:val="24"/>
          <w:szCs w:val="24"/>
        </w:rPr>
        <w:t xml:space="preserve">is the target (candidate document in AP89), </w:t>
      </w:r>
      <w:r>
        <w:rPr>
          <w:rFonts w:ascii="Cambria Math" w:eastAsia="Cambria Math" w:hAnsi="Cambria Math" w:cs="Cambria Math"/>
          <w:w w:val="40"/>
          <w:sz w:val="24"/>
          <w:szCs w:val="24"/>
        </w:rPr>
        <w:t>�</w:t>
      </w:r>
      <w:r>
        <w:rPr>
          <w:rFonts w:ascii="Cambria Math" w:eastAsia="Cambria Math" w:hAnsi="Cambria Math" w:cs="Cambria Math"/>
          <w:spacing w:val="-5"/>
          <w:w w:val="40"/>
          <w:sz w:val="24"/>
          <w:szCs w:val="24"/>
        </w:rPr>
        <w:t>�</w:t>
      </w:r>
      <w:r>
        <w:rPr>
          <w:rFonts w:ascii="Cambria Math" w:eastAsia="Cambria Math" w:hAnsi="Cambria Math" w:cs="Cambria Math"/>
          <w:w w:val="129"/>
          <w:position w:val="-5"/>
          <w:sz w:val="16"/>
          <w:szCs w:val="16"/>
        </w:rPr>
        <w:t>!</w:t>
      </w:r>
      <w:r>
        <w:rPr>
          <w:rFonts w:ascii="Cambria Math" w:eastAsia="Cambria Math" w:hAnsi="Cambria Math" w:cs="Cambria Math"/>
          <w:position w:val="-5"/>
          <w:sz w:val="16"/>
          <w:szCs w:val="16"/>
        </w:rPr>
        <w:t xml:space="preserve"> </w:t>
      </w:r>
      <w:r>
        <w:rPr>
          <w:rFonts w:ascii="Cambria Math" w:eastAsia="Cambria Math" w:hAnsi="Cambria Math" w:cs="Cambria Math"/>
          <w:spacing w:val="6"/>
          <w:position w:val="-5"/>
          <w:sz w:val="16"/>
          <w:szCs w:val="16"/>
        </w:rPr>
        <w:t xml:space="preserve"> </w:t>
      </w:r>
      <w:r>
        <w:rPr>
          <w:sz w:val="24"/>
          <w:szCs w:val="24"/>
        </w:rPr>
        <w:t xml:space="preserve">is the query term, </w:t>
      </w:r>
      <w:r>
        <w:rPr>
          <w:rFonts w:ascii="Cambria Math" w:eastAsia="Cambria Math" w:hAnsi="Cambria Math" w:cs="Cambria Math"/>
          <w:w w:val="34"/>
          <w:sz w:val="24"/>
          <w:szCs w:val="24"/>
        </w:rPr>
        <w:t>�</w:t>
      </w:r>
      <w:r>
        <w:rPr>
          <w:rFonts w:ascii="Cambria Math" w:eastAsia="Cambria Math" w:hAnsi="Cambria Math" w:cs="Cambria Math"/>
          <w:spacing w:val="8"/>
          <w:w w:val="34"/>
          <w:sz w:val="24"/>
          <w:szCs w:val="24"/>
        </w:rPr>
        <w:t>�</w:t>
      </w:r>
      <w:r>
        <w:rPr>
          <w:rFonts w:ascii="Cambria Math" w:eastAsia="Cambria Math" w:hAnsi="Cambria Math" w:cs="Cambria Math"/>
          <w:sz w:val="24"/>
          <w:szCs w:val="24"/>
        </w:rPr>
        <w:t>(</w:t>
      </w:r>
      <w:r>
        <w:rPr>
          <w:rFonts w:ascii="Cambria Math" w:eastAsia="Cambria Math" w:hAnsi="Cambria Math" w:cs="Cambria Math"/>
          <w:w w:val="40"/>
          <w:sz w:val="24"/>
          <w:szCs w:val="24"/>
        </w:rPr>
        <w:t>�</w:t>
      </w:r>
      <w:r>
        <w:rPr>
          <w:rFonts w:ascii="Cambria Math" w:eastAsia="Cambria Math" w:hAnsi="Cambria Math" w:cs="Cambria Math"/>
          <w:spacing w:val="-5"/>
          <w:w w:val="40"/>
          <w:sz w:val="24"/>
          <w:szCs w:val="24"/>
        </w:rPr>
        <w:t>�</w:t>
      </w:r>
      <w:r>
        <w:rPr>
          <w:rFonts w:ascii="Cambria Math" w:eastAsia="Cambria Math" w:hAnsi="Cambria Math" w:cs="Cambria Math"/>
          <w:w w:val="129"/>
          <w:position w:val="-5"/>
          <w:sz w:val="16"/>
          <w:szCs w:val="16"/>
        </w:rPr>
        <w:t>!</w:t>
      </w:r>
      <w:r>
        <w:rPr>
          <w:rFonts w:ascii="Cambria Math" w:eastAsia="Cambria Math" w:hAnsi="Cambria Math" w:cs="Cambria Math"/>
          <w:spacing w:val="-19"/>
          <w:position w:val="-5"/>
          <w:sz w:val="16"/>
          <w:szCs w:val="16"/>
        </w:rPr>
        <w:t xml:space="preserve"> </w:t>
      </w:r>
      <w:r>
        <w:rPr>
          <w:rFonts w:ascii="Cambria Math" w:eastAsia="Cambria Math" w:hAnsi="Cambria Math" w:cs="Cambria Math"/>
          <w:sz w:val="24"/>
          <w:szCs w:val="24"/>
        </w:rPr>
        <w:t>,</w:t>
      </w:r>
      <w:r>
        <w:rPr>
          <w:rFonts w:ascii="Cambria Math" w:eastAsia="Cambria Math" w:hAnsi="Cambria Math" w:cs="Cambria Math"/>
          <w:spacing w:val="-13"/>
          <w:sz w:val="24"/>
          <w:szCs w:val="24"/>
        </w:rPr>
        <w:t xml:space="preserve"> </w:t>
      </w:r>
      <w:r>
        <w:rPr>
          <w:rFonts w:ascii="Cambria Math" w:eastAsia="Cambria Math" w:hAnsi="Cambria Math" w:cs="Cambria Math"/>
          <w:w w:val="39"/>
          <w:sz w:val="24"/>
          <w:szCs w:val="24"/>
        </w:rPr>
        <w:t>𝑑𝑜</w:t>
      </w:r>
      <w:r>
        <w:rPr>
          <w:rFonts w:ascii="Cambria Math" w:eastAsia="Cambria Math" w:hAnsi="Cambria Math" w:cs="Cambria Math"/>
          <w:w w:val="39"/>
          <w:sz w:val="24"/>
          <w:szCs w:val="24"/>
        </w:rPr>
        <w:t>�</w:t>
      </w:r>
      <w:r>
        <w:rPr>
          <w:rFonts w:ascii="Cambria Math" w:eastAsia="Cambria Math" w:hAnsi="Cambria Math" w:cs="Cambria Math"/>
          <w:spacing w:val="8"/>
          <w:w w:val="39"/>
          <w:sz w:val="24"/>
          <w:szCs w:val="24"/>
        </w:rPr>
        <w:t>�</w:t>
      </w:r>
      <w:r>
        <w:rPr>
          <w:rFonts w:ascii="Cambria Math" w:eastAsia="Cambria Math" w:hAnsi="Cambria Math" w:cs="Cambria Math"/>
          <w:sz w:val="24"/>
          <w:szCs w:val="24"/>
        </w:rPr>
        <w:t>)</w:t>
      </w:r>
      <w:r>
        <w:rPr>
          <w:rFonts w:ascii="Cambria Math" w:eastAsia="Cambria Math" w:hAnsi="Cambria Math" w:cs="Cambria Math"/>
          <w:spacing w:val="7"/>
          <w:sz w:val="24"/>
          <w:szCs w:val="24"/>
        </w:rPr>
        <w:t xml:space="preserve"> </w:t>
      </w:r>
      <w:r>
        <w:rPr>
          <w:sz w:val="24"/>
          <w:szCs w:val="24"/>
        </w:rPr>
        <w:t xml:space="preserve">is the count of term </w:t>
      </w:r>
      <w:r>
        <w:rPr>
          <w:rFonts w:ascii="Cambria Math" w:eastAsia="Cambria Math" w:hAnsi="Cambria Math" w:cs="Cambria Math"/>
          <w:w w:val="40"/>
          <w:sz w:val="24"/>
          <w:szCs w:val="24"/>
        </w:rPr>
        <w:t>�</w:t>
      </w:r>
      <w:r>
        <w:rPr>
          <w:rFonts w:ascii="Cambria Math" w:eastAsia="Cambria Math" w:hAnsi="Cambria Math" w:cs="Cambria Math"/>
          <w:spacing w:val="-5"/>
          <w:w w:val="40"/>
          <w:sz w:val="24"/>
          <w:szCs w:val="24"/>
        </w:rPr>
        <w:t>�</w:t>
      </w:r>
      <w:r>
        <w:rPr>
          <w:rFonts w:ascii="Cambria Math" w:eastAsia="Cambria Math" w:hAnsi="Cambria Math" w:cs="Cambria Math"/>
          <w:w w:val="129"/>
          <w:position w:val="-5"/>
          <w:sz w:val="16"/>
          <w:szCs w:val="16"/>
        </w:rPr>
        <w:t>!</w:t>
      </w:r>
      <w:r>
        <w:rPr>
          <w:rFonts w:ascii="Cambria Math" w:eastAsia="Cambria Math" w:hAnsi="Cambria Math" w:cs="Cambria Math"/>
          <w:position w:val="-5"/>
          <w:sz w:val="16"/>
          <w:szCs w:val="16"/>
        </w:rPr>
        <w:t xml:space="preserve"> </w:t>
      </w:r>
      <w:r>
        <w:rPr>
          <w:rFonts w:ascii="Cambria Math" w:eastAsia="Cambria Math" w:hAnsi="Cambria Math" w:cs="Cambria Math"/>
          <w:spacing w:val="6"/>
          <w:position w:val="-5"/>
          <w:sz w:val="16"/>
          <w:szCs w:val="16"/>
        </w:rPr>
        <w:t xml:space="preserve"> </w:t>
      </w:r>
      <w:r>
        <w:rPr>
          <w:sz w:val="24"/>
          <w:szCs w:val="24"/>
        </w:rPr>
        <w:t xml:space="preserve">in document </w:t>
      </w:r>
      <w:r>
        <w:rPr>
          <w:rFonts w:ascii="Cambria Math" w:eastAsia="Cambria Math" w:hAnsi="Cambria Math" w:cs="Cambria Math"/>
          <w:w w:val="39"/>
          <w:sz w:val="24"/>
          <w:szCs w:val="24"/>
        </w:rPr>
        <w:t>𝑑𝑜</w:t>
      </w:r>
      <w:r>
        <w:rPr>
          <w:rFonts w:ascii="Cambria Math" w:eastAsia="Cambria Math" w:hAnsi="Cambria Math" w:cs="Cambria Math"/>
          <w:w w:val="39"/>
          <w:sz w:val="24"/>
          <w:szCs w:val="24"/>
        </w:rPr>
        <w:t>�</w:t>
      </w:r>
      <w:r>
        <w:rPr>
          <w:rFonts w:ascii="Cambria Math" w:eastAsia="Cambria Math" w:hAnsi="Cambria Math" w:cs="Cambria Math"/>
          <w:spacing w:val="8"/>
          <w:w w:val="39"/>
          <w:sz w:val="24"/>
          <w:szCs w:val="24"/>
        </w:rPr>
        <w:t>�</w:t>
      </w:r>
      <w:r>
        <w:rPr>
          <w:sz w:val="24"/>
          <w:szCs w:val="24"/>
        </w:rPr>
        <w:t xml:space="preserve">, N </w:t>
      </w:r>
      <w:r>
        <w:rPr>
          <w:sz w:val="24"/>
          <w:szCs w:val="24"/>
        </w:rPr>
        <w:t xml:space="preserve">is total number of documents in AP89, and </w:t>
      </w:r>
      <w:r>
        <w:rPr>
          <w:rFonts w:ascii="Cambria Math" w:eastAsia="Cambria Math" w:hAnsi="Cambria Math" w:cs="Cambria Math"/>
          <w:w w:val="41"/>
          <w:sz w:val="24"/>
          <w:szCs w:val="24"/>
        </w:rPr>
        <w:t>𝑘</w:t>
      </w:r>
      <w:r>
        <w:rPr>
          <w:rFonts w:ascii="Cambria Math" w:eastAsia="Cambria Math" w:hAnsi="Cambria Math" w:cs="Cambria Math"/>
          <w:w w:val="41"/>
          <w:sz w:val="24"/>
          <w:szCs w:val="24"/>
        </w:rPr>
        <w:t xml:space="preserve">   </w:t>
      </w:r>
      <w:r>
        <w:rPr>
          <w:rFonts w:ascii="Cambria Math" w:eastAsia="Cambria Math" w:hAnsi="Cambria Math" w:cs="Cambria Math"/>
          <w:spacing w:val="20"/>
          <w:w w:val="41"/>
          <w:sz w:val="24"/>
          <w:szCs w:val="24"/>
        </w:rPr>
        <w:t xml:space="preserve"> </w:t>
      </w:r>
      <w:r>
        <w:rPr>
          <w:rFonts w:ascii="Cambria Math" w:eastAsia="Cambria Math" w:hAnsi="Cambria Math" w:cs="Cambria Math"/>
          <w:w w:val="40"/>
          <w:sz w:val="24"/>
          <w:szCs w:val="24"/>
        </w:rPr>
        <w:t>�</w:t>
      </w:r>
      <w:r>
        <w:rPr>
          <w:rFonts w:ascii="Cambria Math" w:eastAsia="Cambria Math" w:hAnsi="Cambria Math" w:cs="Cambria Math"/>
          <w:spacing w:val="-5"/>
          <w:w w:val="40"/>
          <w:sz w:val="24"/>
          <w:szCs w:val="24"/>
        </w:rPr>
        <w:t>�</w:t>
      </w:r>
      <w:r>
        <w:rPr>
          <w:rFonts w:ascii="Cambria Math" w:eastAsia="Cambria Math" w:hAnsi="Cambria Math" w:cs="Cambria Math"/>
          <w:w w:val="129"/>
          <w:position w:val="-5"/>
          <w:sz w:val="16"/>
          <w:szCs w:val="16"/>
        </w:rPr>
        <w:t>!</w:t>
      </w:r>
      <w:r>
        <w:rPr>
          <w:rFonts w:ascii="Cambria Math" w:eastAsia="Cambria Math" w:hAnsi="Cambria Math" w:cs="Cambria Math"/>
          <w:position w:val="-5"/>
          <w:sz w:val="16"/>
          <w:szCs w:val="16"/>
        </w:rPr>
        <w:t xml:space="preserve">     </w:t>
      </w:r>
      <w:r>
        <w:rPr>
          <w:sz w:val="24"/>
          <w:szCs w:val="24"/>
        </w:rPr>
        <w:t xml:space="preserve">is the total number of documents have the term </w:t>
      </w:r>
      <w:r>
        <w:rPr>
          <w:rFonts w:ascii="Cambria Math" w:eastAsia="Cambria Math" w:hAnsi="Cambria Math" w:cs="Cambria Math"/>
          <w:w w:val="40"/>
          <w:sz w:val="24"/>
          <w:szCs w:val="24"/>
        </w:rPr>
        <w:t>�</w:t>
      </w:r>
      <w:r>
        <w:rPr>
          <w:rFonts w:ascii="Cambria Math" w:eastAsia="Cambria Math" w:hAnsi="Cambria Math" w:cs="Cambria Math"/>
          <w:spacing w:val="-5"/>
          <w:w w:val="40"/>
          <w:sz w:val="24"/>
          <w:szCs w:val="24"/>
        </w:rPr>
        <w:t>�</w:t>
      </w:r>
      <w:r>
        <w:rPr>
          <w:rFonts w:ascii="Cambria Math" w:eastAsia="Cambria Math" w:hAnsi="Cambria Math" w:cs="Cambria Math"/>
          <w:w w:val="129"/>
          <w:position w:val="-5"/>
          <w:sz w:val="16"/>
          <w:szCs w:val="16"/>
        </w:rPr>
        <w:t>!</w:t>
      </w:r>
      <w:r>
        <w:rPr>
          <w:rFonts w:ascii="Cambria Math" w:eastAsia="Cambria Math" w:hAnsi="Cambria Math" w:cs="Cambria Math"/>
          <w:spacing w:val="-19"/>
          <w:position w:val="-5"/>
          <w:sz w:val="16"/>
          <w:szCs w:val="16"/>
        </w:rPr>
        <w:t xml:space="preserve"> </w:t>
      </w:r>
      <w:r>
        <w:rPr>
          <w:sz w:val="24"/>
          <w:szCs w:val="24"/>
        </w:rPr>
        <w:t>. Please</w:t>
      </w:r>
    </w:p>
    <w:p w:rsidR="00BE66C4" w:rsidRDefault="003964AB">
      <w:pPr>
        <w:tabs>
          <w:tab w:val="left" w:pos="980"/>
        </w:tabs>
        <w:spacing w:line="40" w:lineRule="exact"/>
        <w:ind w:right="1405"/>
        <w:jc w:val="right"/>
        <w:rPr>
          <w:sz w:val="16"/>
          <w:szCs w:val="16"/>
        </w:rPr>
        <w:sectPr w:rsidR="00BE66C4">
          <w:type w:val="continuous"/>
          <w:pgSz w:w="12240" w:h="15840"/>
          <w:pgMar w:top="1380" w:right="1720" w:bottom="280" w:left="1700" w:header="720" w:footer="720" w:gutter="0"/>
          <w:cols w:space="720"/>
        </w:sectPr>
      </w:pPr>
      <w:r>
        <w:rPr>
          <w:w w:val="104"/>
          <w:position w:val="-5"/>
          <w:sz w:val="16"/>
          <w:szCs w:val="16"/>
          <w:u w:val="single" w:color="000000"/>
        </w:rPr>
        <w:t xml:space="preserve"> </w:t>
      </w:r>
      <w:r>
        <w:rPr>
          <w:position w:val="-5"/>
          <w:sz w:val="16"/>
          <w:szCs w:val="16"/>
          <w:u w:val="single" w:color="000000"/>
        </w:rPr>
        <w:t xml:space="preserve"> </w:t>
      </w:r>
      <w:r>
        <w:rPr>
          <w:spacing w:val="16"/>
          <w:position w:val="-5"/>
          <w:sz w:val="16"/>
          <w:szCs w:val="16"/>
          <w:u w:val="single" w:color="000000"/>
        </w:rPr>
        <w:t xml:space="preserve"> </w:t>
      </w:r>
      <w:r>
        <w:rPr>
          <w:rFonts w:ascii="Cambria Math" w:eastAsia="Cambria Math" w:hAnsi="Cambria Math" w:cs="Cambria Math"/>
          <w:spacing w:val="6"/>
          <w:w w:val="186"/>
          <w:position w:val="-5"/>
          <w:sz w:val="16"/>
          <w:szCs w:val="16"/>
          <w:u w:val="single" w:color="000000"/>
        </w:rPr>
        <w:t>!</w:t>
      </w:r>
      <w:r>
        <w:rPr>
          <w:rFonts w:ascii="Cambria Math" w:eastAsia="Cambria Math" w:hAnsi="Cambria Math" w:cs="Cambria Math"/>
          <w:spacing w:val="1"/>
          <w:w w:val="105"/>
          <w:position w:val="-5"/>
          <w:sz w:val="16"/>
          <w:szCs w:val="16"/>
          <w:u w:val="single" w:color="000000"/>
        </w:rPr>
        <w:t>(</w:t>
      </w:r>
      <w:r>
        <w:rPr>
          <w:rFonts w:ascii="Cambria Math" w:eastAsia="Cambria Math" w:hAnsi="Cambria Math" w:cs="Cambria Math"/>
          <w:spacing w:val="1"/>
          <w:w w:val="220"/>
          <w:position w:val="-5"/>
          <w:sz w:val="16"/>
          <w:szCs w:val="16"/>
          <w:u w:val="single" w:color="000000"/>
        </w:rPr>
        <w:t>!</w:t>
      </w:r>
      <w:r>
        <w:rPr>
          <w:rFonts w:ascii="Cambria Math" w:eastAsia="Cambria Math" w:hAnsi="Cambria Math" w:cs="Cambria Math"/>
          <w:w w:val="130"/>
          <w:position w:val="-8"/>
          <w:sz w:val="14"/>
          <w:szCs w:val="14"/>
          <w:u w:val="single" w:color="000000"/>
        </w:rPr>
        <w:t>!</w:t>
      </w:r>
      <w:r>
        <w:rPr>
          <w:spacing w:val="-27"/>
          <w:w w:val="99"/>
          <w:position w:val="-8"/>
          <w:sz w:val="14"/>
          <w:szCs w:val="14"/>
          <w:u w:val="single" w:color="000000"/>
        </w:rPr>
        <w:t xml:space="preserve"> </w:t>
      </w:r>
      <w:r>
        <w:rPr>
          <w:rFonts w:ascii="Cambria Math" w:eastAsia="Cambria Math" w:hAnsi="Cambria Math" w:cs="Cambria Math"/>
          <w:w w:val="105"/>
          <w:position w:val="-5"/>
          <w:sz w:val="16"/>
          <w:szCs w:val="16"/>
          <w:u w:val="single" w:color="000000"/>
        </w:rPr>
        <w:t>,</w:t>
      </w:r>
      <w:r>
        <w:rPr>
          <w:rFonts w:ascii="Cambria Math" w:eastAsia="Cambria Math" w:hAnsi="Cambria Math" w:cs="Cambria Math"/>
          <w:spacing w:val="1"/>
          <w:w w:val="190"/>
          <w:position w:val="-5"/>
          <w:sz w:val="16"/>
          <w:szCs w:val="16"/>
          <w:u w:val="single" w:color="000000"/>
        </w:rPr>
        <w:t>!"</w:t>
      </w:r>
      <w:r>
        <w:rPr>
          <w:rFonts w:ascii="Cambria Math" w:eastAsia="Cambria Math" w:hAnsi="Cambria Math" w:cs="Cambria Math"/>
          <w:spacing w:val="6"/>
          <w:w w:val="85"/>
          <w:position w:val="-5"/>
          <w:sz w:val="16"/>
          <w:szCs w:val="16"/>
          <w:u w:val="single" w:color="000000"/>
        </w:rPr>
        <w:t>#</w:t>
      </w:r>
      <w:r>
        <w:rPr>
          <w:rFonts w:ascii="Cambria Math" w:eastAsia="Cambria Math" w:hAnsi="Cambria Math" w:cs="Cambria Math"/>
          <w:w w:val="105"/>
          <w:position w:val="-5"/>
          <w:sz w:val="16"/>
          <w:szCs w:val="16"/>
          <w:u w:val="single" w:color="000000"/>
        </w:rPr>
        <w:t>)</w:t>
      </w:r>
      <w:r>
        <w:rPr>
          <w:w w:val="104"/>
          <w:position w:val="-5"/>
          <w:sz w:val="16"/>
          <w:szCs w:val="16"/>
          <w:u w:val="single" w:color="000000"/>
        </w:rPr>
        <w:t xml:space="preserve"> </w:t>
      </w:r>
      <w:r>
        <w:rPr>
          <w:position w:val="-5"/>
          <w:sz w:val="16"/>
          <w:szCs w:val="16"/>
          <w:u w:val="single" w:color="000000"/>
        </w:rPr>
        <w:tab/>
      </w:r>
    </w:p>
    <w:p w:rsidR="00BE66C4" w:rsidRDefault="003964AB">
      <w:pPr>
        <w:spacing w:line="220" w:lineRule="exact"/>
        <w:ind w:left="100" w:right="-56"/>
        <w:rPr>
          <w:sz w:val="24"/>
          <w:szCs w:val="24"/>
        </w:rPr>
      </w:pPr>
      <w:r>
        <w:rPr>
          <w:position w:val="1"/>
          <w:sz w:val="24"/>
          <w:szCs w:val="24"/>
        </w:rPr>
        <w:lastRenderedPageBreak/>
        <w:t>use Lucene API to get the information. From retrieval viewpoint,</w:t>
      </w:r>
    </w:p>
    <w:p w:rsidR="00BE66C4" w:rsidRDefault="003964AB">
      <w:pPr>
        <w:spacing w:line="320" w:lineRule="exact"/>
        <w:ind w:right="-45"/>
        <w:rPr>
          <w:rFonts w:ascii="Cambria Math" w:eastAsia="Cambria Math" w:hAnsi="Cambria Math" w:cs="Cambria Math"/>
          <w:sz w:val="16"/>
          <w:szCs w:val="16"/>
        </w:rPr>
      </w:pPr>
      <w:r>
        <w:br w:type="column"/>
      </w:r>
      <w:r>
        <w:rPr>
          <w:rFonts w:ascii="Cambria Math" w:eastAsia="Cambria Math" w:hAnsi="Cambria Math" w:cs="Cambria Math"/>
          <w:spacing w:val="1"/>
          <w:w w:val="138"/>
          <w:position w:val="-3"/>
          <w:sz w:val="16"/>
          <w:szCs w:val="16"/>
        </w:rPr>
        <w:lastRenderedPageBreak/>
        <w:t>!"</w:t>
      </w:r>
      <w:r>
        <w:rPr>
          <w:rFonts w:ascii="Cambria Math" w:eastAsia="Cambria Math" w:hAnsi="Cambria Math" w:cs="Cambria Math"/>
          <w:spacing w:val="1"/>
          <w:w w:val="110"/>
          <w:position w:val="-3"/>
          <w:sz w:val="16"/>
          <w:szCs w:val="16"/>
        </w:rPr>
        <w:t>#</w:t>
      </w:r>
      <w:r>
        <w:rPr>
          <w:rFonts w:ascii="Cambria Math" w:eastAsia="Cambria Math" w:hAnsi="Cambria Math" w:cs="Cambria Math"/>
          <w:spacing w:val="1"/>
          <w:w w:val="137"/>
          <w:position w:val="-3"/>
          <w:sz w:val="16"/>
          <w:szCs w:val="16"/>
        </w:rPr>
        <w:t>$</w:t>
      </w:r>
      <w:r>
        <w:rPr>
          <w:rFonts w:ascii="Cambria Math" w:eastAsia="Cambria Math" w:hAnsi="Cambria Math" w:cs="Cambria Math"/>
          <w:spacing w:val="1"/>
          <w:w w:val="52"/>
          <w:position w:val="-3"/>
          <w:sz w:val="16"/>
          <w:szCs w:val="16"/>
        </w:rPr>
        <w:t>%</w:t>
      </w:r>
      <w:r>
        <w:rPr>
          <w:rFonts w:ascii="Cambria Math" w:eastAsia="Cambria Math" w:hAnsi="Cambria Math" w:cs="Cambria Math"/>
          <w:spacing w:val="6"/>
          <w:w w:val="229"/>
          <w:position w:val="-3"/>
          <w:sz w:val="16"/>
          <w:szCs w:val="16"/>
        </w:rPr>
        <w:t>!</w:t>
      </w:r>
      <w:r>
        <w:rPr>
          <w:rFonts w:ascii="Cambria Math" w:eastAsia="Cambria Math" w:hAnsi="Cambria Math" w:cs="Cambria Math"/>
          <w:spacing w:val="1"/>
          <w:w w:val="105"/>
          <w:position w:val="-3"/>
          <w:sz w:val="16"/>
          <w:szCs w:val="16"/>
        </w:rPr>
        <w:t>(</w:t>
      </w:r>
      <w:r>
        <w:rPr>
          <w:rFonts w:ascii="Cambria Math" w:eastAsia="Cambria Math" w:hAnsi="Cambria Math" w:cs="Cambria Math"/>
          <w:spacing w:val="1"/>
          <w:w w:val="190"/>
          <w:position w:val="-3"/>
          <w:sz w:val="16"/>
          <w:szCs w:val="16"/>
        </w:rPr>
        <w:t>!"</w:t>
      </w:r>
      <w:r>
        <w:rPr>
          <w:rFonts w:ascii="Cambria Math" w:eastAsia="Cambria Math" w:hAnsi="Cambria Math" w:cs="Cambria Math"/>
          <w:spacing w:val="6"/>
          <w:w w:val="85"/>
          <w:position w:val="-3"/>
          <w:sz w:val="16"/>
          <w:szCs w:val="16"/>
        </w:rPr>
        <w:t>#</w:t>
      </w:r>
      <w:r>
        <w:rPr>
          <w:rFonts w:ascii="Cambria Math" w:eastAsia="Cambria Math" w:hAnsi="Cambria Math" w:cs="Cambria Math"/>
          <w:w w:val="105"/>
          <w:position w:val="-3"/>
          <w:sz w:val="16"/>
          <w:szCs w:val="16"/>
        </w:rPr>
        <w:t>)</w:t>
      </w:r>
    </w:p>
    <w:p w:rsidR="00BE66C4" w:rsidRDefault="003964AB">
      <w:pPr>
        <w:spacing w:line="220" w:lineRule="exact"/>
        <w:rPr>
          <w:sz w:val="24"/>
          <w:szCs w:val="24"/>
        </w:rPr>
        <w:sectPr w:rsidR="00BE66C4">
          <w:type w:val="continuous"/>
          <w:pgSz w:w="12240" w:h="15840"/>
          <w:pgMar w:top="1380" w:right="1720" w:bottom="280" w:left="1700" w:header="720" w:footer="720" w:gutter="0"/>
          <w:cols w:num="3" w:space="720" w:equalWidth="0">
            <w:col w:w="6359" w:space="60"/>
            <w:col w:w="1000" w:space="60"/>
            <w:col w:w="1341"/>
          </w:cols>
        </w:sectPr>
      </w:pPr>
      <w:r>
        <w:br w:type="column"/>
      </w:r>
      <w:r>
        <w:rPr>
          <w:position w:val="1"/>
          <w:sz w:val="24"/>
          <w:szCs w:val="24"/>
        </w:rPr>
        <w:lastRenderedPageBreak/>
        <w:t xml:space="preserve">is </w:t>
      </w:r>
      <w:r>
        <w:rPr>
          <w:position w:val="1"/>
          <w:sz w:val="24"/>
          <w:szCs w:val="24"/>
        </w:rPr>
        <w:t>called</w:t>
      </w:r>
    </w:p>
    <w:p w:rsidR="00BE66C4" w:rsidRDefault="003964AB">
      <w:pPr>
        <w:spacing w:line="360" w:lineRule="exact"/>
        <w:ind w:left="100"/>
        <w:rPr>
          <w:sz w:val="24"/>
          <w:szCs w:val="24"/>
        </w:rPr>
      </w:pPr>
      <w:r>
        <w:lastRenderedPageBreak/>
        <w:pict>
          <v:group id="_x0000_s1058" style="position:absolute;left:0;text-align:left;margin-left:247pt;margin-top:14.55pt;width:2.6pt;height:7.8pt;z-index:-251663872;mso-position-horizontal-relative:page" coordorigin="4940,291" coordsize="52,156">
            <v:shape id="_x0000_s1059" style="position:absolute;left:4940;top:291;width:52;height:156" coordorigin="4940,291" coordsize="52,156" path="m4953,420r3,5l4971,439r18,8l4991,441r-12,-4l4969,428r-6,-12l4960,409r-4,-19l4954,368r,-8l4957,339r6,-17l4969,310r10,-9l4992,297r-3,-6l4984,293r-18,10l4953,318r-6,11l4942,348r-2,21l4941,383r4,19l4953,420xe" fillcolor="black" stroked="f">
              <v:path arrowok="t"/>
            </v:shape>
            <w10:wrap anchorx="page"/>
          </v:group>
        </w:pict>
      </w:r>
      <w:r>
        <w:pict>
          <v:group id="_x0000_s1056" style="position:absolute;left:0;text-align:left;margin-left:257.9pt;margin-top:14.55pt;width:2.6pt;height:7.8pt;z-index:-251662848;mso-position-horizontal-relative:page" coordorigin="5158,291" coordsize="52,156">
            <v:shape id="_x0000_s1057" style="position:absolute;left:5158;top:291;width:52;height:156" coordorigin="5158,291" coordsize="52,156" path="m5171,437r-12,4l5161,447r5,-2l5184,435r13,-15l5203,409r5,-19l5210,369r-1,-14l5205,336r-8,-18l5194,313r-15,-14l5161,291r-3,6l5171,301r10,9l5187,322r2,6l5194,346r2,22l5196,378r-3,21l5187,416r-6,12l5171,437xe" fillcolor="black" stroked="f">
              <v:path arrowok="t"/>
            </v:shape>
            <w10:wrap anchorx="page"/>
          </v:group>
        </w:pict>
      </w:r>
      <w:r>
        <w:rPr>
          <w:position w:val="1"/>
          <w:sz w:val="24"/>
          <w:szCs w:val="24"/>
        </w:rPr>
        <w:t xml:space="preserve">normalized TF, while </w:t>
      </w:r>
      <w:r>
        <w:rPr>
          <w:rFonts w:ascii="Cambria Math" w:eastAsia="Cambria Math" w:hAnsi="Cambria Math" w:cs="Cambria Math"/>
          <w:position w:val="1"/>
          <w:sz w:val="24"/>
          <w:szCs w:val="24"/>
        </w:rPr>
        <w:t>log</w:t>
      </w:r>
      <w:r>
        <w:rPr>
          <w:rFonts w:ascii="Cambria Math" w:eastAsia="Cambria Math" w:hAnsi="Cambria Math" w:cs="Cambria Math"/>
          <w:w w:val="50"/>
          <w:position w:val="1"/>
          <w:sz w:val="24"/>
          <w:szCs w:val="24"/>
        </w:rPr>
        <w:t xml:space="preserve">  </w:t>
      </w:r>
      <w:r>
        <w:rPr>
          <w:rFonts w:ascii="Cambria Math" w:eastAsia="Cambria Math" w:hAnsi="Cambria Math" w:cs="Cambria Math"/>
          <w:position w:val="1"/>
          <w:sz w:val="24"/>
          <w:szCs w:val="24"/>
        </w:rPr>
        <w:t>(1</w:t>
      </w:r>
      <w:r>
        <w:rPr>
          <w:rFonts w:ascii="Cambria Math" w:eastAsia="Cambria Math" w:hAnsi="Cambria Math" w:cs="Cambria Math"/>
          <w:spacing w:val="1"/>
          <w:position w:val="1"/>
          <w:sz w:val="24"/>
          <w:szCs w:val="24"/>
        </w:rPr>
        <w:t xml:space="preserve"> </w:t>
      </w:r>
      <w:r>
        <w:rPr>
          <w:rFonts w:ascii="Cambria Math" w:eastAsia="Cambria Math" w:hAnsi="Cambria Math" w:cs="Cambria Math"/>
          <w:position w:val="1"/>
          <w:sz w:val="24"/>
          <w:szCs w:val="24"/>
        </w:rPr>
        <w:t>+</w:t>
      </w:r>
      <w:r>
        <w:rPr>
          <w:rFonts w:ascii="Cambria Math" w:eastAsia="Cambria Math" w:hAnsi="Cambria Math" w:cs="Cambria Math"/>
          <w:spacing w:val="13"/>
          <w:position w:val="1"/>
          <w:sz w:val="24"/>
          <w:szCs w:val="24"/>
        </w:rPr>
        <w:t xml:space="preserve"> </w:t>
      </w:r>
      <w:r>
        <w:rPr>
          <w:position w:val="15"/>
          <w:sz w:val="16"/>
          <w:szCs w:val="16"/>
          <w:u w:val="single" w:color="000000"/>
        </w:rPr>
        <w:t xml:space="preserve">  </w:t>
      </w:r>
      <w:r>
        <w:rPr>
          <w:spacing w:val="20"/>
          <w:position w:val="15"/>
          <w:sz w:val="16"/>
          <w:szCs w:val="16"/>
          <w:u w:val="single" w:color="000000"/>
        </w:rPr>
        <w:t xml:space="preserve"> </w:t>
      </w:r>
      <w:r>
        <w:rPr>
          <w:rFonts w:ascii="Cambria Math" w:eastAsia="Cambria Math" w:hAnsi="Cambria Math" w:cs="Cambria Math"/>
          <w:w w:val="278"/>
          <w:position w:val="15"/>
          <w:sz w:val="16"/>
          <w:szCs w:val="16"/>
          <w:u w:val="single" w:color="000000"/>
        </w:rPr>
        <w:t>!</w:t>
      </w:r>
      <w:r>
        <w:rPr>
          <w:spacing w:val="10"/>
          <w:w w:val="278"/>
          <w:position w:val="15"/>
          <w:sz w:val="16"/>
          <w:szCs w:val="16"/>
          <w:u w:val="single" w:color="000000"/>
        </w:rPr>
        <w:t xml:space="preserve"> </w:t>
      </w:r>
      <w:r>
        <w:rPr>
          <w:spacing w:val="-92"/>
          <w:w w:val="278"/>
          <w:position w:val="15"/>
          <w:sz w:val="16"/>
          <w:szCs w:val="16"/>
        </w:rPr>
        <w:t xml:space="preserve"> </w:t>
      </w:r>
      <w:r>
        <w:rPr>
          <w:rFonts w:ascii="Cambria Math" w:eastAsia="Cambria Math" w:hAnsi="Cambria Math" w:cs="Cambria Math"/>
          <w:position w:val="1"/>
          <w:sz w:val="24"/>
          <w:szCs w:val="24"/>
        </w:rPr>
        <w:t>)</w:t>
      </w:r>
      <w:r>
        <w:rPr>
          <w:rFonts w:ascii="Cambria Math" w:eastAsia="Cambria Math" w:hAnsi="Cambria Math" w:cs="Cambria Math"/>
          <w:spacing w:val="7"/>
          <w:position w:val="1"/>
          <w:sz w:val="24"/>
          <w:szCs w:val="24"/>
        </w:rPr>
        <w:t xml:space="preserve"> </w:t>
      </w:r>
      <w:r>
        <w:rPr>
          <w:position w:val="1"/>
          <w:sz w:val="24"/>
          <w:szCs w:val="24"/>
        </w:rPr>
        <w:t>is IDF (inverse document frequency).</w:t>
      </w:r>
    </w:p>
    <w:p w:rsidR="00BE66C4" w:rsidRDefault="003964AB">
      <w:pPr>
        <w:spacing w:line="100" w:lineRule="exact"/>
        <w:ind w:left="3080" w:right="5337"/>
        <w:jc w:val="center"/>
        <w:rPr>
          <w:rFonts w:ascii="Cambria Math" w:eastAsia="Cambria Math" w:hAnsi="Cambria Math" w:cs="Cambria Math"/>
          <w:sz w:val="14"/>
          <w:szCs w:val="14"/>
        </w:rPr>
      </w:pPr>
      <w:r>
        <w:rPr>
          <w:rFonts w:ascii="Cambria Math" w:eastAsia="Cambria Math" w:hAnsi="Cambria Math" w:cs="Cambria Math"/>
          <w:w w:val="222"/>
          <w:position w:val="4"/>
          <w:sz w:val="16"/>
          <w:szCs w:val="16"/>
        </w:rPr>
        <w:t>!</w:t>
      </w:r>
      <w:r>
        <w:rPr>
          <w:rFonts w:ascii="Cambria Math" w:eastAsia="Cambria Math" w:hAnsi="Cambria Math" w:cs="Cambria Math"/>
          <w:spacing w:val="-2"/>
          <w:w w:val="222"/>
          <w:position w:val="4"/>
          <w:sz w:val="16"/>
          <w:szCs w:val="16"/>
        </w:rPr>
        <w:t xml:space="preserve"> </w:t>
      </w:r>
      <w:r>
        <w:rPr>
          <w:rFonts w:ascii="Cambria Math" w:eastAsia="Cambria Math" w:hAnsi="Cambria Math" w:cs="Cambria Math"/>
          <w:spacing w:val="1"/>
          <w:w w:val="220"/>
          <w:position w:val="4"/>
          <w:sz w:val="16"/>
          <w:szCs w:val="16"/>
        </w:rPr>
        <w:t>!</w:t>
      </w:r>
      <w:r>
        <w:rPr>
          <w:rFonts w:ascii="Cambria Math" w:eastAsia="Cambria Math" w:hAnsi="Cambria Math" w:cs="Cambria Math"/>
          <w:w w:val="130"/>
          <w:position w:val="1"/>
          <w:sz w:val="14"/>
          <w:szCs w:val="14"/>
        </w:rPr>
        <w:t>!</w:t>
      </w:r>
    </w:p>
    <w:p w:rsidR="00BE66C4" w:rsidRDefault="00BE66C4">
      <w:pPr>
        <w:spacing w:before="3" w:line="220" w:lineRule="exact"/>
        <w:rPr>
          <w:sz w:val="22"/>
          <w:szCs w:val="22"/>
        </w:rPr>
      </w:pPr>
    </w:p>
    <w:p w:rsidR="00BE66C4" w:rsidRDefault="003964AB">
      <w:pPr>
        <w:spacing w:before="21" w:line="260" w:lineRule="exact"/>
        <w:ind w:left="100" w:right="147"/>
        <w:rPr>
          <w:sz w:val="24"/>
          <w:szCs w:val="24"/>
        </w:rPr>
      </w:pPr>
      <w:r>
        <w:rPr>
          <w:sz w:val="24"/>
          <w:szCs w:val="24"/>
        </w:rPr>
        <w:t>The following code (using Lucene API) can be useful to help you implement the ranking function:</w:t>
      </w:r>
    </w:p>
    <w:p w:rsidR="00BE66C4" w:rsidRDefault="003964AB">
      <w:pPr>
        <w:spacing w:before="36"/>
        <w:ind w:left="820"/>
        <w:rPr>
          <w:sz w:val="16"/>
          <w:szCs w:val="16"/>
        </w:rPr>
      </w:pPr>
      <w:r>
        <w:rPr>
          <w:color w:val="3E7F5E"/>
          <w:spacing w:val="2"/>
          <w:w w:val="212"/>
          <w:sz w:val="16"/>
          <w:szCs w:val="16"/>
        </w:rPr>
        <w:t>/</w:t>
      </w:r>
      <w:r>
        <w:rPr>
          <w:color w:val="3E7F5E"/>
          <w:w w:val="212"/>
          <w:sz w:val="16"/>
          <w:szCs w:val="16"/>
        </w:rPr>
        <w:t>/</w:t>
      </w:r>
      <w:r>
        <w:rPr>
          <w:color w:val="3E7F5E"/>
          <w:spacing w:val="13"/>
          <w:w w:val="212"/>
          <w:sz w:val="16"/>
          <w:szCs w:val="16"/>
        </w:rPr>
        <w:t xml:space="preserve"> </w:t>
      </w:r>
      <w:r>
        <w:rPr>
          <w:color w:val="3E7F5E"/>
          <w:spacing w:val="1"/>
          <w:w w:val="132"/>
          <w:sz w:val="16"/>
          <w:szCs w:val="16"/>
        </w:rPr>
        <w:t>Ge</w:t>
      </w:r>
      <w:r>
        <w:rPr>
          <w:color w:val="3E7F5E"/>
          <w:w w:val="132"/>
          <w:sz w:val="16"/>
          <w:szCs w:val="16"/>
        </w:rPr>
        <w:t>t</w:t>
      </w:r>
      <w:r>
        <w:rPr>
          <w:color w:val="3E7F5E"/>
          <w:spacing w:val="23"/>
          <w:w w:val="132"/>
          <w:sz w:val="16"/>
          <w:szCs w:val="16"/>
        </w:rPr>
        <w:t xml:space="preserve"> </w:t>
      </w:r>
      <w:r>
        <w:rPr>
          <w:color w:val="3E7F5E"/>
          <w:spacing w:val="1"/>
          <w:w w:val="132"/>
          <w:sz w:val="16"/>
          <w:szCs w:val="16"/>
        </w:rPr>
        <w:t>th</w:t>
      </w:r>
      <w:r>
        <w:rPr>
          <w:color w:val="3E7F5E"/>
          <w:w w:val="132"/>
          <w:sz w:val="16"/>
          <w:szCs w:val="16"/>
        </w:rPr>
        <w:t xml:space="preserve">e </w:t>
      </w:r>
      <w:r>
        <w:rPr>
          <w:color w:val="3E7F5E"/>
          <w:spacing w:val="18"/>
          <w:w w:val="132"/>
          <w:sz w:val="16"/>
          <w:szCs w:val="16"/>
        </w:rPr>
        <w:t xml:space="preserve"> </w:t>
      </w:r>
      <w:r>
        <w:rPr>
          <w:color w:val="3E7F5E"/>
          <w:spacing w:val="1"/>
          <w:w w:val="132"/>
          <w:sz w:val="16"/>
          <w:szCs w:val="16"/>
        </w:rPr>
        <w:t>preprocesse</w:t>
      </w:r>
      <w:r>
        <w:rPr>
          <w:color w:val="3E7F5E"/>
          <w:w w:val="132"/>
          <w:sz w:val="16"/>
          <w:szCs w:val="16"/>
        </w:rPr>
        <w:t xml:space="preserve">d </w:t>
      </w:r>
      <w:r>
        <w:rPr>
          <w:color w:val="3E7F5E"/>
          <w:spacing w:val="21"/>
          <w:w w:val="132"/>
          <w:sz w:val="16"/>
          <w:szCs w:val="16"/>
        </w:rPr>
        <w:t xml:space="preserve"> </w:t>
      </w:r>
      <w:r>
        <w:rPr>
          <w:color w:val="3E7F5E"/>
          <w:spacing w:val="1"/>
          <w:w w:val="132"/>
          <w:sz w:val="16"/>
          <w:szCs w:val="16"/>
        </w:rPr>
        <w:t>quer</w:t>
      </w:r>
      <w:r>
        <w:rPr>
          <w:color w:val="3E7F5E"/>
          <w:w w:val="132"/>
          <w:sz w:val="16"/>
          <w:szCs w:val="16"/>
        </w:rPr>
        <w:t>y</w:t>
      </w:r>
      <w:r>
        <w:rPr>
          <w:color w:val="3E7F5E"/>
          <w:spacing w:val="36"/>
          <w:w w:val="132"/>
          <w:sz w:val="16"/>
          <w:szCs w:val="16"/>
        </w:rPr>
        <w:t xml:space="preserve"> </w:t>
      </w:r>
      <w:r>
        <w:rPr>
          <w:color w:val="3E7F5E"/>
          <w:spacing w:val="1"/>
          <w:w w:val="133"/>
          <w:sz w:val="16"/>
          <w:szCs w:val="16"/>
        </w:rPr>
        <w:t>terms</w:t>
      </w:r>
    </w:p>
    <w:p w:rsidR="00BE66C4" w:rsidRDefault="003964AB">
      <w:pPr>
        <w:spacing w:before="27"/>
        <w:ind w:left="820"/>
        <w:rPr>
          <w:sz w:val="16"/>
          <w:szCs w:val="16"/>
        </w:rPr>
      </w:pPr>
      <w:r>
        <w:rPr>
          <w:spacing w:val="1"/>
          <w:w w:val="133"/>
          <w:sz w:val="16"/>
          <w:szCs w:val="16"/>
        </w:rPr>
        <w:t>Analyze</w:t>
      </w:r>
      <w:r>
        <w:rPr>
          <w:w w:val="133"/>
          <w:sz w:val="16"/>
          <w:szCs w:val="16"/>
        </w:rPr>
        <w:t>r</w:t>
      </w:r>
      <w:r>
        <w:rPr>
          <w:spacing w:val="18"/>
          <w:w w:val="133"/>
          <w:sz w:val="16"/>
          <w:szCs w:val="16"/>
        </w:rPr>
        <w:t xml:space="preserve"> </w:t>
      </w:r>
      <w:r>
        <w:rPr>
          <w:spacing w:val="1"/>
          <w:w w:val="133"/>
          <w:sz w:val="16"/>
          <w:szCs w:val="16"/>
        </w:rPr>
        <w:t>analyze</w:t>
      </w:r>
      <w:r>
        <w:rPr>
          <w:w w:val="133"/>
          <w:sz w:val="16"/>
          <w:szCs w:val="16"/>
        </w:rPr>
        <w:t xml:space="preserve">r </w:t>
      </w:r>
      <w:r>
        <w:rPr>
          <w:spacing w:val="26"/>
          <w:w w:val="133"/>
          <w:sz w:val="16"/>
          <w:szCs w:val="16"/>
        </w:rPr>
        <w:t xml:space="preserve"> </w:t>
      </w:r>
      <w:r>
        <w:rPr>
          <w:sz w:val="16"/>
          <w:szCs w:val="16"/>
        </w:rPr>
        <w:t xml:space="preserve">= </w:t>
      </w:r>
      <w:r>
        <w:rPr>
          <w:spacing w:val="21"/>
          <w:sz w:val="16"/>
          <w:szCs w:val="16"/>
        </w:rPr>
        <w:t xml:space="preserve"> </w:t>
      </w:r>
      <w:r>
        <w:rPr>
          <w:color w:val="7E0054"/>
          <w:spacing w:val="14"/>
          <w:sz w:val="16"/>
          <w:szCs w:val="16"/>
        </w:rPr>
        <w:t>ne</w:t>
      </w:r>
      <w:r>
        <w:rPr>
          <w:color w:val="7E0054"/>
          <w:sz w:val="16"/>
          <w:szCs w:val="16"/>
        </w:rPr>
        <w:t xml:space="preserve">w  </w:t>
      </w:r>
      <w:r>
        <w:rPr>
          <w:color w:val="7E0054"/>
          <w:spacing w:val="9"/>
          <w:sz w:val="16"/>
          <w:szCs w:val="16"/>
        </w:rPr>
        <w:t xml:space="preserve"> </w:t>
      </w:r>
      <w:r>
        <w:rPr>
          <w:color w:val="000000"/>
          <w:spacing w:val="1"/>
          <w:w w:val="138"/>
          <w:sz w:val="16"/>
          <w:szCs w:val="16"/>
        </w:rPr>
        <w:t>StandardAnalyzer();</w:t>
      </w:r>
    </w:p>
    <w:p w:rsidR="00BE66C4" w:rsidRDefault="003964AB">
      <w:pPr>
        <w:spacing w:before="32" w:line="275" w:lineRule="auto"/>
        <w:ind w:left="820" w:right="2691"/>
        <w:rPr>
          <w:sz w:val="16"/>
          <w:szCs w:val="16"/>
        </w:rPr>
      </w:pPr>
      <w:r>
        <w:rPr>
          <w:spacing w:val="1"/>
          <w:w w:val="137"/>
          <w:sz w:val="16"/>
          <w:szCs w:val="16"/>
        </w:rPr>
        <w:t>QueryParse</w:t>
      </w:r>
      <w:r>
        <w:rPr>
          <w:w w:val="137"/>
          <w:sz w:val="16"/>
          <w:szCs w:val="16"/>
        </w:rPr>
        <w:t>r</w:t>
      </w:r>
      <w:r>
        <w:rPr>
          <w:spacing w:val="-17"/>
          <w:w w:val="137"/>
          <w:sz w:val="16"/>
          <w:szCs w:val="16"/>
        </w:rPr>
        <w:t xml:space="preserve"> </w:t>
      </w:r>
      <w:r>
        <w:rPr>
          <w:spacing w:val="1"/>
          <w:w w:val="137"/>
          <w:sz w:val="16"/>
          <w:szCs w:val="16"/>
        </w:rPr>
        <w:t>parse</w:t>
      </w:r>
      <w:r>
        <w:rPr>
          <w:w w:val="137"/>
          <w:sz w:val="16"/>
          <w:szCs w:val="16"/>
        </w:rPr>
        <w:t xml:space="preserve">r </w:t>
      </w:r>
      <w:r>
        <w:rPr>
          <w:spacing w:val="21"/>
          <w:w w:val="137"/>
          <w:sz w:val="16"/>
          <w:szCs w:val="16"/>
        </w:rPr>
        <w:t xml:space="preserve"> </w:t>
      </w:r>
      <w:r>
        <w:rPr>
          <w:sz w:val="16"/>
          <w:szCs w:val="16"/>
        </w:rPr>
        <w:t xml:space="preserve">= </w:t>
      </w:r>
      <w:r>
        <w:rPr>
          <w:spacing w:val="21"/>
          <w:sz w:val="16"/>
          <w:szCs w:val="16"/>
        </w:rPr>
        <w:t xml:space="preserve"> </w:t>
      </w:r>
      <w:r>
        <w:rPr>
          <w:spacing w:val="1"/>
          <w:sz w:val="16"/>
          <w:szCs w:val="16"/>
        </w:rPr>
        <w:t>ne</w:t>
      </w:r>
      <w:r>
        <w:rPr>
          <w:sz w:val="16"/>
          <w:szCs w:val="16"/>
        </w:rPr>
        <w:t xml:space="preserve">w </w:t>
      </w:r>
      <w:r>
        <w:rPr>
          <w:spacing w:val="36"/>
          <w:sz w:val="16"/>
          <w:szCs w:val="16"/>
        </w:rPr>
        <w:t xml:space="preserve"> </w:t>
      </w:r>
      <w:r>
        <w:rPr>
          <w:spacing w:val="1"/>
          <w:w w:val="134"/>
          <w:sz w:val="16"/>
          <w:szCs w:val="16"/>
        </w:rPr>
        <w:t>QueryParser("</w:t>
      </w:r>
      <w:r>
        <w:rPr>
          <w:color w:val="2A00FE"/>
          <w:spacing w:val="1"/>
          <w:w w:val="93"/>
          <w:sz w:val="16"/>
          <w:szCs w:val="16"/>
        </w:rPr>
        <w:t>TEXT</w:t>
      </w:r>
      <w:r>
        <w:rPr>
          <w:color w:val="000000"/>
          <w:spacing w:val="1"/>
          <w:w w:val="180"/>
          <w:sz w:val="16"/>
          <w:szCs w:val="16"/>
        </w:rPr>
        <w:t>"</w:t>
      </w:r>
      <w:r>
        <w:rPr>
          <w:color w:val="000000"/>
          <w:w w:val="180"/>
          <w:sz w:val="16"/>
          <w:szCs w:val="16"/>
        </w:rPr>
        <w:t>,</w:t>
      </w:r>
      <w:r>
        <w:rPr>
          <w:color w:val="000000"/>
          <w:sz w:val="16"/>
          <w:szCs w:val="16"/>
        </w:rPr>
        <w:t xml:space="preserve"> </w:t>
      </w:r>
      <w:r>
        <w:rPr>
          <w:color w:val="000000"/>
          <w:spacing w:val="17"/>
          <w:sz w:val="16"/>
          <w:szCs w:val="16"/>
        </w:rPr>
        <w:t xml:space="preserve"> </w:t>
      </w:r>
      <w:r>
        <w:rPr>
          <w:color w:val="000000"/>
          <w:spacing w:val="1"/>
          <w:w w:val="140"/>
          <w:sz w:val="16"/>
          <w:szCs w:val="16"/>
        </w:rPr>
        <w:t>analyzer</w:t>
      </w:r>
      <w:r>
        <w:rPr>
          <w:color w:val="000000"/>
          <w:spacing w:val="1"/>
          <w:w w:val="194"/>
          <w:sz w:val="16"/>
          <w:szCs w:val="16"/>
        </w:rPr>
        <w:t xml:space="preserve">); </w:t>
      </w:r>
      <w:r>
        <w:rPr>
          <w:color w:val="000000"/>
          <w:spacing w:val="1"/>
          <w:w w:val="123"/>
          <w:sz w:val="16"/>
          <w:szCs w:val="16"/>
        </w:rPr>
        <w:t>Quer</w:t>
      </w:r>
      <w:r>
        <w:rPr>
          <w:color w:val="000000"/>
          <w:w w:val="123"/>
          <w:sz w:val="16"/>
          <w:szCs w:val="16"/>
        </w:rPr>
        <w:t>y</w:t>
      </w:r>
      <w:r>
        <w:rPr>
          <w:color w:val="000000"/>
          <w:spacing w:val="27"/>
          <w:w w:val="123"/>
          <w:sz w:val="16"/>
          <w:szCs w:val="16"/>
        </w:rPr>
        <w:t xml:space="preserve"> </w:t>
      </w:r>
      <w:r>
        <w:rPr>
          <w:color w:val="000000"/>
          <w:spacing w:val="1"/>
          <w:w w:val="123"/>
          <w:sz w:val="16"/>
          <w:szCs w:val="16"/>
        </w:rPr>
        <w:t>quer</w:t>
      </w:r>
      <w:r>
        <w:rPr>
          <w:color w:val="000000"/>
          <w:w w:val="123"/>
          <w:sz w:val="16"/>
          <w:szCs w:val="16"/>
        </w:rPr>
        <w:t xml:space="preserve">y </w:t>
      </w:r>
      <w:r>
        <w:rPr>
          <w:color w:val="000000"/>
          <w:spacing w:val="23"/>
          <w:w w:val="123"/>
          <w:sz w:val="16"/>
          <w:szCs w:val="16"/>
        </w:rPr>
        <w:t xml:space="preserve"> </w:t>
      </w:r>
      <w:r>
        <w:rPr>
          <w:color w:val="000000"/>
          <w:sz w:val="16"/>
          <w:szCs w:val="16"/>
        </w:rPr>
        <w:t xml:space="preserve">= </w:t>
      </w:r>
      <w:r>
        <w:rPr>
          <w:color w:val="000000"/>
          <w:spacing w:val="21"/>
          <w:sz w:val="16"/>
          <w:szCs w:val="16"/>
        </w:rPr>
        <w:t xml:space="preserve"> </w:t>
      </w:r>
      <w:r>
        <w:rPr>
          <w:color w:val="000000"/>
          <w:spacing w:val="1"/>
          <w:w w:val="150"/>
          <w:sz w:val="16"/>
          <w:szCs w:val="16"/>
        </w:rPr>
        <w:t>parser.parse(</w:t>
      </w:r>
      <w:r>
        <w:rPr>
          <w:color w:val="000000"/>
          <w:spacing w:val="1"/>
          <w:w w:val="138"/>
          <w:sz w:val="16"/>
          <w:szCs w:val="16"/>
        </w:rPr>
        <w:t>queryString</w:t>
      </w:r>
      <w:r>
        <w:rPr>
          <w:color w:val="000000"/>
          <w:spacing w:val="1"/>
          <w:w w:val="194"/>
          <w:sz w:val="16"/>
          <w:szCs w:val="16"/>
        </w:rPr>
        <w:t>);</w:t>
      </w:r>
    </w:p>
    <w:p w:rsidR="00BE66C4" w:rsidRDefault="003964AB">
      <w:pPr>
        <w:spacing w:before="5"/>
        <w:ind w:left="820"/>
        <w:rPr>
          <w:sz w:val="16"/>
          <w:szCs w:val="16"/>
        </w:rPr>
      </w:pPr>
      <w:r>
        <w:rPr>
          <w:spacing w:val="1"/>
          <w:w w:val="119"/>
          <w:sz w:val="16"/>
          <w:szCs w:val="16"/>
        </w:rPr>
        <w:t>Set&lt;Term</w:t>
      </w:r>
      <w:r>
        <w:rPr>
          <w:w w:val="119"/>
          <w:sz w:val="16"/>
          <w:szCs w:val="16"/>
        </w:rPr>
        <w:t>&gt;</w:t>
      </w:r>
      <w:r>
        <w:rPr>
          <w:spacing w:val="33"/>
          <w:w w:val="119"/>
          <w:sz w:val="16"/>
          <w:szCs w:val="16"/>
        </w:rPr>
        <w:t xml:space="preserve"> </w:t>
      </w:r>
      <w:r>
        <w:rPr>
          <w:spacing w:val="1"/>
          <w:w w:val="119"/>
          <w:sz w:val="16"/>
          <w:szCs w:val="16"/>
        </w:rPr>
        <w:t>queryTerm</w:t>
      </w:r>
      <w:r>
        <w:rPr>
          <w:w w:val="119"/>
          <w:sz w:val="16"/>
          <w:szCs w:val="16"/>
        </w:rPr>
        <w:t xml:space="preserve">s </w:t>
      </w:r>
      <w:r>
        <w:rPr>
          <w:spacing w:val="31"/>
          <w:w w:val="119"/>
          <w:sz w:val="16"/>
          <w:szCs w:val="16"/>
        </w:rPr>
        <w:t xml:space="preserve"> </w:t>
      </w:r>
      <w:r>
        <w:rPr>
          <w:sz w:val="16"/>
          <w:szCs w:val="16"/>
        </w:rPr>
        <w:t xml:space="preserve">= </w:t>
      </w:r>
      <w:r>
        <w:rPr>
          <w:spacing w:val="21"/>
          <w:sz w:val="16"/>
          <w:szCs w:val="16"/>
        </w:rPr>
        <w:t xml:space="preserve"> </w:t>
      </w:r>
      <w:r>
        <w:rPr>
          <w:color w:val="7E0054"/>
          <w:spacing w:val="14"/>
          <w:sz w:val="16"/>
          <w:szCs w:val="16"/>
        </w:rPr>
        <w:t>ne</w:t>
      </w:r>
      <w:r>
        <w:rPr>
          <w:color w:val="7E0054"/>
          <w:sz w:val="16"/>
          <w:szCs w:val="16"/>
        </w:rPr>
        <w:t xml:space="preserve">w  </w:t>
      </w:r>
      <w:r>
        <w:rPr>
          <w:color w:val="7E0054"/>
          <w:spacing w:val="9"/>
          <w:sz w:val="16"/>
          <w:szCs w:val="16"/>
        </w:rPr>
        <w:t xml:space="preserve"> </w:t>
      </w:r>
      <w:r>
        <w:rPr>
          <w:color w:val="000000"/>
          <w:spacing w:val="1"/>
          <w:w w:val="125"/>
          <w:sz w:val="16"/>
          <w:szCs w:val="16"/>
        </w:rPr>
        <w:t>LinkedHashSet&lt;Term&gt;();</w:t>
      </w:r>
    </w:p>
    <w:p w:rsidR="00BE66C4" w:rsidRDefault="003964AB">
      <w:pPr>
        <w:spacing w:before="27"/>
        <w:ind w:left="820"/>
        <w:rPr>
          <w:sz w:val="16"/>
          <w:szCs w:val="16"/>
        </w:rPr>
      </w:pPr>
      <w:r>
        <w:rPr>
          <w:spacing w:val="1"/>
          <w:w w:val="135"/>
          <w:sz w:val="16"/>
          <w:szCs w:val="16"/>
        </w:rPr>
        <w:t>query.extractTerms(queryTerms);</w:t>
      </w:r>
    </w:p>
    <w:p w:rsidR="00BE66C4" w:rsidRDefault="003964AB">
      <w:pPr>
        <w:spacing w:before="32" w:line="275" w:lineRule="auto"/>
        <w:ind w:left="1540" w:right="4468" w:hanging="720"/>
        <w:rPr>
          <w:sz w:val="16"/>
          <w:szCs w:val="16"/>
        </w:rPr>
      </w:pPr>
      <w:r>
        <w:rPr>
          <w:color w:val="7E0054"/>
          <w:spacing w:val="18"/>
          <w:w w:val="131"/>
          <w:sz w:val="16"/>
          <w:szCs w:val="16"/>
        </w:rPr>
        <w:t>fo</w:t>
      </w:r>
      <w:r>
        <w:rPr>
          <w:color w:val="7E0054"/>
          <w:w w:val="131"/>
          <w:sz w:val="16"/>
          <w:szCs w:val="16"/>
        </w:rPr>
        <w:t xml:space="preserve">r </w:t>
      </w:r>
      <w:r>
        <w:rPr>
          <w:color w:val="7E0054"/>
          <w:spacing w:val="36"/>
          <w:w w:val="131"/>
          <w:sz w:val="16"/>
          <w:szCs w:val="16"/>
        </w:rPr>
        <w:t xml:space="preserve"> </w:t>
      </w:r>
      <w:r>
        <w:rPr>
          <w:color w:val="000000"/>
          <w:spacing w:val="1"/>
          <w:w w:val="131"/>
          <w:sz w:val="16"/>
          <w:szCs w:val="16"/>
        </w:rPr>
        <w:t>(Ter</w:t>
      </w:r>
      <w:r>
        <w:rPr>
          <w:color w:val="000000"/>
          <w:w w:val="131"/>
          <w:sz w:val="16"/>
          <w:szCs w:val="16"/>
        </w:rPr>
        <w:t>m</w:t>
      </w:r>
      <w:r>
        <w:rPr>
          <w:color w:val="000000"/>
          <w:spacing w:val="-5"/>
          <w:w w:val="131"/>
          <w:sz w:val="16"/>
          <w:szCs w:val="16"/>
        </w:rPr>
        <w:t xml:space="preserve"> </w:t>
      </w:r>
      <w:r>
        <w:rPr>
          <w:color w:val="000000"/>
          <w:w w:val="214"/>
          <w:sz w:val="16"/>
          <w:szCs w:val="16"/>
        </w:rPr>
        <w:t>t</w:t>
      </w:r>
      <w:r>
        <w:rPr>
          <w:color w:val="000000"/>
          <w:spacing w:val="11"/>
          <w:w w:val="214"/>
          <w:sz w:val="16"/>
          <w:szCs w:val="16"/>
        </w:rPr>
        <w:t xml:space="preserve"> </w:t>
      </w:r>
      <w:r>
        <w:rPr>
          <w:color w:val="000000"/>
          <w:w w:val="214"/>
          <w:sz w:val="16"/>
          <w:szCs w:val="16"/>
        </w:rPr>
        <w:t>:</w:t>
      </w:r>
      <w:r>
        <w:rPr>
          <w:color w:val="000000"/>
          <w:spacing w:val="11"/>
          <w:w w:val="214"/>
          <w:sz w:val="16"/>
          <w:szCs w:val="16"/>
        </w:rPr>
        <w:t xml:space="preserve"> </w:t>
      </w:r>
      <w:r>
        <w:rPr>
          <w:color w:val="000000"/>
          <w:spacing w:val="1"/>
          <w:w w:val="124"/>
          <w:sz w:val="16"/>
          <w:szCs w:val="16"/>
        </w:rPr>
        <w:t>queryTerms</w:t>
      </w:r>
      <w:r>
        <w:rPr>
          <w:color w:val="000000"/>
          <w:w w:val="124"/>
          <w:sz w:val="16"/>
          <w:szCs w:val="16"/>
        </w:rPr>
        <w:t xml:space="preserve">) </w:t>
      </w:r>
      <w:r>
        <w:rPr>
          <w:color w:val="000000"/>
          <w:spacing w:val="12"/>
          <w:w w:val="124"/>
          <w:sz w:val="16"/>
          <w:szCs w:val="16"/>
        </w:rPr>
        <w:t xml:space="preserve"> </w:t>
      </w:r>
      <w:r>
        <w:rPr>
          <w:color w:val="000000"/>
          <w:w w:val="124"/>
          <w:sz w:val="16"/>
          <w:szCs w:val="16"/>
        </w:rPr>
        <w:t xml:space="preserve">{ </w:t>
      </w:r>
      <w:r>
        <w:rPr>
          <w:color w:val="000000"/>
          <w:spacing w:val="1"/>
          <w:w w:val="130"/>
          <w:sz w:val="16"/>
          <w:szCs w:val="16"/>
        </w:rPr>
        <w:t>System.</w:t>
      </w:r>
      <w:r>
        <w:rPr>
          <w:color w:val="0000BF"/>
          <w:spacing w:val="1"/>
          <w:w w:val="139"/>
          <w:sz w:val="16"/>
          <w:szCs w:val="16"/>
        </w:rPr>
        <w:t>out</w:t>
      </w:r>
      <w:r>
        <w:rPr>
          <w:color w:val="000000"/>
          <w:spacing w:val="1"/>
          <w:w w:val="172"/>
          <w:sz w:val="16"/>
          <w:szCs w:val="16"/>
        </w:rPr>
        <w:t>.println(t.text());</w:t>
      </w:r>
    </w:p>
    <w:p w:rsidR="00BE66C4" w:rsidRDefault="003964AB">
      <w:pPr>
        <w:spacing w:before="5"/>
        <w:ind w:left="820"/>
        <w:rPr>
          <w:sz w:val="16"/>
          <w:szCs w:val="16"/>
        </w:rPr>
      </w:pPr>
      <w:r>
        <w:rPr>
          <w:w w:val="124"/>
          <w:sz w:val="16"/>
          <w:szCs w:val="16"/>
        </w:rPr>
        <w:t>}</w:t>
      </w:r>
    </w:p>
    <w:p w:rsidR="00BE66C4" w:rsidRDefault="00BE66C4">
      <w:pPr>
        <w:spacing w:before="6" w:line="100" w:lineRule="exact"/>
        <w:rPr>
          <w:sz w:val="10"/>
          <w:szCs w:val="10"/>
        </w:rPr>
      </w:pPr>
    </w:p>
    <w:p w:rsidR="00BE66C4" w:rsidRDefault="00BE66C4">
      <w:pPr>
        <w:spacing w:line="200" w:lineRule="exact"/>
      </w:pPr>
    </w:p>
    <w:p w:rsidR="00BE66C4" w:rsidRDefault="003964AB">
      <w:pPr>
        <w:ind w:left="820"/>
        <w:rPr>
          <w:sz w:val="16"/>
          <w:szCs w:val="16"/>
        </w:rPr>
      </w:pPr>
      <w:r>
        <w:rPr>
          <w:spacing w:val="1"/>
          <w:w w:val="134"/>
          <w:sz w:val="16"/>
          <w:szCs w:val="16"/>
        </w:rPr>
        <w:t>IndexReade</w:t>
      </w:r>
      <w:r>
        <w:rPr>
          <w:w w:val="134"/>
          <w:sz w:val="16"/>
          <w:szCs w:val="16"/>
        </w:rPr>
        <w:t>r</w:t>
      </w:r>
      <w:r>
        <w:rPr>
          <w:spacing w:val="-9"/>
          <w:w w:val="134"/>
          <w:sz w:val="16"/>
          <w:szCs w:val="16"/>
        </w:rPr>
        <w:t xml:space="preserve"> </w:t>
      </w:r>
      <w:r>
        <w:rPr>
          <w:spacing w:val="1"/>
          <w:w w:val="134"/>
          <w:sz w:val="16"/>
          <w:szCs w:val="16"/>
        </w:rPr>
        <w:t>reade</w:t>
      </w:r>
      <w:r>
        <w:rPr>
          <w:w w:val="134"/>
          <w:sz w:val="16"/>
          <w:szCs w:val="16"/>
        </w:rPr>
        <w:t xml:space="preserve">r </w:t>
      </w:r>
      <w:r>
        <w:rPr>
          <w:spacing w:val="20"/>
          <w:w w:val="134"/>
          <w:sz w:val="16"/>
          <w:szCs w:val="16"/>
        </w:rPr>
        <w:t xml:space="preserve"> </w:t>
      </w:r>
      <w:r>
        <w:rPr>
          <w:sz w:val="16"/>
          <w:szCs w:val="16"/>
        </w:rPr>
        <w:t xml:space="preserve">= </w:t>
      </w:r>
      <w:r>
        <w:rPr>
          <w:spacing w:val="21"/>
          <w:sz w:val="16"/>
          <w:szCs w:val="16"/>
        </w:rPr>
        <w:t xml:space="preserve"> </w:t>
      </w:r>
      <w:r>
        <w:rPr>
          <w:spacing w:val="1"/>
          <w:w w:val="133"/>
          <w:sz w:val="16"/>
          <w:szCs w:val="16"/>
        </w:rPr>
        <w:t>DirectoryReader</w:t>
      </w:r>
    </w:p>
    <w:p w:rsidR="00BE66C4" w:rsidRDefault="003964AB">
      <w:pPr>
        <w:spacing w:before="27"/>
        <w:ind w:left="2948" w:right="4175"/>
        <w:jc w:val="center"/>
        <w:rPr>
          <w:sz w:val="16"/>
          <w:szCs w:val="16"/>
        </w:rPr>
      </w:pPr>
      <w:r>
        <w:rPr>
          <w:spacing w:val="1"/>
          <w:w w:val="237"/>
          <w:sz w:val="16"/>
          <w:szCs w:val="16"/>
        </w:rPr>
        <w:t>.</w:t>
      </w:r>
      <w:r>
        <w:rPr>
          <w:spacing w:val="1"/>
          <w:w w:val="122"/>
          <w:sz w:val="16"/>
          <w:szCs w:val="16"/>
        </w:rPr>
        <w:t>open</w:t>
      </w:r>
      <w:r>
        <w:rPr>
          <w:spacing w:val="1"/>
          <w:w w:val="135"/>
          <w:sz w:val="16"/>
          <w:szCs w:val="16"/>
        </w:rPr>
        <w:t>(FSDirectory</w:t>
      </w:r>
    </w:p>
    <w:p w:rsidR="00BE66C4" w:rsidRDefault="003964AB">
      <w:pPr>
        <w:spacing w:before="32"/>
        <w:ind w:left="4420"/>
        <w:rPr>
          <w:sz w:val="16"/>
          <w:szCs w:val="16"/>
        </w:rPr>
      </w:pPr>
      <w:r>
        <w:rPr>
          <w:spacing w:val="1"/>
          <w:w w:val="237"/>
          <w:sz w:val="16"/>
          <w:szCs w:val="16"/>
        </w:rPr>
        <w:t>.</w:t>
      </w:r>
      <w:r>
        <w:rPr>
          <w:spacing w:val="1"/>
          <w:w w:val="122"/>
          <w:sz w:val="16"/>
          <w:szCs w:val="16"/>
        </w:rPr>
        <w:t>open</w:t>
      </w:r>
      <w:r>
        <w:rPr>
          <w:spacing w:val="1"/>
          <w:w w:val="178"/>
          <w:sz w:val="16"/>
          <w:szCs w:val="16"/>
        </w:rPr>
        <w:t>(</w:t>
      </w:r>
      <w:r>
        <w:rPr>
          <w:color w:val="7E0054"/>
          <w:spacing w:val="14"/>
          <w:w w:val="107"/>
          <w:sz w:val="16"/>
          <w:szCs w:val="16"/>
        </w:rPr>
        <w:t>ne</w:t>
      </w:r>
      <w:r>
        <w:rPr>
          <w:color w:val="7E0054"/>
          <w:w w:val="107"/>
          <w:sz w:val="16"/>
          <w:szCs w:val="16"/>
        </w:rPr>
        <w:t>w</w:t>
      </w:r>
      <w:r>
        <w:rPr>
          <w:color w:val="7E0054"/>
          <w:sz w:val="16"/>
          <w:szCs w:val="16"/>
        </w:rPr>
        <w:t xml:space="preserve">  </w:t>
      </w:r>
      <w:r>
        <w:rPr>
          <w:color w:val="7E0054"/>
          <w:spacing w:val="-10"/>
          <w:sz w:val="16"/>
          <w:szCs w:val="16"/>
        </w:rPr>
        <w:t xml:space="preserve"> </w:t>
      </w:r>
      <w:r>
        <w:rPr>
          <w:color w:val="000000"/>
          <w:spacing w:val="1"/>
          <w:w w:val="157"/>
          <w:sz w:val="16"/>
          <w:szCs w:val="16"/>
        </w:rPr>
        <w:t>File(</w:t>
      </w:r>
      <w:r>
        <w:rPr>
          <w:color w:val="000000"/>
          <w:spacing w:val="1"/>
          <w:w w:val="127"/>
          <w:sz w:val="16"/>
          <w:szCs w:val="16"/>
        </w:rPr>
        <w:t>pathToIndex</w:t>
      </w:r>
      <w:r>
        <w:rPr>
          <w:color w:val="000000"/>
          <w:spacing w:val="1"/>
          <w:w w:val="186"/>
          <w:sz w:val="16"/>
          <w:szCs w:val="16"/>
        </w:rPr>
        <w:t>)));</w:t>
      </w:r>
    </w:p>
    <w:p w:rsidR="00BE66C4" w:rsidRDefault="00BE66C4">
      <w:pPr>
        <w:spacing w:before="3" w:line="240" w:lineRule="exact"/>
        <w:rPr>
          <w:sz w:val="24"/>
          <w:szCs w:val="24"/>
        </w:rPr>
      </w:pPr>
    </w:p>
    <w:p w:rsidR="00BE66C4" w:rsidRDefault="003964AB">
      <w:pPr>
        <w:ind w:left="820"/>
        <w:rPr>
          <w:sz w:val="16"/>
          <w:szCs w:val="16"/>
        </w:rPr>
      </w:pPr>
      <w:r>
        <w:rPr>
          <w:color w:val="3E7F5E"/>
          <w:spacing w:val="1"/>
          <w:w w:val="214"/>
          <w:sz w:val="16"/>
          <w:szCs w:val="16"/>
        </w:rPr>
        <w:t>//</w:t>
      </w:r>
      <w:r>
        <w:rPr>
          <w:color w:val="3E7F5E"/>
          <w:spacing w:val="1"/>
          <w:w w:val="114"/>
          <w:sz w:val="16"/>
          <w:szCs w:val="16"/>
        </w:rPr>
        <w:t>Us</w:t>
      </w:r>
      <w:r>
        <w:rPr>
          <w:color w:val="3E7F5E"/>
          <w:w w:val="114"/>
          <w:sz w:val="16"/>
          <w:szCs w:val="16"/>
        </w:rPr>
        <w:t>e</w:t>
      </w:r>
      <w:r>
        <w:rPr>
          <w:color w:val="3E7F5E"/>
          <w:sz w:val="16"/>
          <w:szCs w:val="16"/>
        </w:rPr>
        <w:t xml:space="preserve"> </w:t>
      </w:r>
      <w:r>
        <w:rPr>
          <w:color w:val="3E7F5E"/>
          <w:spacing w:val="17"/>
          <w:sz w:val="16"/>
          <w:szCs w:val="16"/>
        </w:rPr>
        <w:t xml:space="preserve"> </w:t>
      </w:r>
      <w:r>
        <w:rPr>
          <w:color w:val="3E7F5E"/>
          <w:spacing w:val="1"/>
          <w:w w:val="144"/>
          <w:sz w:val="16"/>
          <w:szCs w:val="16"/>
        </w:rPr>
        <w:t>DefaultSimilarity</w:t>
      </w:r>
      <w:r>
        <w:rPr>
          <w:color w:val="3E7F5E"/>
          <w:spacing w:val="1"/>
          <w:w w:val="237"/>
          <w:sz w:val="16"/>
          <w:szCs w:val="16"/>
        </w:rPr>
        <w:t>.</w:t>
      </w:r>
      <w:r>
        <w:rPr>
          <w:color w:val="3E7F5E"/>
          <w:spacing w:val="1"/>
          <w:w w:val="118"/>
          <w:sz w:val="16"/>
          <w:szCs w:val="16"/>
        </w:rPr>
        <w:t>decodeNormValue</w:t>
      </w:r>
      <w:r>
        <w:rPr>
          <w:color w:val="3E7F5E"/>
          <w:spacing w:val="1"/>
          <w:w w:val="106"/>
          <w:sz w:val="16"/>
          <w:szCs w:val="16"/>
        </w:rPr>
        <w:t>(…</w:t>
      </w:r>
      <w:r>
        <w:rPr>
          <w:color w:val="3E7F5E"/>
          <w:w w:val="106"/>
          <w:sz w:val="16"/>
          <w:szCs w:val="16"/>
        </w:rPr>
        <w:t>)</w:t>
      </w:r>
      <w:r>
        <w:rPr>
          <w:color w:val="3E7F5E"/>
          <w:sz w:val="16"/>
          <w:szCs w:val="16"/>
        </w:rPr>
        <w:t xml:space="preserve"> </w:t>
      </w:r>
      <w:r>
        <w:rPr>
          <w:color w:val="3E7F5E"/>
          <w:spacing w:val="17"/>
          <w:sz w:val="16"/>
          <w:szCs w:val="16"/>
        </w:rPr>
        <w:t xml:space="preserve"> </w:t>
      </w:r>
      <w:r>
        <w:rPr>
          <w:color w:val="3E7F5E"/>
          <w:spacing w:val="1"/>
          <w:w w:val="131"/>
          <w:sz w:val="16"/>
          <w:szCs w:val="16"/>
        </w:rPr>
        <w:t>t</w:t>
      </w:r>
      <w:r>
        <w:rPr>
          <w:color w:val="3E7F5E"/>
          <w:w w:val="131"/>
          <w:sz w:val="16"/>
          <w:szCs w:val="16"/>
        </w:rPr>
        <w:t xml:space="preserve">o </w:t>
      </w:r>
      <w:r>
        <w:rPr>
          <w:color w:val="3E7F5E"/>
          <w:spacing w:val="18"/>
          <w:w w:val="131"/>
          <w:sz w:val="16"/>
          <w:szCs w:val="16"/>
        </w:rPr>
        <w:t xml:space="preserve"> </w:t>
      </w:r>
      <w:r>
        <w:rPr>
          <w:color w:val="3E7F5E"/>
          <w:spacing w:val="1"/>
          <w:w w:val="131"/>
          <w:sz w:val="16"/>
          <w:szCs w:val="16"/>
        </w:rPr>
        <w:t>decod</w:t>
      </w:r>
      <w:r>
        <w:rPr>
          <w:color w:val="3E7F5E"/>
          <w:w w:val="131"/>
          <w:sz w:val="16"/>
          <w:szCs w:val="16"/>
        </w:rPr>
        <w:t>e</w:t>
      </w:r>
      <w:r>
        <w:rPr>
          <w:color w:val="3E7F5E"/>
          <w:spacing w:val="20"/>
          <w:w w:val="131"/>
          <w:sz w:val="16"/>
          <w:szCs w:val="16"/>
        </w:rPr>
        <w:t xml:space="preserve"> </w:t>
      </w:r>
      <w:r>
        <w:rPr>
          <w:color w:val="3E7F5E"/>
          <w:spacing w:val="1"/>
          <w:w w:val="131"/>
          <w:sz w:val="16"/>
          <w:szCs w:val="16"/>
        </w:rPr>
        <w:t>normalize</w:t>
      </w:r>
      <w:r>
        <w:rPr>
          <w:color w:val="3E7F5E"/>
          <w:w w:val="131"/>
          <w:sz w:val="16"/>
          <w:szCs w:val="16"/>
        </w:rPr>
        <w:t>d</w:t>
      </w:r>
      <w:r>
        <w:rPr>
          <w:color w:val="3E7F5E"/>
          <w:spacing w:val="49"/>
          <w:w w:val="131"/>
          <w:sz w:val="16"/>
          <w:szCs w:val="16"/>
        </w:rPr>
        <w:t xml:space="preserve"> </w:t>
      </w:r>
      <w:r>
        <w:rPr>
          <w:color w:val="3E7F5E"/>
          <w:spacing w:val="1"/>
          <w:w w:val="131"/>
          <w:sz w:val="16"/>
          <w:szCs w:val="16"/>
        </w:rPr>
        <w:t>documen</w:t>
      </w:r>
      <w:r>
        <w:rPr>
          <w:color w:val="3E7F5E"/>
          <w:w w:val="131"/>
          <w:sz w:val="16"/>
          <w:szCs w:val="16"/>
        </w:rPr>
        <w:t>t</w:t>
      </w:r>
      <w:r>
        <w:rPr>
          <w:color w:val="3E7F5E"/>
          <w:spacing w:val="-27"/>
          <w:w w:val="131"/>
          <w:sz w:val="16"/>
          <w:szCs w:val="16"/>
        </w:rPr>
        <w:t xml:space="preserve"> </w:t>
      </w:r>
      <w:r>
        <w:rPr>
          <w:color w:val="3E7F5E"/>
          <w:spacing w:val="1"/>
          <w:w w:val="142"/>
          <w:sz w:val="16"/>
          <w:szCs w:val="16"/>
        </w:rPr>
        <w:t>length</w:t>
      </w:r>
    </w:p>
    <w:p w:rsidR="00BE66C4" w:rsidRDefault="003964AB">
      <w:pPr>
        <w:spacing w:before="27"/>
        <w:ind w:left="820"/>
        <w:rPr>
          <w:sz w:val="16"/>
          <w:szCs w:val="16"/>
        </w:rPr>
      </w:pPr>
      <w:r>
        <w:rPr>
          <w:spacing w:val="1"/>
          <w:w w:val="143"/>
          <w:sz w:val="16"/>
          <w:szCs w:val="16"/>
        </w:rPr>
        <w:t>DefaultSimilarit</w:t>
      </w:r>
      <w:r>
        <w:rPr>
          <w:w w:val="143"/>
          <w:sz w:val="16"/>
          <w:szCs w:val="16"/>
        </w:rPr>
        <w:t>y</w:t>
      </w:r>
      <w:r>
        <w:rPr>
          <w:spacing w:val="44"/>
          <w:w w:val="143"/>
          <w:sz w:val="16"/>
          <w:szCs w:val="16"/>
        </w:rPr>
        <w:t xml:space="preserve"> </w:t>
      </w:r>
      <w:r>
        <w:rPr>
          <w:spacing w:val="1"/>
          <w:w w:val="114"/>
          <w:sz w:val="16"/>
          <w:szCs w:val="16"/>
        </w:rPr>
        <w:t>dSimi=</w:t>
      </w:r>
      <w:r>
        <w:rPr>
          <w:color w:val="7E0054"/>
          <w:spacing w:val="16"/>
          <w:w w:val="114"/>
          <w:sz w:val="16"/>
          <w:szCs w:val="16"/>
        </w:rPr>
        <w:t>ne</w:t>
      </w:r>
      <w:r>
        <w:rPr>
          <w:color w:val="7E0054"/>
          <w:w w:val="114"/>
          <w:sz w:val="16"/>
          <w:szCs w:val="16"/>
        </w:rPr>
        <w:t xml:space="preserve">w </w:t>
      </w:r>
      <w:r>
        <w:rPr>
          <w:color w:val="7E0054"/>
          <w:spacing w:val="24"/>
          <w:w w:val="114"/>
          <w:sz w:val="16"/>
          <w:szCs w:val="16"/>
        </w:rPr>
        <w:t xml:space="preserve"> </w:t>
      </w:r>
      <w:r>
        <w:rPr>
          <w:color w:val="000000"/>
          <w:spacing w:val="1"/>
          <w:w w:val="149"/>
          <w:sz w:val="16"/>
          <w:szCs w:val="16"/>
        </w:rPr>
        <w:t>DefaultSimilarity();</w:t>
      </w:r>
    </w:p>
    <w:p w:rsidR="00BE66C4" w:rsidRDefault="00BE66C4">
      <w:pPr>
        <w:spacing w:before="3" w:line="240" w:lineRule="exact"/>
        <w:rPr>
          <w:sz w:val="24"/>
          <w:szCs w:val="24"/>
        </w:rPr>
      </w:pPr>
    </w:p>
    <w:p w:rsidR="00BE66C4" w:rsidRDefault="003964AB">
      <w:pPr>
        <w:ind w:left="820"/>
        <w:rPr>
          <w:sz w:val="16"/>
          <w:szCs w:val="16"/>
        </w:rPr>
      </w:pPr>
      <w:r>
        <w:rPr>
          <w:color w:val="3E7F5E"/>
          <w:spacing w:val="1"/>
          <w:w w:val="138"/>
          <w:sz w:val="16"/>
          <w:szCs w:val="16"/>
        </w:rPr>
        <w:t>//Ge</w:t>
      </w:r>
      <w:r>
        <w:rPr>
          <w:color w:val="3E7F5E"/>
          <w:w w:val="138"/>
          <w:sz w:val="16"/>
          <w:szCs w:val="16"/>
        </w:rPr>
        <w:t xml:space="preserve">t </w:t>
      </w:r>
      <w:r>
        <w:rPr>
          <w:color w:val="3E7F5E"/>
          <w:spacing w:val="17"/>
          <w:w w:val="138"/>
          <w:sz w:val="16"/>
          <w:szCs w:val="16"/>
        </w:rPr>
        <w:t xml:space="preserve"> </w:t>
      </w:r>
      <w:r>
        <w:rPr>
          <w:color w:val="3E7F5E"/>
          <w:spacing w:val="1"/>
          <w:w w:val="138"/>
          <w:sz w:val="16"/>
          <w:szCs w:val="16"/>
        </w:rPr>
        <w:t>th</w:t>
      </w:r>
      <w:r>
        <w:rPr>
          <w:color w:val="3E7F5E"/>
          <w:w w:val="138"/>
          <w:sz w:val="16"/>
          <w:szCs w:val="16"/>
        </w:rPr>
        <w:t xml:space="preserve">e </w:t>
      </w:r>
      <w:r>
        <w:rPr>
          <w:color w:val="3E7F5E"/>
          <w:spacing w:val="1"/>
          <w:w w:val="138"/>
          <w:sz w:val="16"/>
          <w:szCs w:val="16"/>
        </w:rPr>
        <w:t xml:space="preserve"> segment</w:t>
      </w:r>
      <w:r>
        <w:rPr>
          <w:color w:val="3E7F5E"/>
          <w:w w:val="138"/>
          <w:sz w:val="16"/>
          <w:szCs w:val="16"/>
        </w:rPr>
        <w:t>s</w:t>
      </w:r>
      <w:r>
        <w:rPr>
          <w:color w:val="3E7F5E"/>
          <w:spacing w:val="-26"/>
          <w:w w:val="138"/>
          <w:sz w:val="16"/>
          <w:szCs w:val="16"/>
        </w:rPr>
        <w:t xml:space="preserve"> </w:t>
      </w:r>
      <w:r>
        <w:rPr>
          <w:color w:val="3E7F5E"/>
          <w:spacing w:val="1"/>
          <w:w w:val="138"/>
          <w:sz w:val="16"/>
          <w:szCs w:val="16"/>
        </w:rPr>
        <w:t>o</w:t>
      </w:r>
      <w:r>
        <w:rPr>
          <w:color w:val="3E7F5E"/>
          <w:w w:val="138"/>
          <w:sz w:val="16"/>
          <w:szCs w:val="16"/>
        </w:rPr>
        <w:t>f</w:t>
      </w:r>
      <w:r>
        <w:rPr>
          <w:color w:val="3E7F5E"/>
          <w:spacing w:val="47"/>
          <w:w w:val="138"/>
          <w:sz w:val="16"/>
          <w:szCs w:val="16"/>
        </w:rPr>
        <w:t xml:space="preserve"> </w:t>
      </w:r>
      <w:r>
        <w:rPr>
          <w:color w:val="3E7F5E"/>
          <w:spacing w:val="1"/>
          <w:w w:val="138"/>
          <w:sz w:val="16"/>
          <w:szCs w:val="16"/>
        </w:rPr>
        <w:t>th</w:t>
      </w:r>
      <w:r>
        <w:rPr>
          <w:color w:val="3E7F5E"/>
          <w:w w:val="138"/>
          <w:sz w:val="16"/>
          <w:szCs w:val="16"/>
        </w:rPr>
        <w:t xml:space="preserve">e </w:t>
      </w:r>
      <w:r>
        <w:rPr>
          <w:color w:val="3E7F5E"/>
          <w:spacing w:val="1"/>
          <w:w w:val="138"/>
          <w:sz w:val="16"/>
          <w:szCs w:val="16"/>
        </w:rPr>
        <w:t xml:space="preserve"> </w:t>
      </w:r>
      <w:r>
        <w:rPr>
          <w:color w:val="3E7F5E"/>
          <w:spacing w:val="1"/>
          <w:w w:val="133"/>
          <w:sz w:val="16"/>
          <w:szCs w:val="16"/>
        </w:rPr>
        <w:t>index</w:t>
      </w:r>
    </w:p>
    <w:p w:rsidR="00BE66C4" w:rsidRDefault="003964AB">
      <w:pPr>
        <w:spacing w:before="27"/>
        <w:ind w:left="820"/>
        <w:rPr>
          <w:sz w:val="16"/>
          <w:szCs w:val="16"/>
        </w:rPr>
      </w:pPr>
      <w:r>
        <w:rPr>
          <w:spacing w:val="1"/>
          <w:w w:val="126"/>
          <w:sz w:val="16"/>
          <w:szCs w:val="16"/>
        </w:rPr>
        <w:t>List&lt;AtomicReaderContext</w:t>
      </w:r>
      <w:r>
        <w:rPr>
          <w:w w:val="126"/>
          <w:sz w:val="16"/>
          <w:szCs w:val="16"/>
        </w:rPr>
        <w:t xml:space="preserve">&gt; </w:t>
      </w:r>
      <w:r>
        <w:rPr>
          <w:spacing w:val="9"/>
          <w:w w:val="126"/>
          <w:sz w:val="16"/>
          <w:szCs w:val="16"/>
        </w:rPr>
        <w:t xml:space="preserve"> </w:t>
      </w:r>
      <w:r>
        <w:rPr>
          <w:spacing w:val="1"/>
          <w:w w:val="140"/>
          <w:sz w:val="16"/>
          <w:szCs w:val="16"/>
        </w:rPr>
        <w:t>leafContext</w:t>
      </w:r>
      <w:r>
        <w:rPr>
          <w:w w:val="140"/>
          <w:sz w:val="16"/>
          <w:szCs w:val="16"/>
        </w:rPr>
        <w:t>s</w:t>
      </w:r>
      <w:r>
        <w:rPr>
          <w:spacing w:val="45"/>
          <w:w w:val="140"/>
          <w:sz w:val="16"/>
          <w:szCs w:val="16"/>
        </w:rPr>
        <w:t xml:space="preserve"> </w:t>
      </w:r>
      <w:r>
        <w:rPr>
          <w:sz w:val="16"/>
          <w:szCs w:val="16"/>
        </w:rPr>
        <w:t xml:space="preserve">= </w:t>
      </w:r>
      <w:r>
        <w:rPr>
          <w:spacing w:val="21"/>
          <w:sz w:val="16"/>
          <w:szCs w:val="16"/>
        </w:rPr>
        <w:t xml:space="preserve"> </w:t>
      </w:r>
      <w:r>
        <w:rPr>
          <w:spacing w:val="1"/>
          <w:w w:val="148"/>
          <w:sz w:val="16"/>
          <w:szCs w:val="16"/>
        </w:rPr>
        <w:t>reader.getContext().reader()</w:t>
      </w:r>
    </w:p>
    <w:p w:rsidR="00BE66C4" w:rsidRDefault="003964AB">
      <w:pPr>
        <w:spacing w:before="32"/>
        <w:ind w:left="2948" w:right="4848"/>
        <w:jc w:val="center"/>
        <w:rPr>
          <w:sz w:val="16"/>
          <w:szCs w:val="16"/>
        </w:rPr>
      </w:pPr>
      <w:r>
        <w:rPr>
          <w:spacing w:val="1"/>
          <w:w w:val="161"/>
          <w:sz w:val="16"/>
          <w:szCs w:val="16"/>
        </w:rPr>
        <w:t>.leaves();</w:t>
      </w:r>
    </w:p>
    <w:p w:rsidR="00BE66C4" w:rsidRDefault="003964AB">
      <w:pPr>
        <w:spacing w:before="27" w:line="278" w:lineRule="auto"/>
        <w:ind w:left="1540" w:right="2259" w:hanging="720"/>
        <w:rPr>
          <w:sz w:val="16"/>
          <w:szCs w:val="16"/>
        </w:rPr>
      </w:pPr>
      <w:r>
        <w:rPr>
          <w:color w:val="7E0054"/>
          <w:spacing w:val="24"/>
          <w:w w:val="173"/>
          <w:sz w:val="16"/>
          <w:szCs w:val="16"/>
        </w:rPr>
        <w:t>fo</w:t>
      </w:r>
      <w:r>
        <w:rPr>
          <w:color w:val="7E0054"/>
          <w:w w:val="173"/>
          <w:sz w:val="16"/>
          <w:szCs w:val="16"/>
        </w:rPr>
        <w:t>r</w:t>
      </w:r>
      <w:r>
        <w:rPr>
          <w:color w:val="7E0054"/>
          <w:spacing w:val="-19"/>
          <w:w w:val="173"/>
          <w:sz w:val="16"/>
          <w:szCs w:val="16"/>
        </w:rPr>
        <w:t xml:space="preserve"> </w:t>
      </w:r>
      <w:r>
        <w:rPr>
          <w:color w:val="000000"/>
          <w:spacing w:val="2"/>
          <w:w w:val="173"/>
          <w:sz w:val="16"/>
          <w:szCs w:val="16"/>
        </w:rPr>
        <w:t>(</w:t>
      </w:r>
      <w:r>
        <w:rPr>
          <w:color w:val="7E0054"/>
          <w:spacing w:val="24"/>
          <w:w w:val="173"/>
          <w:sz w:val="16"/>
          <w:szCs w:val="16"/>
        </w:rPr>
        <w:t>in</w:t>
      </w:r>
      <w:r>
        <w:rPr>
          <w:color w:val="7E0054"/>
          <w:w w:val="173"/>
          <w:sz w:val="16"/>
          <w:szCs w:val="16"/>
        </w:rPr>
        <w:t>t</w:t>
      </w:r>
      <w:r>
        <w:rPr>
          <w:color w:val="7E0054"/>
          <w:spacing w:val="16"/>
          <w:w w:val="173"/>
          <w:sz w:val="16"/>
          <w:szCs w:val="16"/>
        </w:rPr>
        <w:t xml:space="preserve"> </w:t>
      </w:r>
      <w:r>
        <w:rPr>
          <w:color w:val="000000"/>
          <w:w w:val="173"/>
          <w:sz w:val="16"/>
          <w:szCs w:val="16"/>
        </w:rPr>
        <w:t>i</w:t>
      </w:r>
      <w:r>
        <w:rPr>
          <w:color w:val="000000"/>
          <w:spacing w:val="46"/>
          <w:w w:val="173"/>
          <w:sz w:val="16"/>
          <w:szCs w:val="16"/>
        </w:rPr>
        <w:t xml:space="preserve"> </w:t>
      </w:r>
      <w:r>
        <w:rPr>
          <w:color w:val="000000"/>
          <w:sz w:val="16"/>
          <w:szCs w:val="16"/>
        </w:rPr>
        <w:t xml:space="preserve">= </w:t>
      </w:r>
      <w:r>
        <w:rPr>
          <w:color w:val="000000"/>
          <w:spacing w:val="21"/>
          <w:sz w:val="16"/>
          <w:szCs w:val="16"/>
        </w:rPr>
        <w:t xml:space="preserve"> </w:t>
      </w:r>
      <w:r>
        <w:rPr>
          <w:color w:val="000000"/>
          <w:spacing w:val="2"/>
          <w:w w:val="182"/>
          <w:sz w:val="16"/>
          <w:szCs w:val="16"/>
        </w:rPr>
        <w:t>0</w:t>
      </w:r>
      <w:r>
        <w:rPr>
          <w:color w:val="000000"/>
          <w:w w:val="182"/>
          <w:sz w:val="16"/>
          <w:szCs w:val="16"/>
        </w:rPr>
        <w:t>;</w:t>
      </w:r>
      <w:r>
        <w:rPr>
          <w:color w:val="000000"/>
          <w:spacing w:val="-14"/>
          <w:w w:val="182"/>
          <w:sz w:val="16"/>
          <w:szCs w:val="16"/>
        </w:rPr>
        <w:t xml:space="preserve"> </w:t>
      </w:r>
      <w:r>
        <w:rPr>
          <w:color w:val="000000"/>
          <w:w w:val="182"/>
          <w:sz w:val="16"/>
          <w:szCs w:val="16"/>
        </w:rPr>
        <w:t>i</w:t>
      </w:r>
      <w:r>
        <w:rPr>
          <w:color w:val="000000"/>
          <w:spacing w:val="38"/>
          <w:w w:val="182"/>
          <w:sz w:val="16"/>
          <w:szCs w:val="16"/>
        </w:rPr>
        <w:t xml:space="preserve"> </w:t>
      </w:r>
      <w:r>
        <w:rPr>
          <w:color w:val="000000"/>
          <w:sz w:val="16"/>
          <w:szCs w:val="16"/>
        </w:rPr>
        <w:t xml:space="preserve">&lt; </w:t>
      </w:r>
      <w:r>
        <w:rPr>
          <w:color w:val="000000"/>
          <w:spacing w:val="21"/>
          <w:sz w:val="16"/>
          <w:szCs w:val="16"/>
        </w:rPr>
        <w:t xml:space="preserve"> </w:t>
      </w:r>
      <w:r>
        <w:rPr>
          <w:color w:val="000000"/>
          <w:spacing w:val="1"/>
          <w:w w:val="148"/>
          <w:sz w:val="16"/>
          <w:szCs w:val="16"/>
        </w:rPr>
        <w:t>leafContexts.size()</w:t>
      </w:r>
      <w:r>
        <w:rPr>
          <w:color w:val="000000"/>
          <w:w w:val="148"/>
          <w:sz w:val="16"/>
          <w:szCs w:val="16"/>
        </w:rPr>
        <w:t xml:space="preserve">; </w:t>
      </w:r>
      <w:r>
        <w:rPr>
          <w:color w:val="000000"/>
          <w:spacing w:val="19"/>
          <w:w w:val="148"/>
          <w:sz w:val="16"/>
          <w:szCs w:val="16"/>
        </w:rPr>
        <w:t xml:space="preserve"> </w:t>
      </w:r>
      <w:r>
        <w:rPr>
          <w:color w:val="000000"/>
          <w:spacing w:val="1"/>
          <w:w w:val="148"/>
          <w:sz w:val="16"/>
          <w:szCs w:val="16"/>
        </w:rPr>
        <w:t>i++</w:t>
      </w:r>
      <w:r>
        <w:rPr>
          <w:color w:val="000000"/>
          <w:w w:val="148"/>
          <w:sz w:val="16"/>
          <w:szCs w:val="16"/>
        </w:rPr>
        <w:t>)</w:t>
      </w:r>
      <w:r>
        <w:rPr>
          <w:color w:val="000000"/>
          <w:spacing w:val="3"/>
          <w:w w:val="148"/>
          <w:sz w:val="16"/>
          <w:szCs w:val="16"/>
        </w:rPr>
        <w:t xml:space="preserve"> </w:t>
      </w:r>
      <w:r>
        <w:rPr>
          <w:color w:val="000000"/>
          <w:w w:val="148"/>
          <w:sz w:val="16"/>
          <w:szCs w:val="16"/>
        </w:rPr>
        <w:t xml:space="preserve">{ </w:t>
      </w:r>
      <w:r>
        <w:rPr>
          <w:color w:val="000000"/>
          <w:spacing w:val="1"/>
          <w:w w:val="124"/>
          <w:sz w:val="16"/>
          <w:szCs w:val="16"/>
        </w:rPr>
        <w:t>AtomicReaderContex</w:t>
      </w:r>
      <w:r>
        <w:rPr>
          <w:color w:val="000000"/>
          <w:w w:val="124"/>
          <w:sz w:val="16"/>
          <w:szCs w:val="16"/>
        </w:rPr>
        <w:t xml:space="preserve">t </w:t>
      </w:r>
      <w:r>
        <w:rPr>
          <w:color w:val="000000"/>
          <w:spacing w:val="8"/>
          <w:w w:val="124"/>
          <w:sz w:val="16"/>
          <w:szCs w:val="16"/>
        </w:rPr>
        <w:t xml:space="preserve"> </w:t>
      </w:r>
      <w:r>
        <w:rPr>
          <w:color w:val="000000"/>
          <w:spacing w:val="1"/>
          <w:w w:val="146"/>
          <w:sz w:val="16"/>
          <w:szCs w:val="16"/>
        </w:rPr>
        <w:t xml:space="preserve">leafContext=leafContexts.get(i); </w:t>
      </w:r>
      <w:r>
        <w:rPr>
          <w:color w:val="7E0054"/>
          <w:spacing w:val="22"/>
          <w:w w:val="159"/>
          <w:sz w:val="16"/>
          <w:szCs w:val="16"/>
        </w:rPr>
        <w:t>in</w:t>
      </w:r>
      <w:r>
        <w:rPr>
          <w:color w:val="7E0054"/>
          <w:w w:val="159"/>
          <w:sz w:val="16"/>
          <w:szCs w:val="16"/>
        </w:rPr>
        <w:t>t</w:t>
      </w:r>
      <w:r>
        <w:rPr>
          <w:color w:val="7E0054"/>
          <w:spacing w:val="47"/>
          <w:w w:val="159"/>
          <w:sz w:val="16"/>
          <w:szCs w:val="16"/>
        </w:rPr>
        <w:t xml:space="preserve"> </w:t>
      </w:r>
      <w:r>
        <w:rPr>
          <w:color w:val="000000"/>
          <w:spacing w:val="1"/>
          <w:w w:val="135"/>
          <w:sz w:val="16"/>
          <w:szCs w:val="16"/>
        </w:rPr>
        <w:t>startDocNo=leafContext</w:t>
      </w:r>
      <w:r>
        <w:rPr>
          <w:color w:val="000000"/>
          <w:w w:val="135"/>
          <w:sz w:val="16"/>
          <w:szCs w:val="16"/>
        </w:rPr>
        <w:t>.</w:t>
      </w:r>
      <w:r>
        <w:rPr>
          <w:color w:val="0000BF"/>
          <w:spacing w:val="1"/>
          <w:w w:val="122"/>
          <w:sz w:val="16"/>
          <w:szCs w:val="16"/>
        </w:rPr>
        <w:t>docBase</w:t>
      </w:r>
      <w:r>
        <w:rPr>
          <w:color w:val="000000"/>
          <w:w w:val="214"/>
          <w:sz w:val="16"/>
          <w:szCs w:val="16"/>
        </w:rPr>
        <w:t>;</w:t>
      </w:r>
    </w:p>
    <w:p w:rsidR="00BE66C4" w:rsidRDefault="003964AB">
      <w:pPr>
        <w:spacing w:before="3"/>
        <w:ind w:left="1508" w:right="2790"/>
        <w:jc w:val="center"/>
        <w:rPr>
          <w:sz w:val="16"/>
          <w:szCs w:val="16"/>
        </w:rPr>
      </w:pPr>
      <w:r>
        <w:rPr>
          <w:color w:val="7E0054"/>
          <w:spacing w:val="22"/>
          <w:w w:val="159"/>
          <w:sz w:val="16"/>
          <w:szCs w:val="16"/>
        </w:rPr>
        <w:t>in</w:t>
      </w:r>
      <w:r>
        <w:rPr>
          <w:color w:val="7E0054"/>
          <w:w w:val="159"/>
          <w:sz w:val="16"/>
          <w:szCs w:val="16"/>
        </w:rPr>
        <w:t>t</w:t>
      </w:r>
      <w:r>
        <w:rPr>
          <w:color w:val="7E0054"/>
          <w:spacing w:val="47"/>
          <w:w w:val="159"/>
          <w:sz w:val="16"/>
          <w:szCs w:val="16"/>
        </w:rPr>
        <w:t xml:space="preserve"> </w:t>
      </w:r>
      <w:r>
        <w:rPr>
          <w:color w:val="000000"/>
          <w:spacing w:val="1"/>
          <w:w w:val="131"/>
          <w:sz w:val="16"/>
          <w:szCs w:val="16"/>
        </w:rPr>
        <w:t>numberOfDoc=leafContext.reader().maxDoc();</w:t>
      </w:r>
    </w:p>
    <w:p w:rsidR="00BE66C4" w:rsidRDefault="003964AB">
      <w:pPr>
        <w:spacing w:before="27"/>
        <w:ind w:left="1540"/>
        <w:rPr>
          <w:sz w:val="16"/>
          <w:szCs w:val="16"/>
        </w:rPr>
      </w:pPr>
      <w:r>
        <w:rPr>
          <w:color w:val="7E0054"/>
          <w:spacing w:val="20"/>
          <w:w w:val="145"/>
          <w:sz w:val="16"/>
          <w:szCs w:val="16"/>
        </w:rPr>
        <w:t>fo</w:t>
      </w:r>
      <w:r>
        <w:rPr>
          <w:color w:val="7E0054"/>
          <w:w w:val="145"/>
          <w:sz w:val="16"/>
          <w:szCs w:val="16"/>
        </w:rPr>
        <w:t>r</w:t>
      </w:r>
      <w:r>
        <w:rPr>
          <w:color w:val="7E0054"/>
          <w:spacing w:val="52"/>
          <w:w w:val="145"/>
          <w:sz w:val="16"/>
          <w:szCs w:val="16"/>
        </w:rPr>
        <w:t xml:space="preserve"> </w:t>
      </w:r>
      <w:r>
        <w:rPr>
          <w:color w:val="000000"/>
          <w:spacing w:val="1"/>
          <w:w w:val="145"/>
          <w:sz w:val="16"/>
          <w:szCs w:val="16"/>
        </w:rPr>
        <w:t>(</w:t>
      </w:r>
      <w:r>
        <w:rPr>
          <w:color w:val="7E0054"/>
          <w:spacing w:val="20"/>
          <w:w w:val="145"/>
          <w:sz w:val="16"/>
          <w:szCs w:val="16"/>
        </w:rPr>
        <w:t>in</w:t>
      </w:r>
      <w:r>
        <w:rPr>
          <w:color w:val="7E0054"/>
          <w:w w:val="145"/>
          <w:sz w:val="16"/>
          <w:szCs w:val="16"/>
        </w:rPr>
        <w:t xml:space="preserve">t </w:t>
      </w:r>
      <w:r>
        <w:rPr>
          <w:color w:val="7E0054"/>
          <w:spacing w:val="39"/>
          <w:w w:val="145"/>
          <w:sz w:val="16"/>
          <w:szCs w:val="16"/>
        </w:rPr>
        <w:t xml:space="preserve"> </w:t>
      </w:r>
      <w:r>
        <w:rPr>
          <w:color w:val="000000"/>
          <w:spacing w:val="1"/>
          <w:w w:val="145"/>
          <w:sz w:val="16"/>
          <w:szCs w:val="16"/>
        </w:rPr>
        <w:t>docI</w:t>
      </w:r>
      <w:r>
        <w:rPr>
          <w:color w:val="000000"/>
          <w:w w:val="145"/>
          <w:sz w:val="16"/>
          <w:szCs w:val="16"/>
        </w:rPr>
        <w:t>d</w:t>
      </w:r>
      <w:r>
        <w:rPr>
          <w:color w:val="000000"/>
          <w:spacing w:val="-17"/>
          <w:w w:val="145"/>
          <w:sz w:val="16"/>
          <w:szCs w:val="16"/>
        </w:rPr>
        <w:t xml:space="preserve"> </w:t>
      </w:r>
      <w:r>
        <w:rPr>
          <w:color w:val="000000"/>
          <w:sz w:val="16"/>
          <w:szCs w:val="16"/>
        </w:rPr>
        <w:t xml:space="preserve">= </w:t>
      </w:r>
      <w:r>
        <w:rPr>
          <w:color w:val="000000"/>
          <w:spacing w:val="21"/>
          <w:sz w:val="16"/>
          <w:szCs w:val="16"/>
        </w:rPr>
        <w:t xml:space="preserve"> </w:t>
      </w:r>
      <w:r>
        <w:rPr>
          <w:color w:val="000000"/>
          <w:spacing w:val="1"/>
          <w:w w:val="130"/>
          <w:sz w:val="16"/>
          <w:szCs w:val="16"/>
        </w:rPr>
        <w:t>startDocNo</w:t>
      </w:r>
      <w:r>
        <w:rPr>
          <w:color w:val="000000"/>
          <w:w w:val="130"/>
          <w:sz w:val="16"/>
          <w:szCs w:val="16"/>
        </w:rPr>
        <w:t xml:space="preserve">; </w:t>
      </w:r>
      <w:r>
        <w:rPr>
          <w:color w:val="000000"/>
          <w:spacing w:val="13"/>
          <w:w w:val="130"/>
          <w:sz w:val="16"/>
          <w:szCs w:val="16"/>
        </w:rPr>
        <w:t xml:space="preserve"> </w:t>
      </w:r>
      <w:r>
        <w:rPr>
          <w:color w:val="000000"/>
          <w:spacing w:val="1"/>
          <w:w w:val="130"/>
          <w:sz w:val="16"/>
          <w:szCs w:val="16"/>
        </w:rPr>
        <w:t>docI</w:t>
      </w:r>
      <w:r>
        <w:rPr>
          <w:color w:val="000000"/>
          <w:w w:val="130"/>
          <w:sz w:val="16"/>
          <w:szCs w:val="16"/>
        </w:rPr>
        <w:t>d</w:t>
      </w:r>
      <w:r>
        <w:rPr>
          <w:color w:val="000000"/>
          <w:spacing w:val="44"/>
          <w:w w:val="130"/>
          <w:sz w:val="16"/>
          <w:szCs w:val="16"/>
        </w:rPr>
        <w:t xml:space="preserve"> </w:t>
      </w:r>
      <w:r>
        <w:rPr>
          <w:color w:val="000000"/>
          <w:sz w:val="16"/>
          <w:szCs w:val="16"/>
        </w:rPr>
        <w:t xml:space="preserve">&lt; </w:t>
      </w:r>
      <w:r>
        <w:rPr>
          <w:color w:val="000000"/>
          <w:spacing w:val="21"/>
          <w:sz w:val="16"/>
          <w:szCs w:val="16"/>
        </w:rPr>
        <w:t xml:space="preserve"> </w:t>
      </w:r>
      <w:r>
        <w:rPr>
          <w:color w:val="000000"/>
          <w:spacing w:val="1"/>
          <w:w w:val="124"/>
          <w:sz w:val="16"/>
          <w:szCs w:val="16"/>
        </w:rPr>
        <w:t>startDocNo+numberOfDoc</w:t>
      </w:r>
      <w:r>
        <w:rPr>
          <w:color w:val="000000"/>
          <w:w w:val="124"/>
          <w:sz w:val="16"/>
          <w:szCs w:val="16"/>
        </w:rPr>
        <w:t>;</w:t>
      </w:r>
      <w:r>
        <w:rPr>
          <w:color w:val="000000"/>
          <w:spacing w:val="-12"/>
          <w:w w:val="124"/>
          <w:sz w:val="16"/>
          <w:szCs w:val="16"/>
        </w:rPr>
        <w:t xml:space="preserve"> </w:t>
      </w:r>
      <w:r>
        <w:rPr>
          <w:color w:val="000000"/>
          <w:spacing w:val="1"/>
          <w:w w:val="124"/>
          <w:sz w:val="16"/>
          <w:szCs w:val="16"/>
        </w:rPr>
        <w:t>docId++</w:t>
      </w:r>
      <w:r>
        <w:rPr>
          <w:color w:val="000000"/>
          <w:w w:val="124"/>
          <w:sz w:val="16"/>
          <w:szCs w:val="16"/>
        </w:rPr>
        <w:t xml:space="preserve">) </w:t>
      </w:r>
      <w:r>
        <w:rPr>
          <w:color w:val="000000"/>
          <w:spacing w:val="14"/>
          <w:w w:val="124"/>
          <w:sz w:val="16"/>
          <w:szCs w:val="16"/>
        </w:rPr>
        <w:t xml:space="preserve"> </w:t>
      </w:r>
      <w:r>
        <w:rPr>
          <w:color w:val="000000"/>
          <w:w w:val="124"/>
          <w:sz w:val="16"/>
          <w:szCs w:val="16"/>
        </w:rPr>
        <w:t>{</w:t>
      </w:r>
    </w:p>
    <w:p w:rsidR="00BE66C4" w:rsidRDefault="003964AB">
      <w:pPr>
        <w:spacing w:before="32"/>
        <w:ind w:left="2260"/>
        <w:rPr>
          <w:sz w:val="16"/>
          <w:szCs w:val="16"/>
        </w:rPr>
      </w:pPr>
      <w:r>
        <w:rPr>
          <w:color w:val="3E7F5E"/>
          <w:spacing w:val="1"/>
          <w:w w:val="139"/>
          <w:sz w:val="16"/>
          <w:szCs w:val="16"/>
        </w:rPr>
        <w:t>//Ge</w:t>
      </w:r>
      <w:r>
        <w:rPr>
          <w:color w:val="3E7F5E"/>
          <w:w w:val="139"/>
          <w:sz w:val="16"/>
          <w:szCs w:val="16"/>
        </w:rPr>
        <w:t xml:space="preserve">t </w:t>
      </w:r>
      <w:r>
        <w:rPr>
          <w:color w:val="3E7F5E"/>
          <w:spacing w:val="13"/>
          <w:w w:val="139"/>
          <w:sz w:val="16"/>
          <w:szCs w:val="16"/>
        </w:rPr>
        <w:t xml:space="preserve"> </w:t>
      </w:r>
      <w:r>
        <w:rPr>
          <w:color w:val="3E7F5E"/>
          <w:spacing w:val="1"/>
          <w:w w:val="139"/>
          <w:sz w:val="16"/>
          <w:szCs w:val="16"/>
        </w:rPr>
        <w:t>normalize</w:t>
      </w:r>
      <w:r>
        <w:rPr>
          <w:color w:val="3E7F5E"/>
          <w:w w:val="139"/>
          <w:sz w:val="16"/>
          <w:szCs w:val="16"/>
        </w:rPr>
        <w:t>d</w:t>
      </w:r>
      <w:r>
        <w:rPr>
          <w:color w:val="3E7F5E"/>
          <w:spacing w:val="-12"/>
          <w:w w:val="139"/>
          <w:sz w:val="16"/>
          <w:szCs w:val="16"/>
        </w:rPr>
        <w:t xml:space="preserve"> </w:t>
      </w:r>
      <w:r>
        <w:rPr>
          <w:color w:val="3E7F5E"/>
          <w:spacing w:val="1"/>
          <w:w w:val="139"/>
          <w:sz w:val="16"/>
          <w:szCs w:val="16"/>
        </w:rPr>
        <w:t>lengt</w:t>
      </w:r>
      <w:r>
        <w:rPr>
          <w:color w:val="3E7F5E"/>
          <w:w w:val="139"/>
          <w:sz w:val="16"/>
          <w:szCs w:val="16"/>
        </w:rPr>
        <w:t>h</w:t>
      </w:r>
      <w:r>
        <w:rPr>
          <w:color w:val="3E7F5E"/>
          <w:spacing w:val="51"/>
          <w:w w:val="139"/>
          <w:sz w:val="16"/>
          <w:szCs w:val="16"/>
        </w:rPr>
        <w:t xml:space="preserve"> </w:t>
      </w:r>
      <w:r>
        <w:rPr>
          <w:color w:val="3E7F5E"/>
          <w:spacing w:val="1"/>
          <w:w w:val="139"/>
          <w:sz w:val="16"/>
          <w:szCs w:val="16"/>
        </w:rPr>
        <w:t>fo</w:t>
      </w:r>
      <w:r>
        <w:rPr>
          <w:color w:val="3E7F5E"/>
          <w:w w:val="139"/>
          <w:sz w:val="16"/>
          <w:szCs w:val="16"/>
        </w:rPr>
        <w:t xml:space="preserve">r </w:t>
      </w:r>
      <w:r>
        <w:rPr>
          <w:color w:val="3E7F5E"/>
          <w:spacing w:val="9"/>
          <w:w w:val="139"/>
          <w:sz w:val="16"/>
          <w:szCs w:val="16"/>
        </w:rPr>
        <w:t xml:space="preserve"> </w:t>
      </w:r>
      <w:r>
        <w:rPr>
          <w:color w:val="3E7F5E"/>
          <w:spacing w:val="1"/>
          <w:w w:val="139"/>
          <w:sz w:val="16"/>
          <w:szCs w:val="16"/>
        </w:rPr>
        <w:t>eac</w:t>
      </w:r>
      <w:r>
        <w:rPr>
          <w:color w:val="3E7F5E"/>
          <w:w w:val="139"/>
          <w:sz w:val="16"/>
          <w:szCs w:val="16"/>
        </w:rPr>
        <w:t>h</w:t>
      </w:r>
      <w:r>
        <w:rPr>
          <w:color w:val="3E7F5E"/>
          <w:spacing w:val="11"/>
          <w:w w:val="139"/>
          <w:sz w:val="16"/>
          <w:szCs w:val="16"/>
        </w:rPr>
        <w:t xml:space="preserve"> </w:t>
      </w:r>
      <w:r>
        <w:rPr>
          <w:color w:val="3E7F5E"/>
          <w:spacing w:val="1"/>
          <w:w w:val="112"/>
          <w:sz w:val="16"/>
          <w:szCs w:val="16"/>
        </w:rPr>
        <w:t>docume</w:t>
      </w:r>
      <w:r>
        <w:rPr>
          <w:color w:val="3E7F5E"/>
          <w:spacing w:val="1"/>
          <w:w w:val="152"/>
          <w:sz w:val="16"/>
          <w:szCs w:val="16"/>
        </w:rPr>
        <w:t>nt</w:t>
      </w:r>
    </w:p>
    <w:p w:rsidR="00BE66C4" w:rsidRDefault="003964AB">
      <w:pPr>
        <w:spacing w:before="27"/>
        <w:ind w:left="2260"/>
        <w:rPr>
          <w:sz w:val="16"/>
          <w:szCs w:val="16"/>
        </w:rPr>
      </w:pPr>
      <w:r>
        <w:rPr>
          <w:color w:val="7E0054"/>
          <w:spacing w:val="21"/>
          <w:w w:val="152"/>
          <w:sz w:val="16"/>
          <w:szCs w:val="16"/>
        </w:rPr>
        <w:t>floa</w:t>
      </w:r>
      <w:r>
        <w:rPr>
          <w:color w:val="7E0054"/>
          <w:w w:val="152"/>
          <w:sz w:val="16"/>
          <w:szCs w:val="16"/>
        </w:rPr>
        <w:t>t</w:t>
      </w:r>
      <w:r>
        <w:rPr>
          <w:color w:val="7E0054"/>
          <w:spacing w:val="49"/>
          <w:w w:val="152"/>
          <w:sz w:val="16"/>
          <w:szCs w:val="16"/>
        </w:rPr>
        <w:t xml:space="preserve"> </w:t>
      </w:r>
      <w:r>
        <w:rPr>
          <w:color w:val="000000"/>
          <w:spacing w:val="1"/>
          <w:w w:val="128"/>
          <w:sz w:val="16"/>
          <w:szCs w:val="16"/>
        </w:rPr>
        <w:t>normDocLeng=dSimi.decodeNormValue(leafContext.reader()</w:t>
      </w:r>
    </w:p>
    <w:p w:rsidR="00BE66C4" w:rsidRDefault="003964AB">
      <w:pPr>
        <w:spacing w:before="27" w:line="180" w:lineRule="exact"/>
        <w:ind w:left="4420"/>
        <w:rPr>
          <w:sz w:val="16"/>
          <w:szCs w:val="16"/>
        </w:rPr>
        <w:sectPr w:rsidR="00BE66C4">
          <w:type w:val="continuous"/>
          <w:pgSz w:w="12240" w:h="15840"/>
          <w:pgMar w:top="1380" w:right="1720" w:bottom="280" w:left="1700" w:header="720" w:footer="720" w:gutter="0"/>
          <w:cols w:space="720"/>
        </w:sectPr>
      </w:pPr>
      <w:r>
        <w:rPr>
          <w:spacing w:val="1"/>
          <w:w w:val="128"/>
          <w:sz w:val="16"/>
          <w:szCs w:val="16"/>
        </w:rPr>
        <w:t>.getNormValues(</w:t>
      </w:r>
      <w:r>
        <w:rPr>
          <w:color w:val="2A00FE"/>
          <w:spacing w:val="1"/>
          <w:w w:val="105"/>
          <w:sz w:val="16"/>
          <w:szCs w:val="16"/>
        </w:rPr>
        <w:t>"TEXT</w:t>
      </w:r>
      <w:r>
        <w:rPr>
          <w:color w:val="2A00FE"/>
          <w:spacing w:val="1"/>
          <w:w w:val="105"/>
          <w:sz w:val="16"/>
          <w:szCs w:val="16"/>
        </w:rPr>
        <w:t>"</w:t>
      </w:r>
      <w:r>
        <w:rPr>
          <w:color w:val="000000"/>
          <w:spacing w:val="1"/>
          <w:w w:val="148"/>
          <w:sz w:val="16"/>
          <w:szCs w:val="16"/>
        </w:rPr>
        <w:t>).get(docId</w:t>
      </w:r>
      <w:r>
        <w:rPr>
          <w:color w:val="000000"/>
          <w:w w:val="178"/>
          <w:sz w:val="16"/>
          <w:szCs w:val="16"/>
        </w:rPr>
        <w:t>-</w:t>
      </w:r>
    </w:p>
    <w:p w:rsidR="00BE66C4" w:rsidRDefault="003964AB">
      <w:pPr>
        <w:spacing w:before="35" w:line="557" w:lineRule="auto"/>
        <w:ind w:left="100" w:right="-28"/>
        <w:rPr>
          <w:sz w:val="16"/>
          <w:szCs w:val="16"/>
        </w:rPr>
      </w:pPr>
      <w:r>
        <w:rPr>
          <w:spacing w:val="1"/>
          <w:w w:val="139"/>
          <w:sz w:val="16"/>
          <w:szCs w:val="16"/>
        </w:rPr>
        <w:lastRenderedPageBreak/>
        <w:t xml:space="preserve">startDocNo)); </w:t>
      </w:r>
      <w:r>
        <w:rPr>
          <w:color w:val="2A00FE"/>
          <w:spacing w:val="1"/>
          <w:w w:val="145"/>
          <w:sz w:val="16"/>
          <w:szCs w:val="16"/>
        </w:rPr>
        <w:t>"</w:t>
      </w:r>
      <w:r>
        <w:rPr>
          <w:color w:val="000000"/>
          <w:spacing w:val="1"/>
          <w:w w:val="118"/>
          <w:sz w:val="16"/>
          <w:szCs w:val="16"/>
        </w:rPr>
        <w:t>+normDocLeng);</w:t>
      </w:r>
    </w:p>
    <w:p w:rsidR="00BE66C4" w:rsidRDefault="003964AB">
      <w:pPr>
        <w:spacing w:before="6" w:line="240" w:lineRule="exact"/>
        <w:rPr>
          <w:sz w:val="24"/>
          <w:szCs w:val="24"/>
        </w:rPr>
      </w:pPr>
      <w:r>
        <w:br w:type="column"/>
      </w:r>
    </w:p>
    <w:p w:rsidR="00BE66C4" w:rsidRDefault="003964AB">
      <w:pPr>
        <w:rPr>
          <w:sz w:val="16"/>
          <w:szCs w:val="16"/>
        </w:rPr>
        <w:sectPr w:rsidR="00BE66C4">
          <w:type w:val="continuous"/>
          <w:pgSz w:w="12240" w:h="15840"/>
          <w:pgMar w:top="1380" w:right="1720" w:bottom="280" w:left="1700" w:header="720" w:footer="720" w:gutter="0"/>
          <w:cols w:num="2" w:space="720" w:equalWidth="0">
            <w:col w:w="1541" w:space="719"/>
            <w:col w:w="6560"/>
          </w:cols>
        </w:sectPr>
      </w:pPr>
      <w:r>
        <w:rPr>
          <w:spacing w:val="1"/>
          <w:w w:val="138"/>
          <w:sz w:val="16"/>
          <w:szCs w:val="16"/>
        </w:rPr>
        <w:t>System.</w:t>
      </w:r>
      <w:r>
        <w:rPr>
          <w:color w:val="0000BF"/>
          <w:spacing w:val="1"/>
          <w:w w:val="138"/>
          <w:sz w:val="16"/>
          <w:szCs w:val="16"/>
        </w:rPr>
        <w:t>out</w:t>
      </w:r>
      <w:r>
        <w:rPr>
          <w:color w:val="000000"/>
          <w:spacing w:val="1"/>
          <w:w w:val="138"/>
          <w:sz w:val="16"/>
          <w:szCs w:val="16"/>
        </w:rPr>
        <w:t>.println(</w:t>
      </w:r>
      <w:r>
        <w:rPr>
          <w:color w:val="2A00FE"/>
          <w:spacing w:val="1"/>
          <w:w w:val="138"/>
          <w:sz w:val="16"/>
          <w:szCs w:val="16"/>
        </w:rPr>
        <w:t>"Normalize</w:t>
      </w:r>
      <w:r>
        <w:rPr>
          <w:color w:val="2A00FE"/>
          <w:w w:val="138"/>
          <w:sz w:val="16"/>
          <w:szCs w:val="16"/>
        </w:rPr>
        <w:t>d</w:t>
      </w:r>
      <w:r>
        <w:rPr>
          <w:color w:val="2A00FE"/>
          <w:spacing w:val="37"/>
          <w:w w:val="138"/>
          <w:sz w:val="16"/>
          <w:szCs w:val="16"/>
        </w:rPr>
        <w:t xml:space="preserve"> </w:t>
      </w:r>
      <w:r>
        <w:rPr>
          <w:color w:val="2A00FE"/>
          <w:spacing w:val="1"/>
          <w:w w:val="138"/>
          <w:sz w:val="16"/>
          <w:szCs w:val="16"/>
        </w:rPr>
        <w:t>lengt</w:t>
      </w:r>
      <w:r>
        <w:rPr>
          <w:color w:val="2A00FE"/>
          <w:w w:val="138"/>
          <w:sz w:val="16"/>
          <w:szCs w:val="16"/>
        </w:rPr>
        <w:t xml:space="preserve">h </w:t>
      </w:r>
      <w:r>
        <w:rPr>
          <w:color w:val="2A00FE"/>
          <w:spacing w:val="1"/>
          <w:w w:val="138"/>
          <w:sz w:val="16"/>
          <w:szCs w:val="16"/>
        </w:rPr>
        <w:t xml:space="preserve"> fo</w:t>
      </w:r>
      <w:r>
        <w:rPr>
          <w:color w:val="2A00FE"/>
          <w:w w:val="138"/>
          <w:sz w:val="16"/>
          <w:szCs w:val="16"/>
        </w:rPr>
        <w:t xml:space="preserve">r </w:t>
      </w:r>
      <w:r>
        <w:rPr>
          <w:color w:val="2A00FE"/>
          <w:spacing w:val="12"/>
          <w:w w:val="138"/>
          <w:sz w:val="16"/>
          <w:szCs w:val="16"/>
        </w:rPr>
        <w:t xml:space="preserve"> </w:t>
      </w:r>
      <w:r>
        <w:rPr>
          <w:color w:val="2A00FE"/>
          <w:spacing w:val="1"/>
          <w:w w:val="138"/>
          <w:sz w:val="16"/>
          <w:szCs w:val="16"/>
        </w:rPr>
        <w:t>doc("</w:t>
      </w:r>
      <w:r>
        <w:rPr>
          <w:color w:val="000000"/>
          <w:spacing w:val="1"/>
          <w:w w:val="138"/>
          <w:sz w:val="16"/>
          <w:szCs w:val="16"/>
        </w:rPr>
        <w:t>+docId+</w:t>
      </w:r>
      <w:r>
        <w:rPr>
          <w:color w:val="2A00FE"/>
          <w:spacing w:val="1"/>
          <w:w w:val="138"/>
          <w:sz w:val="16"/>
          <w:szCs w:val="16"/>
        </w:rPr>
        <w:t>"</w:t>
      </w:r>
      <w:r>
        <w:rPr>
          <w:color w:val="2A00FE"/>
          <w:w w:val="138"/>
          <w:sz w:val="16"/>
          <w:szCs w:val="16"/>
        </w:rPr>
        <w:t>)</w:t>
      </w:r>
      <w:r>
        <w:rPr>
          <w:color w:val="2A00FE"/>
          <w:spacing w:val="-31"/>
          <w:w w:val="138"/>
          <w:sz w:val="16"/>
          <w:szCs w:val="16"/>
        </w:rPr>
        <w:t xml:space="preserve"> </w:t>
      </w:r>
      <w:r>
        <w:rPr>
          <w:color w:val="2A00FE"/>
          <w:spacing w:val="1"/>
          <w:w w:val="178"/>
          <w:sz w:val="16"/>
          <w:szCs w:val="16"/>
        </w:rPr>
        <w:t>is</w:t>
      </w:r>
    </w:p>
    <w:p w:rsidR="00BE66C4" w:rsidRDefault="003964AB">
      <w:pPr>
        <w:spacing w:before="83"/>
        <w:ind w:left="1540"/>
        <w:rPr>
          <w:sz w:val="16"/>
          <w:szCs w:val="16"/>
        </w:rPr>
      </w:pPr>
      <w:r>
        <w:rPr>
          <w:w w:val="124"/>
          <w:sz w:val="16"/>
          <w:szCs w:val="16"/>
        </w:rPr>
        <w:lastRenderedPageBreak/>
        <w:t>}</w:t>
      </w:r>
    </w:p>
    <w:p w:rsidR="00BE66C4" w:rsidRDefault="00BE66C4">
      <w:pPr>
        <w:spacing w:before="3" w:line="240" w:lineRule="exact"/>
        <w:rPr>
          <w:sz w:val="24"/>
          <w:szCs w:val="24"/>
        </w:rPr>
      </w:pPr>
    </w:p>
    <w:p w:rsidR="00BE66C4" w:rsidRDefault="003964AB">
      <w:pPr>
        <w:ind w:left="1540"/>
        <w:rPr>
          <w:sz w:val="16"/>
          <w:szCs w:val="16"/>
        </w:rPr>
      </w:pPr>
      <w:r>
        <w:rPr>
          <w:color w:val="3E7F5E"/>
          <w:spacing w:val="1"/>
          <w:w w:val="138"/>
          <w:sz w:val="16"/>
          <w:szCs w:val="16"/>
        </w:rPr>
        <w:t>//Ge</w:t>
      </w:r>
      <w:r>
        <w:rPr>
          <w:color w:val="3E7F5E"/>
          <w:w w:val="138"/>
          <w:sz w:val="16"/>
          <w:szCs w:val="16"/>
        </w:rPr>
        <w:t xml:space="preserve">t </w:t>
      </w:r>
      <w:r>
        <w:rPr>
          <w:color w:val="3E7F5E"/>
          <w:spacing w:val="17"/>
          <w:w w:val="138"/>
          <w:sz w:val="16"/>
          <w:szCs w:val="16"/>
        </w:rPr>
        <w:t xml:space="preserve"> </w:t>
      </w:r>
      <w:r>
        <w:rPr>
          <w:color w:val="3E7F5E"/>
          <w:spacing w:val="1"/>
          <w:w w:val="138"/>
          <w:sz w:val="16"/>
          <w:szCs w:val="16"/>
        </w:rPr>
        <w:t>th</w:t>
      </w:r>
      <w:r>
        <w:rPr>
          <w:color w:val="3E7F5E"/>
          <w:w w:val="138"/>
          <w:sz w:val="16"/>
          <w:szCs w:val="16"/>
        </w:rPr>
        <w:t xml:space="preserve">e </w:t>
      </w:r>
      <w:r>
        <w:rPr>
          <w:color w:val="3E7F5E"/>
          <w:spacing w:val="1"/>
          <w:w w:val="138"/>
          <w:sz w:val="16"/>
          <w:szCs w:val="16"/>
        </w:rPr>
        <w:t xml:space="preserve"> ter</w:t>
      </w:r>
      <w:r>
        <w:rPr>
          <w:color w:val="3E7F5E"/>
          <w:w w:val="138"/>
          <w:sz w:val="16"/>
          <w:szCs w:val="16"/>
        </w:rPr>
        <w:t>m</w:t>
      </w:r>
      <w:r>
        <w:rPr>
          <w:color w:val="3E7F5E"/>
          <w:spacing w:val="14"/>
          <w:w w:val="138"/>
          <w:sz w:val="16"/>
          <w:szCs w:val="16"/>
        </w:rPr>
        <w:t xml:space="preserve"> </w:t>
      </w:r>
      <w:r>
        <w:rPr>
          <w:color w:val="3E7F5E"/>
          <w:spacing w:val="1"/>
          <w:w w:val="138"/>
          <w:sz w:val="16"/>
          <w:szCs w:val="16"/>
        </w:rPr>
        <w:t>frequenc</w:t>
      </w:r>
      <w:r>
        <w:rPr>
          <w:color w:val="3E7F5E"/>
          <w:w w:val="138"/>
          <w:sz w:val="16"/>
          <w:szCs w:val="16"/>
        </w:rPr>
        <w:t>y</w:t>
      </w:r>
      <w:r>
        <w:rPr>
          <w:color w:val="3E7F5E"/>
          <w:spacing w:val="7"/>
          <w:w w:val="138"/>
          <w:sz w:val="16"/>
          <w:szCs w:val="16"/>
        </w:rPr>
        <w:t xml:space="preserve"> </w:t>
      </w:r>
      <w:r>
        <w:rPr>
          <w:color w:val="3E7F5E"/>
          <w:spacing w:val="1"/>
          <w:w w:val="138"/>
          <w:sz w:val="16"/>
          <w:szCs w:val="16"/>
        </w:rPr>
        <w:t>o</w:t>
      </w:r>
      <w:r>
        <w:rPr>
          <w:color w:val="3E7F5E"/>
          <w:w w:val="138"/>
          <w:sz w:val="16"/>
          <w:szCs w:val="16"/>
        </w:rPr>
        <w:t>f</w:t>
      </w:r>
      <w:r>
        <w:rPr>
          <w:color w:val="3E7F5E"/>
          <w:spacing w:val="47"/>
          <w:w w:val="138"/>
          <w:sz w:val="16"/>
          <w:szCs w:val="16"/>
        </w:rPr>
        <w:t xml:space="preserve"> </w:t>
      </w:r>
      <w:r>
        <w:rPr>
          <w:color w:val="3E7F5E"/>
          <w:spacing w:val="1"/>
          <w:w w:val="127"/>
          <w:sz w:val="16"/>
          <w:szCs w:val="16"/>
        </w:rPr>
        <w:t>"new</w:t>
      </w:r>
      <w:r>
        <w:rPr>
          <w:color w:val="3E7F5E"/>
          <w:w w:val="127"/>
          <w:sz w:val="16"/>
          <w:szCs w:val="16"/>
        </w:rPr>
        <w:t>"</w:t>
      </w:r>
      <w:r>
        <w:rPr>
          <w:color w:val="3E7F5E"/>
          <w:spacing w:val="13"/>
          <w:w w:val="127"/>
          <w:sz w:val="16"/>
          <w:szCs w:val="16"/>
        </w:rPr>
        <w:t xml:space="preserve"> </w:t>
      </w:r>
      <w:r>
        <w:rPr>
          <w:color w:val="3E7F5E"/>
          <w:spacing w:val="1"/>
          <w:w w:val="127"/>
          <w:sz w:val="16"/>
          <w:szCs w:val="16"/>
        </w:rPr>
        <w:t>withi</w:t>
      </w:r>
      <w:r>
        <w:rPr>
          <w:color w:val="3E7F5E"/>
          <w:w w:val="127"/>
          <w:sz w:val="16"/>
          <w:szCs w:val="16"/>
        </w:rPr>
        <w:t xml:space="preserve">n </w:t>
      </w:r>
      <w:r>
        <w:rPr>
          <w:color w:val="3E7F5E"/>
          <w:spacing w:val="43"/>
          <w:w w:val="127"/>
          <w:sz w:val="16"/>
          <w:szCs w:val="16"/>
        </w:rPr>
        <w:t xml:space="preserve"> </w:t>
      </w:r>
      <w:r>
        <w:rPr>
          <w:color w:val="3E7F5E"/>
          <w:spacing w:val="1"/>
          <w:w w:val="127"/>
          <w:sz w:val="16"/>
          <w:szCs w:val="16"/>
        </w:rPr>
        <w:t>eac</w:t>
      </w:r>
      <w:r>
        <w:rPr>
          <w:color w:val="3E7F5E"/>
          <w:w w:val="127"/>
          <w:sz w:val="16"/>
          <w:szCs w:val="16"/>
        </w:rPr>
        <w:t xml:space="preserve">h  </w:t>
      </w:r>
      <w:r>
        <w:rPr>
          <w:color w:val="3E7F5E"/>
          <w:spacing w:val="1"/>
          <w:w w:val="127"/>
          <w:sz w:val="16"/>
          <w:szCs w:val="16"/>
        </w:rPr>
        <w:t>documen</w:t>
      </w:r>
      <w:r>
        <w:rPr>
          <w:color w:val="3E7F5E"/>
          <w:w w:val="127"/>
          <w:sz w:val="16"/>
          <w:szCs w:val="16"/>
        </w:rPr>
        <w:t xml:space="preserve">t </w:t>
      </w:r>
      <w:r>
        <w:rPr>
          <w:color w:val="3E7F5E"/>
          <w:spacing w:val="1"/>
          <w:w w:val="139"/>
          <w:sz w:val="16"/>
          <w:szCs w:val="16"/>
        </w:rPr>
        <w:t>containin</w:t>
      </w:r>
      <w:r>
        <w:rPr>
          <w:color w:val="3E7F5E"/>
          <w:w w:val="139"/>
          <w:sz w:val="16"/>
          <w:szCs w:val="16"/>
        </w:rPr>
        <w:t>g</w:t>
      </w:r>
      <w:r>
        <w:rPr>
          <w:color w:val="3E7F5E"/>
          <w:spacing w:val="45"/>
          <w:w w:val="139"/>
          <w:sz w:val="16"/>
          <w:szCs w:val="16"/>
        </w:rPr>
        <w:t xml:space="preserve"> </w:t>
      </w:r>
      <w:r>
        <w:rPr>
          <w:color w:val="3E7F5E"/>
          <w:spacing w:val="2"/>
          <w:w w:val="212"/>
          <w:sz w:val="16"/>
          <w:szCs w:val="16"/>
        </w:rPr>
        <w:t>i</w:t>
      </w:r>
      <w:r>
        <w:rPr>
          <w:color w:val="3E7F5E"/>
          <w:w w:val="212"/>
          <w:sz w:val="16"/>
          <w:szCs w:val="16"/>
        </w:rPr>
        <w:t>t</w:t>
      </w:r>
      <w:r>
        <w:rPr>
          <w:color w:val="3E7F5E"/>
          <w:spacing w:val="13"/>
          <w:w w:val="212"/>
          <w:sz w:val="16"/>
          <w:szCs w:val="16"/>
        </w:rPr>
        <w:t xml:space="preserve"> </w:t>
      </w:r>
      <w:r>
        <w:rPr>
          <w:color w:val="3E7F5E"/>
          <w:spacing w:val="1"/>
          <w:w w:val="152"/>
          <w:sz w:val="16"/>
          <w:szCs w:val="16"/>
        </w:rPr>
        <w:t>for</w:t>
      </w:r>
    </w:p>
    <w:p w:rsidR="00BE66C4" w:rsidRDefault="003964AB">
      <w:pPr>
        <w:spacing w:before="27"/>
        <w:ind w:left="100"/>
        <w:rPr>
          <w:sz w:val="16"/>
          <w:szCs w:val="16"/>
        </w:rPr>
      </w:pPr>
      <w:r>
        <w:rPr>
          <w:color w:val="3E7F5E"/>
          <w:spacing w:val="1"/>
          <w:w w:val="129"/>
          <w:sz w:val="16"/>
          <w:szCs w:val="16"/>
        </w:rPr>
        <w:t>&lt;field&gt;TEXT&lt;/field&gt;</w:t>
      </w:r>
    </w:p>
    <w:p w:rsidR="00BE66C4" w:rsidRDefault="003964AB">
      <w:pPr>
        <w:spacing w:before="32" w:line="275" w:lineRule="auto"/>
        <w:ind w:left="3700" w:right="675" w:hanging="2160"/>
        <w:rPr>
          <w:sz w:val="16"/>
          <w:szCs w:val="16"/>
        </w:rPr>
      </w:pPr>
      <w:r>
        <w:rPr>
          <w:spacing w:val="1"/>
          <w:w w:val="115"/>
          <w:sz w:val="16"/>
          <w:szCs w:val="16"/>
        </w:rPr>
        <w:t>DocsEnu</w:t>
      </w:r>
      <w:r>
        <w:rPr>
          <w:w w:val="115"/>
          <w:sz w:val="16"/>
          <w:szCs w:val="16"/>
        </w:rPr>
        <w:t>m</w:t>
      </w:r>
      <w:r>
        <w:rPr>
          <w:spacing w:val="-7"/>
          <w:w w:val="115"/>
          <w:sz w:val="16"/>
          <w:szCs w:val="16"/>
        </w:rPr>
        <w:t xml:space="preserve"> </w:t>
      </w:r>
      <w:r>
        <w:rPr>
          <w:spacing w:val="1"/>
          <w:w w:val="115"/>
          <w:sz w:val="16"/>
          <w:szCs w:val="16"/>
        </w:rPr>
        <w:t>d</w:t>
      </w:r>
      <w:r>
        <w:rPr>
          <w:w w:val="115"/>
          <w:sz w:val="16"/>
          <w:szCs w:val="16"/>
        </w:rPr>
        <w:t xml:space="preserve">e </w:t>
      </w:r>
      <w:r>
        <w:rPr>
          <w:spacing w:val="21"/>
          <w:w w:val="115"/>
          <w:sz w:val="16"/>
          <w:szCs w:val="16"/>
        </w:rPr>
        <w:t xml:space="preserve"> </w:t>
      </w:r>
      <w:r>
        <w:rPr>
          <w:sz w:val="16"/>
          <w:szCs w:val="16"/>
        </w:rPr>
        <w:t xml:space="preserve">= </w:t>
      </w:r>
      <w:r>
        <w:rPr>
          <w:spacing w:val="21"/>
          <w:sz w:val="16"/>
          <w:szCs w:val="16"/>
        </w:rPr>
        <w:t xml:space="preserve"> </w:t>
      </w:r>
      <w:r>
        <w:rPr>
          <w:spacing w:val="1"/>
          <w:w w:val="145"/>
          <w:sz w:val="16"/>
          <w:szCs w:val="16"/>
        </w:rPr>
        <w:t>MultiFields.</w:t>
      </w:r>
      <w:r>
        <w:rPr>
          <w:spacing w:val="1"/>
          <w:w w:val="113"/>
          <w:sz w:val="16"/>
          <w:szCs w:val="16"/>
        </w:rPr>
        <w:t>getTermDocsEnum</w:t>
      </w:r>
      <w:r>
        <w:rPr>
          <w:spacing w:val="1"/>
          <w:w w:val="151"/>
          <w:sz w:val="16"/>
          <w:szCs w:val="16"/>
        </w:rPr>
        <w:t xml:space="preserve">(leafContext.reader(), </w:t>
      </w:r>
      <w:r>
        <w:rPr>
          <w:spacing w:val="1"/>
          <w:w w:val="145"/>
          <w:sz w:val="16"/>
          <w:szCs w:val="16"/>
        </w:rPr>
        <w:t>MultiFields.</w:t>
      </w:r>
      <w:r>
        <w:rPr>
          <w:spacing w:val="1"/>
          <w:w w:val="128"/>
          <w:sz w:val="16"/>
          <w:szCs w:val="16"/>
        </w:rPr>
        <w:t>getLiveDocs</w:t>
      </w:r>
      <w:r>
        <w:rPr>
          <w:spacing w:val="1"/>
          <w:w w:val="152"/>
          <w:sz w:val="16"/>
          <w:szCs w:val="16"/>
        </w:rPr>
        <w:t>(leafContext.reader()),</w:t>
      </w:r>
    </w:p>
    <w:p w:rsidR="00BE66C4" w:rsidRDefault="003964AB">
      <w:pPr>
        <w:spacing w:before="5"/>
        <w:ind w:left="100"/>
        <w:rPr>
          <w:sz w:val="16"/>
          <w:szCs w:val="16"/>
        </w:rPr>
      </w:pPr>
      <w:r>
        <w:rPr>
          <w:color w:val="2A00FE"/>
          <w:spacing w:val="1"/>
          <w:w w:val="105"/>
          <w:sz w:val="16"/>
          <w:szCs w:val="16"/>
        </w:rPr>
        <w:t>"TEXT"</w:t>
      </w:r>
      <w:r>
        <w:rPr>
          <w:color w:val="000000"/>
          <w:w w:val="237"/>
          <w:sz w:val="16"/>
          <w:szCs w:val="16"/>
        </w:rPr>
        <w:t>,</w:t>
      </w:r>
      <w:r>
        <w:rPr>
          <w:color w:val="000000"/>
          <w:sz w:val="16"/>
          <w:szCs w:val="16"/>
        </w:rPr>
        <w:t xml:space="preserve"> </w:t>
      </w:r>
      <w:r>
        <w:rPr>
          <w:color w:val="000000"/>
          <w:spacing w:val="17"/>
          <w:sz w:val="16"/>
          <w:szCs w:val="16"/>
        </w:rPr>
        <w:t xml:space="preserve"> </w:t>
      </w:r>
      <w:r>
        <w:rPr>
          <w:color w:val="7E0054"/>
          <w:spacing w:val="14"/>
          <w:sz w:val="16"/>
          <w:szCs w:val="16"/>
        </w:rPr>
        <w:t>ne</w:t>
      </w:r>
      <w:r>
        <w:rPr>
          <w:color w:val="7E0054"/>
          <w:sz w:val="16"/>
          <w:szCs w:val="16"/>
        </w:rPr>
        <w:t xml:space="preserve">w  </w:t>
      </w:r>
      <w:r>
        <w:rPr>
          <w:color w:val="7E0054"/>
          <w:spacing w:val="9"/>
          <w:sz w:val="16"/>
          <w:szCs w:val="16"/>
        </w:rPr>
        <w:t xml:space="preserve"> </w:t>
      </w:r>
      <w:r>
        <w:rPr>
          <w:color w:val="000000"/>
          <w:spacing w:val="1"/>
          <w:w w:val="132"/>
          <w:sz w:val="16"/>
          <w:szCs w:val="16"/>
        </w:rPr>
        <w:t>BytesRef(</w:t>
      </w:r>
      <w:r>
        <w:rPr>
          <w:color w:val="2A00FE"/>
          <w:spacing w:val="1"/>
          <w:w w:val="119"/>
          <w:sz w:val="16"/>
          <w:szCs w:val="16"/>
        </w:rPr>
        <w:t>"new"</w:t>
      </w:r>
      <w:r>
        <w:rPr>
          <w:color w:val="000000"/>
          <w:spacing w:val="1"/>
          <w:w w:val="189"/>
          <w:sz w:val="16"/>
          <w:szCs w:val="16"/>
        </w:rPr>
        <w:t>));</w:t>
      </w:r>
    </w:p>
    <w:p w:rsidR="00BE66C4" w:rsidRDefault="003964AB">
      <w:pPr>
        <w:spacing w:before="27"/>
        <w:ind w:left="1540"/>
        <w:rPr>
          <w:sz w:val="16"/>
          <w:szCs w:val="16"/>
        </w:rPr>
      </w:pPr>
      <w:r>
        <w:rPr>
          <w:color w:val="7E0054"/>
          <w:spacing w:val="22"/>
          <w:w w:val="159"/>
          <w:sz w:val="16"/>
          <w:szCs w:val="16"/>
        </w:rPr>
        <w:t>in</w:t>
      </w:r>
      <w:r>
        <w:rPr>
          <w:color w:val="7E0054"/>
          <w:w w:val="159"/>
          <w:sz w:val="16"/>
          <w:szCs w:val="16"/>
        </w:rPr>
        <w:t>t</w:t>
      </w:r>
      <w:r>
        <w:rPr>
          <w:color w:val="7E0054"/>
          <w:spacing w:val="47"/>
          <w:w w:val="159"/>
          <w:sz w:val="16"/>
          <w:szCs w:val="16"/>
        </w:rPr>
        <w:t xml:space="preserve"> </w:t>
      </w:r>
      <w:r>
        <w:rPr>
          <w:color w:val="000000"/>
          <w:spacing w:val="1"/>
          <w:w w:val="138"/>
          <w:sz w:val="16"/>
          <w:szCs w:val="16"/>
        </w:rPr>
        <w:t>doc;</w:t>
      </w:r>
    </w:p>
    <w:p w:rsidR="00BE66C4" w:rsidRDefault="003964AB">
      <w:pPr>
        <w:spacing w:before="32" w:line="275" w:lineRule="auto"/>
        <w:ind w:left="2260" w:right="100" w:hanging="720"/>
        <w:rPr>
          <w:sz w:val="16"/>
          <w:szCs w:val="16"/>
        </w:rPr>
      </w:pPr>
      <w:r>
        <w:rPr>
          <w:color w:val="7E0054"/>
          <w:spacing w:val="19"/>
          <w:w w:val="133"/>
          <w:sz w:val="16"/>
          <w:szCs w:val="16"/>
        </w:rPr>
        <w:t>whil</w:t>
      </w:r>
      <w:r>
        <w:rPr>
          <w:color w:val="7E0054"/>
          <w:w w:val="133"/>
          <w:sz w:val="16"/>
          <w:szCs w:val="16"/>
        </w:rPr>
        <w:t>e</w:t>
      </w:r>
      <w:r>
        <w:rPr>
          <w:color w:val="7E0054"/>
          <w:spacing w:val="38"/>
          <w:w w:val="133"/>
          <w:sz w:val="16"/>
          <w:szCs w:val="16"/>
        </w:rPr>
        <w:t xml:space="preserve"> </w:t>
      </w:r>
      <w:r>
        <w:rPr>
          <w:color w:val="000000"/>
          <w:spacing w:val="1"/>
          <w:w w:val="133"/>
          <w:sz w:val="16"/>
          <w:szCs w:val="16"/>
        </w:rPr>
        <w:t>((do</w:t>
      </w:r>
      <w:r>
        <w:rPr>
          <w:color w:val="000000"/>
          <w:w w:val="133"/>
          <w:sz w:val="16"/>
          <w:szCs w:val="16"/>
        </w:rPr>
        <w:t xml:space="preserve">c </w:t>
      </w:r>
      <w:r>
        <w:rPr>
          <w:color w:val="000000"/>
          <w:spacing w:val="13"/>
          <w:w w:val="133"/>
          <w:sz w:val="16"/>
          <w:szCs w:val="16"/>
        </w:rPr>
        <w:t xml:space="preserve"> </w:t>
      </w:r>
      <w:r>
        <w:rPr>
          <w:color w:val="000000"/>
          <w:sz w:val="16"/>
          <w:szCs w:val="16"/>
        </w:rPr>
        <w:t xml:space="preserve">= </w:t>
      </w:r>
      <w:r>
        <w:rPr>
          <w:color w:val="000000"/>
          <w:spacing w:val="21"/>
          <w:sz w:val="16"/>
          <w:szCs w:val="16"/>
        </w:rPr>
        <w:t xml:space="preserve"> </w:t>
      </w:r>
      <w:r>
        <w:rPr>
          <w:color w:val="000000"/>
          <w:spacing w:val="1"/>
          <w:w w:val="134"/>
          <w:sz w:val="16"/>
          <w:szCs w:val="16"/>
        </w:rPr>
        <w:t>de.nextDoc()</w:t>
      </w:r>
      <w:r>
        <w:rPr>
          <w:color w:val="000000"/>
          <w:w w:val="134"/>
          <w:sz w:val="16"/>
          <w:szCs w:val="16"/>
        </w:rPr>
        <w:t xml:space="preserve">) </w:t>
      </w:r>
      <w:r>
        <w:rPr>
          <w:color w:val="000000"/>
          <w:spacing w:val="21"/>
          <w:w w:val="134"/>
          <w:sz w:val="16"/>
          <w:szCs w:val="16"/>
        </w:rPr>
        <w:t xml:space="preserve"> </w:t>
      </w:r>
      <w:r>
        <w:rPr>
          <w:color w:val="000000"/>
          <w:spacing w:val="1"/>
          <w:w w:val="134"/>
          <w:sz w:val="16"/>
          <w:szCs w:val="16"/>
        </w:rPr>
        <w:t>!</w:t>
      </w:r>
      <w:r>
        <w:rPr>
          <w:color w:val="000000"/>
          <w:w w:val="134"/>
          <w:sz w:val="16"/>
          <w:szCs w:val="16"/>
        </w:rPr>
        <w:t>=</w:t>
      </w:r>
      <w:r>
        <w:rPr>
          <w:color w:val="000000"/>
          <w:spacing w:val="40"/>
          <w:w w:val="134"/>
          <w:sz w:val="16"/>
          <w:szCs w:val="16"/>
        </w:rPr>
        <w:t xml:space="preserve"> </w:t>
      </w:r>
      <w:r>
        <w:rPr>
          <w:color w:val="000000"/>
          <w:spacing w:val="1"/>
          <w:w w:val="113"/>
          <w:sz w:val="16"/>
          <w:szCs w:val="16"/>
        </w:rPr>
        <w:t>DocsEnum.</w:t>
      </w:r>
      <w:r>
        <w:rPr>
          <w:color w:val="0000BF"/>
          <w:spacing w:val="1"/>
          <w:w w:val="89"/>
          <w:sz w:val="16"/>
          <w:szCs w:val="16"/>
        </w:rPr>
        <w:t>NO_MORE_DOCS</w:t>
      </w:r>
      <w:r>
        <w:rPr>
          <w:color w:val="000000"/>
          <w:w w:val="178"/>
          <w:sz w:val="16"/>
          <w:szCs w:val="16"/>
        </w:rPr>
        <w:t>)</w:t>
      </w:r>
      <w:r>
        <w:rPr>
          <w:color w:val="000000"/>
          <w:sz w:val="16"/>
          <w:szCs w:val="16"/>
        </w:rPr>
        <w:t xml:space="preserve"> </w:t>
      </w:r>
      <w:r>
        <w:rPr>
          <w:color w:val="000000"/>
          <w:spacing w:val="17"/>
          <w:sz w:val="16"/>
          <w:szCs w:val="16"/>
        </w:rPr>
        <w:t xml:space="preserve"> </w:t>
      </w:r>
      <w:r>
        <w:rPr>
          <w:color w:val="000000"/>
          <w:w w:val="124"/>
          <w:sz w:val="16"/>
          <w:szCs w:val="16"/>
        </w:rPr>
        <w:t xml:space="preserve">{ </w:t>
      </w:r>
      <w:r>
        <w:rPr>
          <w:color w:val="000000"/>
          <w:spacing w:val="1"/>
          <w:w w:val="130"/>
          <w:sz w:val="16"/>
          <w:szCs w:val="16"/>
        </w:rPr>
        <w:t>System.</w:t>
      </w:r>
      <w:r>
        <w:rPr>
          <w:color w:val="0000BF"/>
          <w:spacing w:val="1"/>
          <w:w w:val="139"/>
          <w:sz w:val="16"/>
          <w:szCs w:val="16"/>
        </w:rPr>
        <w:t>out</w:t>
      </w:r>
      <w:r>
        <w:rPr>
          <w:color w:val="000000"/>
          <w:spacing w:val="1"/>
          <w:w w:val="164"/>
          <w:sz w:val="16"/>
          <w:szCs w:val="16"/>
        </w:rPr>
        <w:t>.println(</w:t>
      </w:r>
      <w:r>
        <w:rPr>
          <w:color w:val="2A00FE"/>
          <w:spacing w:val="1"/>
          <w:w w:val="145"/>
          <w:sz w:val="16"/>
          <w:szCs w:val="16"/>
        </w:rPr>
        <w:t>"</w:t>
      </w:r>
      <w:r>
        <w:rPr>
          <w:color w:val="2A00FE"/>
          <w:spacing w:val="1"/>
          <w:w w:val="214"/>
          <w:sz w:val="16"/>
          <w:szCs w:val="16"/>
        </w:rPr>
        <w:t>\</w:t>
      </w:r>
      <w:r>
        <w:rPr>
          <w:color w:val="2A00FE"/>
          <w:spacing w:val="1"/>
          <w:w w:val="114"/>
          <w:sz w:val="16"/>
          <w:szCs w:val="16"/>
        </w:rPr>
        <w:t>"new</w:t>
      </w:r>
      <w:r>
        <w:rPr>
          <w:color w:val="2A00FE"/>
          <w:spacing w:val="1"/>
          <w:w w:val="214"/>
          <w:sz w:val="16"/>
          <w:szCs w:val="16"/>
        </w:rPr>
        <w:t>\</w:t>
      </w:r>
      <w:r>
        <w:rPr>
          <w:color w:val="2A00FE"/>
          <w:w w:val="145"/>
          <w:sz w:val="16"/>
          <w:szCs w:val="16"/>
        </w:rPr>
        <w:t>"</w:t>
      </w:r>
      <w:r>
        <w:rPr>
          <w:color w:val="2A00FE"/>
          <w:sz w:val="16"/>
          <w:szCs w:val="16"/>
        </w:rPr>
        <w:t xml:space="preserve"> </w:t>
      </w:r>
      <w:r>
        <w:rPr>
          <w:color w:val="2A00FE"/>
          <w:spacing w:val="17"/>
          <w:sz w:val="16"/>
          <w:szCs w:val="16"/>
        </w:rPr>
        <w:t xml:space="preserve"> </w:t>
      </w:r>
      <w:r>
        <w:rPr>
          <w:color w:val="2A00FE"/>
          <w:spacing w:val="1"/>
          <w:w w:val="140"/>
          <w:sz w:val="16"/>
          <w:szCs w:val="16"/>
        </w:rPr>
        <w:t>occur</w:t>
      </w:r>
      <w:r>
        <w:rPr>
          <w:color w:val="2A00FE"/>
          <w:w w:val="140"/>
          <w:sz w:val="16"/>
          <w:szCs w:val="16"/>
        </w:rPr>
        <w:t>s</w:t>
      </w:r>
      <w:r>
        <w:rPr>
          <w:color w:val="2A00FE"/>
          <w:spacing w:val="22"/>
          <w:w w:val="140"/>
          <w:sz w:val="16"/>
          <w:szCs w:val="16"/>
        </w:rPr>
        <w:t xml:space="preserve"> </w:t>
      </w:r>
      <w:r>
        <w:rPr>
          <w:color w:val="2A00FE"/>
          <w:spacing w:val="1"/>
          <w:w w:val="140"/>
          <w:sz w:val="16"/>
          <w:szCs w:val="16"/>
        </w:rPr>
        <w:t>"</w:t>
      </w:r>
      <w:r>
        <w:rPr>
          <w:color w:val="000000"/>
          <w:spacing w:val="1"/>
          <w:w w:val="140"/>
          <w:sz w:val="16"/>
          <w:szCs w:val="16"/>
        </w:rPr>
        <w:t>+de.freq(</w:t>
      </w:r>
      <w:r>
        <w:rPr>
          <w:color w:val="000000"/>
          <w:w w:val="140"/>
          <w:sz w:val="16"/>
          <w:szCs w:val="16"/>
        </w:rPr>
        <w:t xml:space="preserve">) </w:t>
      </w:r>
      <w:r>
        <w:rPr>
          <w:color w:val="000000"/>
          <w:spacing w:val="29"/>
          <w:w w:val="140"/>
          <w:sz w:val="16"/>
          <w:szCs w:val="16"/>
        </w:rPr>
        <w:t xml:space="preserve"> </w:t>
      </w:r>
      <w:r>
        <w:rPr>
          <w:color w:val="000000"/>
          <w:sz w:val="16"/>
          <w:szCs w:val="16"/>
        </w:rPr>
        <w:t xml:space="preserve">+ </w:t>
      </w:r>
      <w:r>
        <w:rPr>
          <w:color w:val="000000"/>
          <w:spacing w:val="21"/>
          <w:sz w:val="16"/>
          <w:szCs w:val="16"/>
        </w:rPr>
        <w:t xml:space="preserve"> </w:t>
      </w:r>
      <w:r>
        <w:rPr>
          <w:color w:val="2A00FE"/>
          <w:w w:val="126"/>
          <w:sz w:val="16"/>
          <w:szCs w:val="16"/>
        </w:rPr>
        <w:t xml:space="preserve">" </w:t>
      </w:r>
      <w:r>
        <w:rPr>
          <w:color w:val="2A00FE"/>
          <w:spacing w:val="9"/>
          <w:w w:val="126"/>
          <w:sz w:val="16"/>
          <w:szCs w:val="16"/>
        </w:rPr>
        <w:t xml:space="preserve"> </w:t>
      </w:r>
      <w:r>
        <w:rPr>
          <w:color w:val="2A00FE"/>
          <w:spacing w:val="1"/>
          <w:w w:val="126"/>
          <w:sz w:val="16"/>
          <w:szCs w:val="16"/>
        </w:rPr>
        <w:t>time</w:t>
      </w:r>
      <w:r>
        <w:rPr>
          <w:color w:val="2A00FE"/>
          <w:w w:val="126"/>
          <w:sz w:val="16"/>
          <w:szCs w:val="16"/>
        </w:rPr>
        <w:t xml:space="preserve">s </w:t>
      </w:r>
      <w:r>
        <w:rPr>
          <w:color w:val="2A00FE"/>
          <w:spacing w:val="33"/>
          <w:w w:val="126"/>
          <w:sz w:val="16"/>
          <w:szCs w:val="16"/>
        </w:rPr>
        <w:t xml:space="preserve"> </w:t>
      </w:r>
      <w:r>
        <w:rPr>
          <w:color w:val="2A00FE"/>
          <w:spacing w:val="1"/>
          <w:w w:val="126"/>
          <w:sz w:val="16"/>
          <w:szCs w:val="16"/>
        </w:rPr>
        <w:t>i</w:t>
      </w:r>
      <w:r>
        <w:rPr>
          <w:color w:val="2A00FE"/>
          <w:w w:val="126"/>
          <w:sz w:val="16"/>
          <w:szCs w:val="16"/>
        </w:rPr>
        <w:t xml:space="preserve">n </w:t>
      </w:r>
      <w:r>
        <w:rPr>
          <w:color w:val="2A00FE"/>
          <w:spacing w:val="28"/>
          <w:w w:val="126"/>
          <w:sz w:val="16"/>
          <w:szCs w:val="16"/>
        </w:rPr>
        <w:t xml:space="preserve"> </w:t>
      </w:r>
      <w:r>
        <w:rPr>
          <w:color w:val="2A00FE"/>
          <w:spacing w:val="1"/>
          <w:w w:val="126"/>
          <w:sz w:val="16"/>
          <w:szCs w:val="16"/>
        </w:rPr>
        <w:t>doc(</w:t>
      </w:r>
      <w:r>
        <w:rPr>
          <w:color w:val="2A00FE"/>
          <w:w w:val="126"/>
          <w:sz w:val="16"/>
          <w:szCs w:val="16"/>
        </w:rPr>
        <w:t xml:space="preserve">" </w:t>
      </w:r>
      <w:r>
        <w:rPr>
          <w:color w:val="2A00FE"/>
          <w:spacing w:val="30"/>
          <w:w w:val="126"/>
          <w:sz w:val="16"/>
          <w:szCs w:val="16"/>
        </w:rPr>
        <w:t xml:space="preserve"> </w:t>
      </w:r>
      <w:r>
        <w:rPr>
          <w:color w:val="000000"/>
          <w:w w:val="126"/>
          <w:sz w:val="16"/>
          <w:szCs w:val="16"/>
        </w:rPr>
        <w:t>+</w:t>
      </w:r>
    </w:p>
    <w:p w:rsidR="00BE66C4" w:rsidRDefault="003964AB">
      <w:pPr>
        <w:spacing w:before="1"/>
        <w:ind w:left="100"/>
        <w:rPr>
          <w:sz w:val="16"/>
          <w:szCs w:val="16"/>
        </w:rPr>
      </w:pPr>
      <w:r>
        <w:rPr>
          <w:spacing w:val="1"/>
          <w:w w:val="178"/>
          <w:sz w:val="16"/>
          <w:szCs w:val="16"/>
        </w:rPr>
        <w:t>(</w:t>
      </w:r>
      <w:r>
        <w:rPr>
          <w:spacing w:val="1"/>
          <w:w w:val="136"/>
          <w:sz w:val="16"/>
          <w:szCs w:val="16"/>
        </w:rPr>
        <w:t>de.docID()</w:t>
      </w:r>
      <w:r>
        <w:rPr>
          <w:spacing w:val="1"/>
          <w:w w:val="105"/>
          <w:sz w:val="16"/>
          <w:szCs w:val="16"/>
        </w:rPr>
        <w:t>+</w:t>
      </w:r>
      <w:r>
        <w:rPr>
          <w:spacing w:val="1"/>
          <w:w w:val="128"/>
          <w:sz w:val="16"/>
          <w:szCs w:val="16"/>
        </w:rPr>
        <w:t>startDocNo</w:t>
      </w:r>
      <w:r>
        <w:rPr>
          <w:spacing w:val="1"/>
          <w:w w:val="178"/>
          <w:sz w:val="16"/>
          <w:szCs w:val="16"/>
        </w:rPr>
        <w:t>)</w:t>
      </w:r>
      <w:r>
        <w:rPr>
          <w:spacing w:val="1"/>
          <w:w w:val="105"/>
          <w:sz w:val="16"/>
          <w:szCs w:val="16"/>
        </w:rPr>
        <w:t>+</w:t>
      </w:r>
      <w:r>
        <w:rPr>
          <w:color w:val="2A00FE"/>
          <w:spacing w:val="1"/>
          <w:w w:val="160"/>
          <w:sz w:val="16"/>
          <w:szCs w:val="16"/>
        </w:rPr>
        <w:t>"</w:t>
      </w:r>
      <w:r>
        <w:rPr>
          <w:color w:val="2A00FE"/>
          <w:w w:val="160"/>
          <w:sz w:val="16"/>
          <w:szCs w:val="16"/>
        </w:rPr>
        <w:t>)</w:t>
      </w:r>
      <w:r>
        <w:rPr>
          <w:color w:val="2A00FE"/>
          <w:sz w:val="16"/>
          <w:szCs w:val="16"/>
        </w:rPr>
        <w:t xml:space="preserve"> </w:t>
      </w:r>
      <w:r>
        <w:rPr>
          <w:color w:val="2A00FE"/>
          <w:spacing w:val="17"/>
          <w:sz w:val="16"/>
          <w:szCs w:val="16"/>
        </w:rPr>
        <w:t xml:space="preserve"> </w:t>
      </w:r>
      <w:r>
        <w:rPr>
          <w:color w:val="2A00FE"/>
          <w:spacing w:val="2"/>
          <w:w w:val="152"/>
          <w:sz w:val="16"/>
          <w:szCs w:val="16"/>
        </w:rPr>
        <w:t>fo</w:t>
      </w:r>
      <w:r>
        <w:rPr>
          <w:color w:val="2A00FE"/>
          <w:w w:val="152"/>
          <w:sz w:val="16"/>
          <w:szCs w:val="16"/>
        </w:rPr>
        <w:t>r</w:t>
      </w:r>
      <w:r>
        <w:rPr>
          <w:color w:val="2A00FE"/>
          <w:spacing w:val="35"/>
          <w:w w:val="152"/>
          <w:sz w:val="16"/>
          <w:szCs w:val="16"/>
        </w:rPr>
        <w:t xml:space="preserve"> </w:t>
      </w:r>
      <w:r>
        <w:rPr>
          <w:color w:val="2A00FE"/>
          <w:spacing w:val="2"/>
          <w:w w:val="152"/>
          <w:sz w:val="16"/>
          <w:szCs w:val="16"/>
        </w:rPr>
        <w:t>th</w:t>
      </w:r>
      <w:r>
        <w:rPr>
          <w:color w:val="2A00FE"/>
          <w:w w:val="152"/>
          <w:sz w:val="16"/>
          <w:szCs w:val="16"/>
        </w:rPr>
        <w:t>e</w:t>
      </w:r>
      <w:r>
        <w:rPr>
          <w:color w:val="2A00FE"/>
          <w:spacing w:val="23"/>
          <w:w w:val="152"/>
          <w:sz w:val="16"/>
          <w:szCs w:val="16"/>
        </w:rPr>
        <w:t xml:space="preserve"> </w:t>
      </w:r>
      <w:r>
        <w:rPr>
          <w:color w:val="2A00FE"/>
          <w:spacing w:val="2"/>
          <w:w w:val="152"/>
          <w:sz w:val="16"/>
          <w:szCs w:val="16"/>
        </w:rPr>
        <w:t>fiel</w:t>
      </w:r>
      <w:r>
        <w:rPr>
          <w:color w:val="2A00FE"/>
          <w:w w:val="152"/>
          <w:sz w:val="16"/>
          <w:szCs w:val="16"/>
        </w:rPr>
        <w:t xml:space="preserve">d </w:t>
      </w:r>
      <w:r>
        <w:rPr>
          <w:color w:val="2A00FE"/>
          <w:spacing w:val="3"/>
          <w:w w:val="152"/>
          <w:sz w:val="16"/>
          <w:szCs w:val="16"/>
        </w:rPr>
        <w:t xml:space="preserve"> </w:t>
      </w:r>
      <w:r>
        <w:rPr>
          <w:color w:val="2A00FE"/>
          <w:spacing w:val="1"/>
          <w:w w:val="152"/>
          <w:sz w:val="16"/>
          <w:szCs w:val="16"/>
        </w:rPr>
        <w:t>TEXT"</w:t>
      </w:r>
      <w:r>
        <w:rPr>
          <w:color w:val="000000"/>
          <w:spacing w:val="1"/>
          <w:w w:val="194"/>
          <w:sz w:val="16"/>
          <w:szCs w:val="16"/>
        </w:rPr>
        <w:t>);</w:t>
      </w:r>
    </w:p>
    <w:p w:rsidR="00BE66C4" w:rsidRDefault="003964AB">
      <w:pPr>
        <w:spacing w:before="32" w:line="180" w:lineRule="exact"/>
        <w:ind w:left="1540"/>
        <w:rPr>
          <w:sz w:val="16"/>
          <w:szCs w:val="16"/>
        </w:rPr>
      </w:pPr>
      <w:r>
        <w:rPr>
          <w:w w:val="124"/>
          <w:sz w:val="16"/>
          <w:szCs w:val="16"/>
        </w:rPr>
        <w:t>}</w:t>
      </w:r>
    </w:p>
    <w:p w:rsidR="00BE66C4" w:rsidRDefault="003964AB">
      <w:pPr>
        <w:spacing w:before="30"/>
        <w:ind w:left="820"/>
        <w:rPr>
          <w:sz w:val="16"/>
          <w:szCs w:val="16"/>
        </w:rPr>
      </w:pPr>
      <w:r>
        <w:rPr>
          <w:w w:val="124"/>
          <w:sz w:val="16"/>
          <w:szCs w:val="16"/>
        </w:rPr>
        <w:t>}</w:t>
      </w:r>
    </w:p>
    <w:p w:rsidR="00BE66C4" w:rsidRDefault="00BE66C4">
      <w:pPr>
        <w:spacing w:before="9" w:line="260" w:lineRule="exact"/>
        <w:rPr>
          <w:sz w:val="26"/>
          <w:szCs w:val="26"/>
        </w:rPr>
      </w:pPr>
    </w:p>
    <w:p w:rsidR="00BE66C4" w:rsidRDefault="003964AB">
      <w:pPr>
        <w:ind w:left="100" w:right="349"/>
        <w:rPr>
          <w:sz w:val="24"/>
          <w:szCs w:val="24"/>
        </w:rPr>
      </w:pPr>
      <w:r>
        <w:rPr>
          <w:sz w:val="24"/>
          <w:szCs w:val="24"/>
        </w:rPr>
        <w:t xml:space="preserve">For each given query, your code should be able to 1. Parse the query using Standard Analyzer (Important: we need to use the SAME Analyzer that we used for indexing to parse the </w:t>
      </w:r>
      <w:r>
        <w:rPr>
          <w:sz w:val="24"/>
          <w:szCs w:val="24"/>
        </w:rPr>
        <w:t>query), 2. Calculate the relevance score for each query term, and 3. Calculate</w:t>
      </w:r>
    </w:p>
    <w:p w:rsidR="00BE66C4" w:rsidRDefault="003964AB">
      <w:pPr>
        <w:spacing w:line="700" w:lineRule="exact"/>
        <w:ind w:left="100"/>
        <w:rPr>
          <w:sz w:val="24"/>
          <w:szCs w:val="24"/>
        </w:rPr>
      </w:pPr>
      <w:r>
        <w:pict>
          <v:group id="_x0000_s1054" style="position:absolute;left:0;text-align:left;margin-left:193.8pt;margin-top:2.95pt;width:3.7pt;height:11.15pt;z-index:-251660800;mso-position-horizontal-relative:page" coordorigin="3876,59" coordsize="74,223">
            <v:shape id="_x0000_s1055" style="position:absolute;left:3876;top:59;width:74;height:223" coordorigin="3876,59" coordsize="74,223" path="m3909,237r-3,-7l3900,212r-3,-20l3896,169r,-8l3898,139r5,-19l3909,103r8,-12l3931,77r19,-9l3947,59r-24,10l3907,82r-13,16l3888,110r-7,19l3877,149r-1,22l3877,187r3,21l3886,226r8,17l3911,263r16,12l3947,282r3,-9l3936,267r-15,-12l3909,237xe" fillcolor="black" stroked="f">
              <v:path arrowok="t"/>
            </v:shape>
            <w10:wrap anchorx="page"/>
          </v:group>
        </w:pict>
      </w:r>
      <w:r>
        <w:pict>
          <v:group id="_x0000_s1052" style="position:absolute;left:0;text-align:left;margin-left:228.45pt;margin-top:2.95pt;width:3.7pt;height:11.15pt;z-index:-251659776;mso-position-horizontal-relative:page" coordorigin="4569,59" coordsize="74,223">
            <v:shape id="_x0000_s1053" style="position:absolute;left:4569;top:59;width:74;height:223" coordorigin="4569,59" coordsize="74,223" path="m4573,282r24,-10l4612,260r13,-17l4631,231r7,-18l4642,192r1,-21l4642,154r-3,-20l4633,115r-8,-17l4608,78,4592,66r-19,-7l4569,68r14,6l4598,86r12,17l4613,109r6,18l4622,147r1,22l4623,180r-2,22l4616,221r-6,16l4602,250r-14,14l4570,273r3,9xe" fillcolor="black" stroked="f">
              <v:path arrowok="t"/>
            </v:shape>
            <w10:wrap anchorx="page"/>
          </v:group>
        </w:pict>
      </w:r>
      <w:r>
        <w:rPr>
          <w:position w:val="34"/>
          <w:sz w:val="24"/>
          <w:szCs w:val="24"/>
        </w:rPr>
        <w:t xml:space="preserve">the relevance score </w:t>
      </w:r>
      <w:r>
        <w:rPr>
          <w:rFonts w:ascii="Cambria Math" w:eastAsia="Cambria Math" w:hAnsi="Cambria Math" w:cs="Cambria Math"/>
          <w:w w:val="46"/>
          <w:position w:val="34"/>
          <w:sz w:val="24"/>
          <w:szCs w:val="24"/>
        </w:rPr>
        <w:t>𝐹</w:t>
      </w:r>
      <w:r>
        <w:rPr>
          <w:rFonts w:ascii="Cambria Math" w:eastAsia="Cambria Math" w:hAnsi="Cambria Math" w:cs="Cambria Math"/>
          <w:w w:val="46"/>
          <w:position w:val="34"/>
          <w:sz w:val="24"/>
          <w:szCs w:val="24"/>
        </w:rPr>
        <w:t xml:space="preserve">   </w:t>
      </w:r>
      <w:r>
        <w:rPr>
          <w:rFonts w:ascii="Cambria Math" w:eastAsia="Cambria Math" w:hAnsi="Cambria Math" w:cs="Cambria Math"/>
          <w:spacing w:val="11"/>
          <w:w w:val="46"/>
          <w:position w:val="34"/>
          <w:sz w:val="24"/>
          <w:szCs w:val="24"/>
        </w:rPr>
        <w:t xml:space="preserve"> </w:t>
      </w:r>
      <w:r>
        <w:rPr>
          <w:rFonts w:ascii="Cambria Math" w:eastAsia="Cambria Math" w:hAnsi="Cambria Math" w:cs="Cambria Math"/>
          <w:w w:val="40"/>
          <w:position w:val="34"/>
          <w:sz w:val="24"/>
          <w:szCs w:val="24"/>
        </w:rPr>
        <w:t>�</w:t>
      </w:r>
      <w:r>
        <w:rPr>
          <w:rFonts w:ascii="Cambria Math" w:eastAsia="Cambria Math" w:hAnsi="Cambria Math" w:cs="Cambria Math"/>
          <w:spacing w:val="7"/>
          <w:w w:val="40"/>
          <w:position w:val="34"/>
          <w:sz w:val="24"/>
          <w:szCs w:val="24"/>
        </w:rPr>
        <w:t>�</w:t>
      </w:r>
      <w:r>
        <w:rPr>
          <w:rFonts w:ascii="Cambria Math" w:eastAsia="Cambria Math" w:hAnsi="Cambria Math" w:cs="Cambria Math"/>
          <w:position w:val="34"/>
          <w:sz w:val="24"/>
          <w:szCs w:val="24"/>
        </w:rPr>
        <w:t>,</w:t>
      </w:r>
      <w:r>
        <w:rPr>
          <w:rFonts w:ascii="Cambria Math" w:eastAsia="Cambria Math" w:hAnsi="Cambria Math" w:cs="Cambria Math"/>
          <w:spacing w:val="-13"/>
          <w:position w:val="34"/>
          <w:sz w:val="24"/>
          <w:szCs w:val="24"/>
        </w:rPr>
        <w:t xml:space="preserve"> </w:t>
      </w:r>
      <w:r>
        <w:rPr>
          <w:rFonts w:ascii="Cambria Math" w:eastAsia="Cambria Math" w:hAnsi="Cambria Math" w:cs="Cambria Math"/>
          <w:w w:val="39"/>
          <w:position w:val="34"/>
          <w:sz w:val="24"/>
          <w:szCs w:val="24"/>
        </w:rPr>
        <w:t>𝑑𝑜𝑐</w:t>
      </w:r>
      <w:r>
        <w:rPr>
          <w:rFonts w:ascii="Cambria Math" w:eastAsia="Cambria Math" w:hAnsi="Cambria Math" w:cs="Cambria Math"/>
          <w:w w:val="39"/>
          <w:position w:val="34"/>
          <w:sz w:val="24"/>
          <w:szCs w:val="24"/>
        </w:rPr>
        <w:t xml:space="preserve">    </w:t>
      </w:r>
      <w:r>
        <w:rPr>
          <w:rFonts w:ascii="Cambria Math" w:eastAsia="Cambria Math" w:hAnsi="Cambria Math" w:cs="Cambria Math"/>
          <w:spacing w:val="5"/>
          <w:w w:val="39"/>
          <w:position w:val="34"/>
          <w:sz w:val="24"/>
          <w:szCs w:val="24"/>
        </w:rPr>
        <w:t xml:space="preserve"> </w:t>
      </w:r>
      <w:r>
        <w:rPr>
          <w:position w:val="34"/>
          <w:sz w:val="24"/>
          <w:szCs w:val="24"/>
        </w:rPr>
        <w:t>.</w:t>
      </w:r>
    </w:p>
    <w:p w:rsidR="00BE66C4" w:rsidRDefault="003964AB">
      <w:pPr>
        <w:spacing w:line="120" w:lineRule="exact"/>
        <w:ind w:left="100"/>
        <w:rPr>
          <w:sz w:val="24"/>
          <w:szCs w:val="24"/>
        </w:rPr>
      </w:pPr>
      <w:r>
        <w:rPr>
          <w:position w:val="3"/>
          <w:sz w:val="24"/>
          <w:szCs w:val="24"/>
          <w:u w:val="single" w:color="000000"/>
        </w:rPr>
        <w:t>The code for this task should be saved in a java class: easySearch.java</w:t>
      </w:r>
    </w:p>
    <w:p w:rsidR="00BE66C4" w:rsidRDefault="00BE66C4">
      <w:pPr>
        <w:spacing w:before="5" w:line="260" w:lineRule="exact"/>
        <w:rPr>
          <w:sz w:val="26"/>
          <w:szCs w:val="26"/>
        </w:rPr>
      </w:pPr>
    </w:p>
    <w:p w:rsidR="00BE66C4" w:rsidRDefault="003964AB">
      <w:pPr>
        <w:spacing w:before="16"/>
        <w:ind w:left="100"/>
        <w:rPr>
          <w:sz w:val="24"/>
          <w:szCs w:val="24"/>
        </w:rPr>
      </w:pPr>
      <w:r>
        <w:rPr>
          <w:b/>
          <w:sz w:val="24"/>
          <w:szCs w:val="24"/>
        </w:rPr>
        <w:t>Task 2: Test your search function with TREC topics</w:t>
      </w:r>
    </w:p>
    <w:p w:rsidR="00BE66C4" w:rsidRDefault="00BE66C4">
      <w:pPr>
        <w:spacing w:before="16" w:line="260" w:lineRule="exact"/>
        <w:rPr>
          <w:sz w:val="26"/>
          <w:szCs w:val="26"/>
        </w:rPr>
      </w:pPr>
    </w:p>
    <w:p w:rsidR="00BE66C4" w:rsidRDefault="003964AB">
      <w:pPr>
        <w:spacing w:line="251" w:lineRule="auto"/>
        <w:ind w:left="100" w:right="601"/>
        <w:rPr>
          <w:rFonts w:ascii="Cambria" w:eastAsia="Cambria" w:hAnsi="Cambria" w:cs="Cambria"/>
          <w:sz w:val="24"/>
          <w:szCs w:val="24"/>
        </w:rPr>
      </w:pPr>
      <w:r>
        <w:rPr>
          <w:sz w:val="24"/>
          <w:szCs w:val="24"/>
        </w:rPr>
        <w:t>Next,</w:t>
      </w:r>
      <w:r>
        <w:rPr>
          <w:sz w:val="24"/>
          <w:szCs w:val="24"/>
        </w:rPr>
        <w:t xml:space="preserve"> we will need to test the search performance with the TREC standardized topic collections. You can download the query test topics from Oncourse (</w:t>
      </w:r>
      <w:r>
        <w:rPr>
          <w:i/>
          <w:sz w:val="24"/>
          <w:szCs w:val="24"/>
        </w:rPr>
        <w:t>topics.51-100</w:t>
      </w:r>
      <w:r>
        <w:rPr>
          <w:sz w:val="24"/>
          <w:szCs w:val="24"/>
        </w:rPr>
        <w:t>)</w:t>
      </w:r>
      <w:r>
        <w:rPr>
          <w:rFonts w:ascii="Cambria" w:eastAsia="Cambria" w:hAnsi="Cambria" w:cs="Cambria"/>
          <w:sz w:val="24"/>
          <w:szCs w:val="24"/>
        </w:rPr>
        <w:t>.</w:t>
      </w:r>
    </w:p>
    <w:p w:rsidR="00BE66C4" w:rsidRDefault="00BE66C4">
      <w:pPr>
        <w:spacing w:before="6" w:line="260" w:lineRule="exact"/>
        <w:rPr>
          <w:sz w:val="26"/>
          <w:szCs w:val="26"/>
        </w:rPr>
      </w:pPr>
    </w:p>
    <w:p w:rsidR="00BE66C4" w:rsidRDefault="003964AB">
      <w:pPr>
        <w:spacing w:line="260" w:lineRule="exact"/>
        <w:ind w:left="100" w:right="541"/>
        <w:rPr>
          <w:sz w:val="24"/>
          <w:szCs w:val="24"/>
        </w:rPr>
      </w:pPr>
      <w:r>
        <w:rPr>
          <w:sz w:val="24"/>
          <w:szCs w:val="24"/>
        </w:rPr>
        <w:t xml:space="preserve">In this collection, TREC provides a number of topics (total 50 topics), which can be employed </w:t>
      </w:r>
      <w:r>
        <w:rPr>
          <w:sz w:val="24"/>
          <w:szCs w:val="24"/>
        </w:rPr>
        <w:t>as the candidate queries for search tasks. For example, one TREC topic is:</w:t>
      </w:r>
    </w:p>
    <w:p w:rsidR="00BE66C4" w:rsidRDefault="00BE66C4">
      <w:pPr>
        <w:spacing w:before="16" w:line="280" w:lineRule="exact"/>
        <w:rPr>
          <w:sz w:val="28"/>
          <w:szCs w:val="28"/>
        </w:rPr>
      </w:pPr>
    </w:p>
    <w:p w:rsidR="00BE66C4" w:rsidRDefault="003964AB">
      <w:pPr>
        <w:ind w:left="820"/>
        <w:rPr>
          <w:sz w:val="19"/>
          <w:szCs w:val="19"/>
        </w:rPr>
      </w:pPr>
      <w:r>
        <w:rPr>
          <w:i/>
          <w:spacing w:val="2"/>
          <w:w w:val="103"/>
          <w:sz w:val="19"/>
          <w:szCs w:val="19"/>
        </w:rPr>
        <w:t>&lt;</w:t>
      </w:r>
      <w:r>
        <w:rPr>
          <w:i/>
          <w:spacing w:val="1"/>
          <w:w w:val="103"/>
          <w:sz w:val="19"/>
          <w:szCs w:val="19"/>
        </w:rPr>
        <w:t>t</w:t>
      </w:r>
      <w:r>
        <w:rPr>
          <w:i/>
          <w:spacing w:val="2"/>
          <w:w w:val="103"/>
          <w:sz w:val="19"/>
          <w:szCs w:val="19"/>
        </w:rPr>
        <w:t>op</w:t>
      </w:r>
      <w:r>
        <w:rPr>
          <w:i/>
          <w:w w:val="103"/>
          <w:sz w:val="19"/>
          <w:szCs w:val="19"/>
        </w:rPr>
        <w:t>&gt;</w:t>
      </w:r>
    </w:p>
    <w:p w:rsidR="00BE66C4" w:rsidRDefault="003964AB">
      <w:pPr>
        <w:spacing w:before="12"/>
        <w:ind w:left="820"/>
        <w:rPr>
          <w:sz w:val="19"/>
          <w:szCs w:val="19"/>
        </w:rPr>
      </w:pPr>
      <w:r>
        <w:rPr>
          <w:i/>
          <w:spacing w:val="2"/>
          <w:sz w:val="19"/>
          <w:szCs w:val="19"/>
        </w:rPr>
        <w:t>&lt;h</w:t>
      </w:r>
      <w:r>
        <w:rPr>
          <w:i/>
          <w:spacing w:val="1"/>
          <w:sz w:val="19"/>
          <w:szCs w:val="19"/>
        </w:rPr>
        <w:t>e</w:t>
      </w:r>
      <w:r>
        <w:rPr>
          <w:i/>
          <w:spacing w:val="2"/>
          <w:sz w:val="19"/>
          <w:szCs w:val="19"/>
        </w:rPr>
        <w:t>ad</w:t>
      </w:r>
      <w:r>
        <w:rPr>
          <w:i/>
          <w:sz w:val="19"/>
          <w:szCs w:val="19"/>
        </w:rPr>
        <w:t>&gt;</w:t>
      </w:r>
      <w:r>
        <w:rPr>
          <w:i/>
          <w:spacing w:val="24"/>
          <w:sz w:val="19"/>
          <w:szCs w:val="19"/>
        </w:rPr>
        <w:t xml:space="preserve"> </w:t>
      </w:r>
      <w:r>
        <w:rPr>
          <w:i/>
          <w:spacing w:val="2"/>
          <w:sz w:val="19"/>
          <w:szCs w:val="19"/>
        </w:rPr>
        <w:t>T</w:t>
      </w:r>
      <w:r>
        <w:rPr>
          <w:i/>
          <w:spacing w:val="1"/>
          <w:sz w:val="19"/>
          <w:szCs w:val="19"/>
        </w:rPr>
        <w:t>i</w:t>
      </w:r>
      <w:r>
        <w:rPr>
          <w:i/>
          <w:spacing w:val="2"/>
          <w:sz w:val="19"/>
          <w:szCs w:val="19"/>
        </w:rPr>
        <w:t>p</w:t>
      </w:r>
      <w:r>
        <w:rPr>
          <w:i/>
          <w:spacing w:val="1"/>
          <w:sz w:val="19"/>
          <w:szCs w:val="19"/>
        </w:rPr>
        <w:t>ste</w:t>
      </w:r>
      <w:r>
        <w:rPr>
          <w:i/>
          <w:sz w:val="19"/>
          <w:szCs w:val="19"/>
        </w:rPr>
        <w:t>r</w:t>
      </w:r>
      <w:r>
        <w:rPr>
          <w:i/>
          <w:spacing w:val="20"/>
          <w:sz w:val="19"/>
          <w:szCs w:val="19"/>
        </w:rPr>
        <w:t xml:space="preserve"> </w:t>
      </w:r>
      <w:r>
        <w:rPr>
          <w:i/>
          <w:spacing w:val="2"/>
          <w:sz w:val="19"/>
          <w:szCs w:val="19"/>
        </w:rPr>
        <w:t>Top</w:t>
      </w:r>
      <w:r>
        <w:rPr>
          <w:i/>
          <w:spacing w:val="1"/>
          <w:sz w:val="19"/>
          <w:szCs w:val="19"/>
        </w:rPr>
        <w:t>i</w:t>
      </w:r>
      <w:r>
        <w:rPr>
          <w:i/>
          <w:sz w:val="19"/>
          <w:szCs w:val="19"/>
        </w:rPr>
        <w:t>c</w:t>
      </w:r>
      <w:r>
        <w:rPr>
          <w:i/>
          <w:spacing w:val="17"/>
          <w:sz w:val="19"/>
          <w:szCs w:val="19"/>
        </w:rPr>
        <w:t xml:space="preserve"> </w:t>
      </w:r>
      <w:r>
        <w:rPr>
          <w:i/>
          <w:spacing w:val="2"/>
          <w:w w:val="103"/>
          <w:sz w:val="19"/>
          <w:szCs w:val="19"/>
        </w:rPr>
        <w:t>D</w:t>
      </w:r>
      <w:r>
        <w:rPr>
          <w:i/>
          <w:spacing w:val="1"/>
          <w:w w:val="103"/>
          <w:sz w:val="19"/>
          <w:szCs w:val="19"/>
        </w:rPr>
        <w:t>escri</w:t>
      </w:r>
      <w:r>
        <w:rPr>
          <w:i/>
          <w:spacing w:val="2"/>
          <w:w w:val="103"/>
          <w:sz w:val="19"/>
          <w:szCs w:val="19"/>
        </w:rPr>
        <w:t>p</w:t>
      </w:r>
      <w:r>
        <w:rPr>
          <w:i/>
          <w:spacing w:val="1"/>
          <w:w w:val="103"/>
          <w:sz w:val="19"/>
          <w:szCs w:val="19"/>
        </w:rPr>
        <w:t>ti</w:t>
      </w:r>
      <w:r>
        <w:rPr>
          <w:i/>
          <w:spacing w:val="2"/>
          <w:w w:val="103"/>
          <w:sz w:val="19"/>
          <w:szCs w:val="19"/>
        </w:rPr>
        <w:t>o</w:t>
      </w:r>
      <w:r>
        <w:rPr>
          <w:i/>
          <w:w w:val="103"/>
          <w:sz w:val="19"/>
          <w:szCs w:val="19"/>
        </w:rPr>
        <w:t>n</w:t>
      </w:r>
    </w:p>
    <w:p w:rsidR="00BE66C4" w:rsidRDefault="003964AB">
      <w:pPr>
        <w:spacing w:before="12"/>
        <w:ind w:left="820"/>
        <w:rPr>
          <w:sz w:val="19"/>
          <w:szCs w:val="19"/>
        </w:rPr>
      </w:pPr>
      <w:r>
        <w:rPr>
          <w:i/>
          <w:spacing w:val="2"/>
          <w:sz w:val="19"/>
          <w:szCs w:val="19"/>
        </w:rPr>
        <w:t>&lt;num</w:t>
      </w:r>
      <w:r>
        <w:rPr>
          <w:i/>
          <w:sz w:val="19"/>
          <w:szCs w:val="19"/>
        </w:rPr>
        <w:t>&gt;</w:t>
      </w:r>
      <w:r>
        <w:rPr>
          <w:i/>
          <w:spacing w:val="22"/>
          <w:sz w:val="19"/>
          <w:szCs w:val="19"/>
        </w:rPr>
        <w:t xml:space="preserve"> </w:t>
      </w:r>
      <w:r>
        <w:rPr>
          <w:i/>
          <w:spacing w:val="2"/>
          <w:sz w:val="19"/>
          <w:szCs w:val="19"/>
        </w:rPr>
        <w:t>Numb</w:t>
      </w:r>
      <w:r>
        <w:rPr>
          <w:i/>
          <w:spacing w:val="1"/>
          <w:sz w:val="19"/>
          <w:szCs w:val="19"/>
        </w:rPr>
        <w:t>er</w:t>
      </w:r>
      <w:r>
        <w:rPr>
          <w:i/>
          <w:sz w:val="19"/>
          <w:szCs w:val="19"/>
        </w:rPr>
        <w:t xml:space="preserve">: </w:t>
      </w:r>
      <w:r>
        <w:rPr>
          <w:i/>
          <w:spacing w:val="26"/>
          <w:sz w:val="19"/>
          <w:szCs w:val="19"/>
        </w:rPr>
        <w:t xml:space="preserve"> </w:t>
      </w:r>
      <w:r>
        <w:rPr>
          <w:i/>
          <w:spacing w:val="2"/>
          <w:w w:val="103"/>
          <w:sz w:val="19"/>
          <w:szCs w:val="19"/>
        </w:rPr>
        <w:t>05</w:t>
      </w:r>
      <w:r>
        <w:rPr>
          <w:i/>
          <w:w w:val="103"/>
          <w:sz w:val="19"/>
          <w:szCs w:val="19"/>
        </w:rPr>
        <w:t>4</w:t>
      </w:r>
    </w:p>
    <w:p w:rsidR="00BE66C4" w:rsidRDefault="003964AB">
      <w:pPr>
        <w:spacing w:before="12"/>
        <w:ind w:left="820"/>
        <w:rPr>
          <w:sz w:val="19"/>
          <w:szCs w:val="19"/>
        </w:rPr>
      </w:pPr>
      <w:r>
        <w:rPr>
          <w:i/>
          <w:spacing w:val="2"/>
          <w:sz w:val="19"/>
          <w:szCs w:val="19"/>
        </w:rPr>
        <w:t>&lt;dom</w:t>
      </w:r>
      <w:r>
        <w:rPr>
          <w:i/>
          <w:sz w:val="19"/>
          <w:szCs w:val="19"/>
        </w:rPr>
        <w:t>&gt;</w:t>
      </w:r>
      <w:r>
        <w:rPr>
          <w:i/>
          <w:spacing w:val="22"/>
          <w:sz w:val="19"/>
          <w:szCs w:val="19"/>
        </w:rPr>
        <w:t xml:space="preserve"> </w:t>
      </w:r>
      <w:r>
        <w:rPr>
          <w:i/>
          <w:spacing w:val="2"/>
          <w:sz w:val="19"/>
          <w:szCs w:val="19"/>
        </w:rPr>
        <w:t>Doma</w:t>
      </w:r>
      <w:r>
        <w:rPr>
          <w:i/>
          <w:spacing w:val="1"/>
          <w:sz w:val="19"/>
          <w:szCs w:val="19"/>
        </w:rPr>
        <w:t>i</w:t>
      </w:r>
      <w:r>
        <w:rPr>
          <w:i/>
          <w:spacing w:val="2"/>
          <w:sz w:val="19"/>
          <w:szCs w:val="19"/>
        </w:rPr>
        <w:t>n</w:t>
      </w:r>
      <w:r>
        <w:rPr>
          <w:i/>
          <w:sz w:val="19"/>
          <w:szCs w:val="19"/>
        </w:rPr>
        <w:t xml:space="preserve">: </w:t>
      </w:r>
      <w:r>
        <w:rPr>
          <w:i/>
          <w:spacing w:val="26"/>
          <w:sz w:val="19"/>
          <w:szCs w:val="19"/>
        </w:rPr>
        <w:t xml:space="preserve"> </w:t>
      </w:r>
      <w:r>
        <w:rPr>
          <w:i/>
          <w:spacing w:val="1"/>
          <w:sz w:val="19"/>
          <w:szCs w:val="19"/>
        </w:rPr>
        <w:t>I</w:t>
      </w:r>
      <w:r>
        <w:rPr>
          <w:i/>
          <w:spacing w:val="2"/>
          <w:sz w:val="19"/>
          <w:szCs w:val="19"/>
        </w:rPr>
        <w:t>n</w:t>
      </w:r>
      <w:r>
        <w:rPr>
          <w:i/>
          <w:spacing w:val="1"/>
          <w:sz w:val="19"/>
          <w:szCs w:val="19"/>
        </w:rPr>
        <w:t>ter</w:t>
      </w:r>
      <w:r>
        <w:rPr>
          <w:i/>
          <w:spacing w:val="2"/>
          <w:sz w:val="19"/>
          <w:szCs w:val="19"/>
        </w:rPr>
        <w:t>na</w:t>
      </w:r>
      <w:r>
        <w:rPr>
          <w:i/>
          <w:spacing w:val="1"/>
          <w:sz w:val="19"/>
          <w:szCs w:val="19"/>
        </w:rPr>
        <w:t>ti</w:t>
      </w:r>
      <w:r>
        <w:rPr>
          <w:i/>
          <w:spacing w:val="2"/>
          <w:sz w:val="19"/>
          <w:szCs w:val="19"/>
        </w:rPr>
        <w:t>ona</w:t>
      </w:r>
      <w:r>
        <w:rPr>
          <w:i/>
          <w:sz w:val="19"/>
          <w:szCs w:val="19"/>
        </w:rPr>
        <w:t>l</w:t>
      </w:r>
      <w:r>
        <w:rPr>
          <w:i/>
          <w:spacing w:val="33"/>
          <w:sz w:val="19"/>
          <w:szCs w:val="19"/>
        </w:rPr>
        <w:t xml:space="preserve"> </w:t>
      </w:r>
      <w:r>
        <w:rPr>
          <w:i/>
          <w:spacing w:val="2"/>
          <w:w w:val="103"/>
          <w:sz w:val="19"/>
          <w:szCs w:val="19"/>
        </w:rPr>
        <w:t>E</w:t>
      </w:r>
      <w:r>
        <w:rPr>
          <w:i/>
          <w:spacing w:val="1"/>
          <w:w w:val="103"/>
          <w:sz w:val="19"/>
          <w:szCs w:val="19"/>
        </w:rPr>
        <w:t>c</w:t>
      </w:r>
      <w:r>
        <w:rPr>
          <w:i/>
          <w:spacing w:val="2"/>
          <w:w w:val="103"/>
          <w:sz w:val="19"/>
          <w:szCs w:val="19"/>
        </w:rPr>
        <w:t>onom</w:t>
      </w:r>
      <w:r>
        <w:rPr>
          <w:i/>
          <w:spacing w:val="1"/>
          <w:w w:val="103"/>
          <w:sz w:val="19"/>
          <w:szCs w:val="19"/>
        </w:rPr>
        <w:t>ic</w:t>
      </w:r>
      <w:r>
        <w:rPr>
          <w:i/>
          <w:w w:val="103"/>
          <w:sz w:val="19"/>
          <w:szCs w:val="19"/>
        </w:rPr>
        <w:t>s</w:t>
      </w:r>
    </w:p>
    <w:p w:rsidR="00BE66C4" w:rsidRDefault="003964AB">
      <w:pPr>
        <w:spacing w:before="12"/>
        <w:ind w:left="820"/>
        <w:rPr>
          <w:sz w:val="19"/>
          <w:szCs w:val="19"/>
        </w:rPr>
      </w:pPr>
      <w:r>
        <w:rPr>
          <w:i/>
          <w:spacing w:val="2"/>
          <w:sz w:val="19"/>
          <w:szCs w:val="19"/>
        </w:rPr>
        <w:t>&lt;</w:t>
      </w:r>
      <w:r>
        <w:rPr>
          <w:i/>
          <w:spacing w:val="1"/>
          <w:sz w:val="19"/>
          <w:szCs w:val="19"/>
        </w:rPr>
        <w:t>title</w:t>
      </w:r>
      <w:r>
        <w:rPr>
          <w:i/>
          <w:sz w:val="19"/>
          <w:szCs w:val="19"/>
        </w:rPr>
        <w:t>&gt;</w:t>
      </w:r>
      <w:r>
        <w:rPr>
          <w:i/>
          <w:spacing w:val="22"/>
          <w:sz w:val="19"/>
          <w:szCs w:val="19"/>
        </w:rPr>
        <w:t xml:space="preserve"> </w:t>
      </w:r>
      <w:r>
        <w:rPr>
          <w:i/>
          <w:spacing w:val="2"/>
          <w:sz w:val="19"/>
          <w:szCs w:val="19"/>
        </w:rPr>
        <w:t>Top</w:t>
      </w:r>
      <w:r>
        <w:rPr>
          <w:i/>
          <w:spacing w:val="1"/>
          <w:sz w:val="19"/>
          <w:szCs w:val="19"/>
        </w:rPr>
        <w:t>ic</w:t>
      </w:r>
      <w:r>
        <w:rPr>
          <w:i/>
          <w:sz w:val="19"/>
          <w:szCs w:val="19"/>
        </w:rPr>
        <w:t xml:space="preserve">: </w:t>
      </w:r>
      <w:r>
        <w:rPr>
          <w:i/>
          <w:spacing w:val="21"/>
          <w:sz w:val="19"/>
          <w:szCs w:val="19"/>
        </w:rPr>
        <w:t xml:space="preserve"> </w:t>
      </w:r>
      <w:r>
        <w:rPr>
          <w:i/>
          <w:spacing w:val="2"/>
          <w:sz w:val="19"/>
          <w:szCs w:val="19"/>
        </w:rPr>
        <w:t>Sa</w:t>
      </w:r>
      <w:r>
        <w:rPr>
          <w:i/>
          <w:spacing w:val="1"/>
          <w:sz w:val="19"/>
          <w:szCs w:val="19"/>
        </w:rPr>
        <w:t>tell</w:t>
      </w:r>
      <w:r>
        <w:rPr>
          <w:i/>
          <w:spacing w:val="2"/>
          <w:sz w:val="19"/>
          <w:szCs w:val="19"/>
        </w:rPr>
        <w:t>i</w:t>
      </w:r>
      <w:r>
        <w:rPr>
          <w:i/>
          <w:spacing w:val="1"/>
          <w:sz w:val="19"/>
          <w:szCs w:val="19"/>
        </w:rPr>
        <w:t>t</w:t>
      </w:r>
      <w:r>
        <w:rPr>
          <w:i/>
          <w:sz w:val="19"/>
          <w:szCs w:val="19"/>
        </w:rPr>
        <w:t>e</w:t>
      </w:r>
      <w:r>
        <w:rPr>
          <w:i/>
          <w:spacing w:val="23"/>
          <w:sz w:val="19"/>
          <w:szCs w:val="19"/>
        </w:rPr>
        <w:t xml:space="preserve"> </w:t>
      </w:r>
      <w:r>
        <w:rPr>
          <w:i/>
          <w:spacing w:val="2"/>
          <w:sz w:val="19"/>
          <w:szCs w:val="19"/>
        </w:rPr>
        <w:t>Laun</w:t>
      </w:r>
      <w:r>
        <w:rPr>
          <w:i/>
          <w:spacing w:val="1"/>
          <w:sz w:val="19"/>
          <w:szCs w:val="19"/>
        </w:rPr>
        <w:t>c</w:t>
      </w:r>
      <w:r>
        <w:rPr>
          <w:i/>
          <w:sz w:val="19"/>
          <w:szCs w:val="19"/>
        </w:rPr>
        <w:t>h</w:t>
      </w:r>
      <w:r>
        <w:rPr>
          <w:i/>
          <w:spacing w:val="21"/>
          <w:sz w:val="19"/>
          <w:szCs w:val="19"/>
        </w:rPr>
        <w:t xml:space="preserve"> </w:t>
      </w:r>
      <w:r>
        <w:rPr>
          <w:i/>
          <w:spacing w:val="2"/>
          <w:w w:val="103"/>
          <w:sz w:val="19"/>
          <w:szCs w:val="19"/>
        </w:rPr>
        <w:t>Con</w:t>
      </w:r>
      <w:r>
        <w:rPr>
          <w:i/>
          <w:spacing w:val="1"/>
          <w:w w:val="103"/>
          <w:sz w:val="19"/>
          <w:szCs w:val="19"/>
        </w:rPr>
        <w:t>tr</w:t>
      </w:r>
      <w:r>
        <w:rPr>
          <w:i/>
          <w:spacing w:val="2"/>
          <w:w w:val="103"/>
          <w:sz w:val="19"/>
          <w:szCs w:val="19"/>
        </w:rPr>
        <w:t>a</w:t>
      </w:r>
      <w:r>
        <w:rPr>
          <w:i/>
          <w:spacing w:val="1"/>
          <w:w w:val="103"/>
          <w:sz w:val="19"/>
          <w:szCs w:val="19"/>
        </w:rPr>
        <w:t>cts</w:t>
      </w:r>
    </w:p>
    <w:p w:rsidR="00BE66C4" w:rsidRDefault="003964AB">
      <w:pPr>
        <w:spacing w:before="12"/>
        <w:ind w:left="820"/>
        <w:rPr>
          <w:sz w:val="19"/>
          <w:szCs w:val="19"/>
        </w:rPr>
      </w:pPr>
      <w:r>
        <w:rPr>
          <w:i/>
          <w:spacing w:val="2"/>
          <w:sz w:val="19"/>
          <w:szCs w:val="19"/>
        </w:rPr>
        <w:t>&lt;d</w:t>
      </w:r>
      <w:r>
        <w:rPr>
          <w:i/>
          <w:spacing w:val="1"/>
          <w:sz w:val="19"/>
          <w:szCs w:val="19"/>
        </w:rPr>
        <w:t>esc</w:t>
      </w:r>
      <w:r>
        <w:rPr>
          <w:i/>
          <w:sz w:val="19"/>
          <w:szCs w:val="19"/>
        </w:rPr>
        <w:t>&gt;</w:t>
      </w:r>
      <w:r>
        <w:rPr>
          <w:i/>
          <w:spacing w:val="23"/>
          <w:sz w:val="19"/>
          <w:szCs w:val="19"/>
        </w:rPr>
        <w:t xml:space="preserve"> </w:t>
      </w:r>
      <w:r>
        <w:rPr>
          <w:i/>
          <w:spacing w:val="2"/>
          <w:w w:val="103"/>
          <w:sz w:val="19"/>
          <w:szCs w:val="19"/>
        </w:rPr>
        <w:t>D</w:t>
      </w:r>
      <w:r>
        <w:rPr>
          <w:i/>
          <w:spacing w:val="1"/>
          <w:w w:val="103"/>
          <w:sz w:val="19"/>
          <w:szCs w:val="19"/>
        </w:rPr>
        <w:t>escri</w:t>
      </w:r>
      <w:r>
        <w:rPr>
          <w:i/>
          <w:spacing w:val="2"/>
          <w:w w:val="103"/>
          <w:sz w:val="19"/>
          <w:szCs w:val="19"/>
        </w:rPr>
        <w:t>p</w:t>
      </w:r>
      <w:r>
        <w:rPr>
          <w:i/>
          <w:spacing w:val="1"/>
          <w:w w:val="103"/>
          <w:sz w:val="19"/>
          <w:szCs w:val="19"/>
        </w:rPr>
        <w:t>ti</w:t>
      </w:r>
      <w:r>
        <w:rPr>
          <w:i/>
          <w:spacing w:val="2"/>
          <w:w w:val="103"/>
          <w:sz w:val="19"/>
          <w:szCs w:val="19"/>
        </w:rPr>
        <w:t>on</w:t>
      </w:r>
      <w:r>
        <w:rPr>
          <w:i/>
          <w:w w:val="103"/>
          <w:sz w:val="19"/>
          <w:szCs w:val="19"/>
        </w:rPr>
        <w:t>:</w:t>
      </w:r>
    </w:p>
    <w:p w:rsidR="00BE66C4" w:rsidRDefault="003964AB">
      <w:pPr>
        <w:spacing w:before="12" w:line="258" w:lineRule="auto"/>
        <w:ind w:left="820" w:right="1765"/>
        <w:rPr>
          <w:sz w:val="19"/>
          <w:szCs w:val="19"/>
        </w:rPr>
      </w:pPr>
      <w:r>
        <w:rPr>
          <w:i/>
          <w:spacing w:val="2"/>
          <w:sz w:val="19"/>
          <w:szCs w:val="19"/>
        </w:rPr>
        <w:t>Do</w:t>
      </w:r>
      <w:r>
        <w:rPr>
          <w:i/>
          <w:spacing w:val="1"/>
          <w:sz w:val="19"/>
          <w:szCs w:val="19"/>
        </w:rPr>
        <w:t>c</w:t>
      </w:r>
      <w:r>
        <w:rPr>
          <w:i/>
          <w:spacing w:val="2"/>
          <w:sz w:val="19"/>
          <w:szCs w:val="19"/>
        </w:rPr>
        <w:t>um</w:t>
      </w:r>
      <w:r>
        <w:rPr>
          <w:i/>
          <w:spacing w:val="1"/>
          <w:sz w:val="19"/>
          <w:szCs w:val="19"/>
        </w:rPr>
        <w:t>e</w:t>
      </w:r>
      <w:r>
        <w:rPr>
          <w:i/>
          <w:spacing w:val="2"/>
          <w:sz w:val="19"/>
          <w:szCs w:val="19"/>
        </w:rPr>
        <w:t>n</w:t>
      </w:r>
      <w:r>
        <w:rPr>
          <w:i/>
          <w:sz w:val="19"/>
          <w:szCs w:val="19"/>
        </w:rPr>
        <w:t>t</w:t>
      </w:r>
      <w:r>
        <w:rPr>
          <w:i/>
          <w:spacing w:val="26"/>
          <w:sz w:val="19"/>
          <w:szCs w:val="19"/>
        </w:rPr>
        <w:t xml:space="preserve"> </w:t>
      </w:r>
      <w:r>
        <w:rPr>
          <w:i/>
          <w:spacing w:val="2"/>
          <w:sz w:val="19"/>
          <w:szCs w:val="19"/>
        </w:rPr>
        <w:t>w</w:t>
      </w:r>
      <w:r>
        <w:rPr>
          <w:i/>
          <w:spacing w:val="1"/>
          <w:sz w:val="19"/>
          <w:szCs w:val="19"/>
        </w:rPr>
        <w:t>il</w:t>
      </w:r>
      <w:r>
        <w:rPr>
          <w:i/>
          <w:sz w:val="19"/>
          <w:szCs w:val="19"/>
        </w:rPr>
        <w:t>l</w:t>
      </w:r>
      <w:r>
        <w:rPr>
          <w:i/>
          <w:spacing w:val="12"/>
          <w:sz w:val="19"/>
          <w:szCs w:val="19"/>
        </w:rPr>
        <w:t xml:space="preserve"> </w:t>
      </w:r>
      <w:r>
        <w:rPr>
          <w:i/>
          <w:spacing w:val="1"/>
          <w:sz w:val="19"/>
          <w:szCs w:val="19"/>
        </w:rPr>
        <w:t>cit</w:t>
      </w:r>
      <w:r>
        <w:rPr>
          <w:i/>
          <w:sz w:val="19"/>
          <w:szCs w:val="19"/>
        </w:rPr>
        <w:t>e</w:t>
      </w:r>
      <w:r>
        <w:rPr>
          <w:i/>
          <w:spacing w:val="12"/>
          <w:sz w:val="19"/>
          <w:szCs w:val="19"/>
        </w:rPr>
        <w:t xml:space="preserve"> </w:t>
      </w:r>
      <w:r>
        <w:rPr>
          <w:i/>
          <w:spacing w:val="1"/>
          <w:sz w:val="19"/>
          <w:szCs w:val="19"/>
        </w:rPr>
        <w:t>t</w:t>
      </w:r>
      <w:r>
        <w:rPr>
          <w:i/>
          <w:spacing w:val="2"/>
          <w:sz w:val="19"/>
          <w:szCs w:val="19"/>
        </w:rPr>
        <w:t>h</w:t>
      </w:r>
      <w:r>
        <w:rPr>
          <w:i/>
          <w:sz w:val="19"/>
          <w:szCs w:val="19"/>
        </w:rPr>
        <w:t>e</w:t>
      </w:r>
      <w:r>
        <w:rPr>
          <w:i/>
          <w:spacing w:val="11"/>
          <w:sz w:val="19"/>
          <w:szCs w:val="19"/>
        </w:rPr>
        <w:t xml:space="preserve"> </w:t>
      </w:r>
      <w:r>
        <w:rPr>
          <w:i/>
          <w:spacing w:val="1"/>
          <w:sz w:val="19"/>
          <w:szCs w:val="19"/>
        </w:rPr>
        <w:t>si</w:t>
      </w:r>
      <w:r>
        <w:rPr>
          <w:i/>
          <w:spacing w:val="2"/>
          <w:sz w:val="19"/>
          <w:szCs w:val="19"/>
        </w:rPr>
        <w:t>gn</w:t>
      </w:r>
      <w:r>
        <w:rPr>
          <w:i/>
          <w:spacing w:val="1"/>
          <w:sz w:val="19"/>
          <w:szCs w:val="19"/>
        </w:rPr>
        <w:t>i</w:t>
      </w:r>
      <w:r>
        <w:rPr>
          <w:i/>
          <w:spacing w:val="2"/>
          <w:sz w:val="19"/>
          <w:szCs w:val="19"/>
        </w:rPr>
        <w:t>n</w:t>
      </w:r>
      <w:r>
        <w:rPr>
          <w:i/>
          <w:sz w:val="19"/>
          <w:szCs w:val="19"/>
        </w:rPr>
        <w:t>g</w:t>
      </w:r>
      <w:r>
        <w:rPr>
          <w:i/>
          <w:spacing w:val="21"/>
          <w:sz w:val="19"/>
          <w:szCs w:val="19"/>
        </w:rPr>
        <w:t xml:space="preserve"> </w:t>
      </w:r>
      <w:r>
        <w:rPr>
          <w:i/>
          <w:spacing w:val="2"/>
          <w:sz w:val="19"/>
          <w:szCs w:val="19"/>
        </w:rPr>
        <w:t>o</w:t>
      </w:r>
      <w:r>
        <w:rPr>
          <w:i/>
          <w:sz w:val="19"/>
          <w:szCs w:val="19"/>
        </w:rPr>
        <w:t>f</w:t>
      </w:r>
      <w:r>
        <w:rPr>
          <w:i/>
          <w:spacing w:val="7"/>
          <w:sz w:val="19"/>
          <w:szCs w:val="19"/>
        </w:rPr>
        <w:t xml:space="preserve"> </w:t>
      </w:r>
      <w:r>
        <w:rPr>
          <w:i/>
          <w:sz w:val="19"/>
          <w:szCs w:val="19"/>
        </w:rPr>
        <w:t>a</w:t>
      </w:r>
      <w:r>
        <w:rPr>
          <w:i/>
          <w:spacing w:val="7"/>
          <w:sz w:val="19"/>
          <w:szCs w:val="19"/>
        </w:rPr>
        <w:t xml:space="preserve"> </w:t>
      </w:r>
      <w:r>
        <w:rPr>
          <w:i/>
          <w:spacing w:val="1"/>
          <w:sz w:val="19"/>
          <w:szCs w:val="19"/>
        </w:rPr>
        <w:t>c</w:t>
      </w:r>
      <w:r>
        <w:rPr>
          <w:i/>
          <w:spacing w:val="2"/>
          <w:sz w:val="19"/>
          <w:szCs w:val="19"/>
        </w:rPr>
        <w:t>on</w:t>
      </w:r>
      <w:r>
        <w:rPr>
          <w:i/>
          <w:spacing w:val="1"/>
          <w:sz w:val="19"/>
          <w:szCs w:val="19"/>
        </w:rPr>
        <w:t>tr</w:t>
      </w:r>
      <w:r>
        <w:rPr>
          <w:i/>
          <w:spacing w:val="2"/>
          <w:sz w:val="19"/>
          <w:szCs w:val="19"/>
        </w:rPr>
        <w:t>a</w:t>
      </w:r>
      <w:r>
        <w:rPr>
          <w:i/>
          <w:spacing w:val="1"/>
          <w:sz w:val="19"/>
          <w:szCs w:val="19"/>
        </w:rPr>
        <w:t>c</w:t>
      </w:r>
      <w:r>
        <w:rPr>
          <w:i/>
          <w:sz w:val="19"/>
          <w:szCs w:val="19"/>
        </w:rPr>
        <w:t>t</w:t>
      </w:r>
      <w:r>
        <w:rPr>
          <w:i/>
          <w:spacing w:val="22"/>
          <w:sz w:val="19"/>
          <w:szCs w:val="19"/>
        </w:rPr>
        <w:t xml:space="preserve"> </w:t>
      </w:r>
      <w:r>
        <w:rPr>
          <w:i/>
          <w:spacing w:val="2"/>
          <w:sz w:val="19"/>
          <w:szCs w:val="19"/>
        </w:rPr>
        <w:t>o</w:t>
      </w:r>
      <w:r>
        <w:rPr>
          <w:i/>
          <w:sz w:val="19"/>
          <w:szCs w:val="19"/>
        </w:rPr>
        <w:t>r</w:t>
      </w:r>
      <w:r>
        <w:rPr>
          <w:i/>
          <w:spacing w:val="9"/>
          <w:sz w:val="19"/>
          <w:szCs w:val="19"/>
        </w:rPr>
        <w:t xml:space="preserve"> </w:t>
      </w:r>
      <w:r>
        <w:rPr>
          <w:i/>
          <w:spacing w:val="2"/>
          <w:sz w:val="19"/>
          <w:szCs w:val="19"/>
        </w:rPr>
        <w:t>p</w:t>
      </w:r>
      <w:r>
        <w:rPr>
          <w:i/>
          <w:spacing w:val="1"/>
          <w:sz w:val="19"/>
          <w:szCs w:val="19"/>
        </w:rPr>
        <w:t>reli</w:t>
      </w:r>
      <w:r>
        <w:rPr>
          <w:i/>
          <w:spacing w:val="2"/>
          <w:sz w:val="19"/>
          <w:szCs w:val="19"/>
        </w:rPr>
        <w:t>m</w:t>
      </w:r>
      <w:r>
        <w:rPr>
          <w:i/>
          <w:spacing w:val="1"/>
          <w:sz w:val="19"/>
          <w:szCs w:val="19"/>
        </w:rPr>
        <w:t>i</w:t>
      </w:r>
      <w:r>
        <w:rPr>
          <w:i/>
          <w:spacing w:val="2"/>
          <w:sz w:val="19"/>
          <w:szCs w:val="19"/>
        </w:rPr>
        <w:t>na</w:t>
      </w:r>
      <w:r>
        <w:rPr>
          <w:i/>
          <w:spacing w:val="1"/>
          <w:sz w:val="19"/>
          <w:szCs w:val="19"/>
        </w:rPr>
        <w:t>r</w:t>
      </w:r>
      <w:r>
        <w:rPr>
          <w:i/>
          <w:sz w:val="19"/>
          <w:szCs w:val="19"/>
        </w:rPr>
        <w:t>y</w:t>
      </w:r>
      <w:r>
        <w:rPr>
          <w:i/>
          <w:spacing w:val="31"/>
          <w:sz w:val="19"/>
          <w:szCs w:val="19"/>
        </w:rPr>
        <w:t xml:space="preserve"> </w:t>
      </w:r>
      <w:r>
        <w:rPr>
          <w:i/>
          <w:spacing w:val="2"/>
          <w:sz w:val="19"/>
          <w:szCs w:val="19"/>
        </w:rPr>
        <w:t>ag</w:t>
      </w:r>
      <w:r>
        <w:rPr>
          <w:i/>
          <w:spacing w:val="1"/>
          <w:sz w:val="19"/>
          <w:szCs w:val="19"/>
        </w:rPr>
        <w:t>ree</w:t>
      </w:r>
      <w:r>
        <w:rPr>
          <w:i/>
          <w:spacing w:val="2"/>
          <w:sz w:val="19"/>
          <w:szCs w:val="19"/>
        </w:rPr>
        <w:t>m</w:t>
      </w:r>
      <w:r>
        <w:rPr>
          <w:i/>
          <w:spacing w:val="1"/>
          <w:sz w:val="19"/>
          <w:szCs w:val="19"/>
        </w:rPr>
        <w:t>e</w:t>
      </w:r>
      <w:r>
        <w:rPr>
          <w:i/>
          <w:spacing w:val="2"/>
          <w:sz w:val="19"/>
          <w:szCs w:val="19"/>
        </w:rPr>
        <w:t>n</w:t>
      </w:r>
      <w:r>
        <w:rPr>
          <w:i/>
          <w:spacing w:val="1"/>
          <w:sz w:val="19"/>
          <w:szCs w:val="19"/>
        </w:rPr>
        <w:t>t</w:t>
      </w:r>
      <w:r>
        <w:rPr>
          <w:i/>
          <w:sz w:val="19"/>
          <w:szCs w:val="19"/>
        </w:rPr>
        <w:t>,</w:t>
      </w:r>
      <w:r>
        <w:rPr>
          <w:i/>
          <w:spacing w:val="28"/>
          <w:sz w:val="19"/>
          <w:szCs w:val="19"/>
        </w:rPr>
        <w:t xml:space="preserve"> </w:t>
      </w:r>
      <w:r>
        <w:rPr>
          <w:i/>
          <w:spacing w:val="2"/>
          <w:sz w:val="19"/>
          <w:szCs w:val="19"/>
        </w:rPr>
        <w:t>o</w:t>
      </w:r>
      <w:r>
        <w:rPr>
          <w:i/>
          <w:sz w:val="19"/>
          <w:szCs w:val="19"/>
        </w:rPr>
        <w:t>r</w:t>
      </w:r>
      <w:r>
        <w:rPr>
          <w:i/>
          <w:spacing w:val="9"/>
          <w:sz w:val="19"/>
          <w:szCs w:val="19"/>
        </w:rPr>
        <w:t xml:space="preserve"> </w:t>
      </w:r>
      <w:r>
        <w:rPr>
          <w:i/>
          <w:spacing w:val="1"/>
          <w:w w:val="103"/>
          <w:sz w:val="19"/>
          <w:szCs w:val="19"/>
        </w:rPr>
        <w:t>t</w:t>
      </w:r>
      <w:r>
        <w:rPr>
          <w:i/>
          <w:spacing w:val="2"/>
          <w:w w:val="103"/>
          <w:sz w:val="19"/>
          <w:szCs w:val="19"/>
        </w:rPr>
        <w:t>h</w:t>
      </w:r>
      <w:r>
        <w:rPr>
          <w:i/>
          <w:w w:val="103"/>
          <w:sz w:val="19"/>
          <w:szCs w:val="19"/>
        </w:rPr>
        <w:t xml:space="preserve">e </w:t>
      </w:r>
      <w:r>
        <w:rPr>
          <w:i/>
          <w:spacing w:val="2"/>
          <w:sz w:val="19"/>
          <w:szCs w:val="19"/>
        </w:rPr>
        <w:t>ma</w:t>
      </w:r>
      <w:r>
        <w:rPr>
          <w:i/>
          <w:spacing w:val="1"/>
          <w:sz w:val="19"/>
          <w:szCs w:val="19"/>
        </w:rPr>
        <w:t>ki</w:t>
      </w:r>
      <w:r>
        <w:rPr>
          <w:i/>
          <w:spacing w:val="2"/>
          <w:sz w:val="19"/>
          <w:szCs w:val="19"/>
        </w:rPr>
        <w:t>n</w:t>
      </w:r>
      <w:r>
        <w:rPr>
          <w:i/>
          <w:sz w:val="19"/>
          <w:szCs w:val="19"/>
        </w:rPr>
        <w:t>g</w:t>
      </w:r>
      <w:r>
        <w:rPr>
          <w:i/>
          <w:spacing w:val="21"/>
          <w:sz w:val="19"/>
          <w:szCs w:val="19"/>
        </w:rPr>
        <w:t xml:space="preserve"> </w:t>
      </w:r>
      <w:r>
        <w:rPr>
          <w:i/>
          <w:spacing w:val="2"/>
          <w:sz w:val="19"/>
          <w:szCs w:val="19"/>
        </w:rPr>
        <w:t>o</w:t>
      </w:r>
      <w:r>
        <w:rPr>
          <w:i/>
          <w:sz w:val="19"/>
          <w:szCs w:val="19"/>
        </w:rPr>
        <w:t>f</w:t>
      </w:r>
      <w:r>
        <w:rPr>
          <w:i/>
          <w:spacing w:val="7"/>
          <w:sz w:val="19"/>
          <w:szCs w:val="19"/>
        </w:rPr>
        <w:t xml:space="preserve"> </w:t>
      </w:r>
      <w:r>
        <w:rPr>
          <w:i/>
          <w:sz w:val="19"/>
          <w:szCs w:val="19"/>
        </w:rPr>
        <w:t>a</w:t>
      </w:r>
      <w:r>
        <w:rPr>
          <w:i/>
          <w:spacing w:val="7"/>
          <w:sz w:val="19"/>
          <w:szCs w:val="19"/>
        </w:rPr>
        <w:t xml:space="preserve"> </w:t>
      </w:r>
      <w:r>
        <w:rPr>
          <w:i/>
          <w:spacing w:val="1"/>
          <w:sz w:val="19"/>
          <w:szCs w:val="19"/>
        </w:rPr>
        <w:t>te</w:t>
      </w:r>
      <w:r>
        <w:rPr>
          <w:i/>
          <w:spacing w:val="2"/>
          <w:sz w:val="19"/>
          <w:szCs w:val="19"/>
        </w:rPr>
        <w:t>n</w:t>
      </w:r>
      <w:r>
        <w:rPr>
          <w:i/>
          <w:spacing w:val="1"/>
          <w:sz w:val="19"/>
          <w:szCs w:val="19"/>
        </w:rPr>
        <w:t>t</w:t>
      </w:r>
      <w:r>
        <w:rPr>
          <w:i/>
          <w:spacing w:val="2"/>
          <w:sz w:val="19"/>
          <w:szCs w:val="19"/>
        </w:rPr>
        <w:t>a</w:t>
      </w:r>
      <w:r>
        <w:rPr>
          <w:i/>
          <w:spacing w:val="1"/>
          <w:sz w:val="19"/>
          <w:szCs w:val="19"/>
        </w:rPr>
        <w:t>tiv</w:t>
      </w:r>
      <w:r>
        <w:rPr>
          <w:i/>
          <w:sz w:val="19"/>
          <w:szCs w:val="19"/>
        </w:rPr>
        <w:t>e</w:t>
      </w:r>
      <w:r>
        <w:rPr>
          <w:i/>
          <w:spacing w:val="24"/>
          <w:sz w:val="19"/>
          <w:szCs w:val="19"/>
        </w:rPr>
        <w:t xml:space="preserve"> </w:t>
      </w:r>
      <w:r>
        <w:rPr>
          <w:i/>
          <w:spacing w:val="1"/>
          <w:sz w:val="19"/>
          <w:szCs w:val="19"/>
        </w:rPr>
        <w:t>reserv</w:t>
      </w:r>
      <w:r>
        <w:rPr>
          <w:i/>
          <w:spacing w:val="2"/>
          <w:sz w:val="19"/>
          <w:szCs w:val="19"/>
        </w:rPr>
        <w:t>a</w:t>
      </w:r>
      <w:r>
        <w:rPr>
          <w:i/>
          <w:spacing w:val="1"/>
          <w:sz w:val="19"/>
          <w:szCs w:val="19"/>
        </w:rPr>
        <w:t>ti</w:t>
      </w:r>
      <w:r>
        <w:rPr>
          <w:i/>
          <w:spacing w:val="2"/>
          <w:sz w:val="19"/>
          <w:szCs w:val="19"/>
        </w:rPr>
        <w:t>on</w:t>
      </w:r>
      <w:r>
        <w:rPr>
          <w:i/>
          <w:sz w:val="19"/>
          <w:szCs w:val="19"/>
        </w:rPr>
        <w:t>,</w:t>
      </w:r>
      <w:r>
        <w:rPr>
          <w:i/>
          <w:spacing w:val="30"/>
          <w:sz w:val="19"/>
          <w:szCs w:val="19"/>
        </w:rPr>
        <w:t xml:space="preserve"> </w:t>
      </w:r>
      <w:r>
        <w:rPr>
          <w:i/>
          <w:spacing w:val="1"/>
          <w:sz w:val="19"/>
          <w:szCs w:val="19"/>
        </w:rPr>
        <w:t>t</w:t>
      </w:r>
      <w:r>
        <w:rPr>
          <w:i/>
          <w:sz w:val="19"/>
          <w:szCs w:val="19"/>
        </w:rPr>
        <w:t>o</w:t>
      </w:r>
      <w:r>
        <w:rPr>
          <w:i/>
          <w:spacing w:val="8"/>
          <w:sz w:val="19"/>
          <w:szCs w:val="19"/>
        </w:rPr>
        <w:t xml:space="preserve"> </w:t>
      </w:r>
      <w:r>
        <w:rPr>
          <w:i/>
          <w:spacing w:val="1"/>
          <w:sz w:val="19"/>
          <w:szCs w:val="19"/>
        </w:rPr>
        <w:t>l</w:t>
      </w:r>
      <w:r>
        <w:rPr>
          <w:i/>
          <w:spacing w:val="2"/>
          <w:sz w:val="19"/>
          <w:szCs w:val="19"/>
        </w:rPr>
        <w:t>aun</w:t>
      </w:r>
      <w:r>
        <w:rPr>
          <w:i/>
          <w:spacing w:val="1"/>
          <w:sz w:val="19"/>
          <w:szCs w:val="19"/>
        </w:rPr>
        <w:t>c</w:t>
      </w:r>
      <w:r>
        <w:rPr>
          <w:i/>
          <w:sz w:val="19"/>
          <w:szCs w:val="19"/>
        </w:rPr>
        <w:t>h</w:t>
      </w:r>
      <w:r>
        <w:rPr>
          <w:i/>
          <w:spacing w:val="19"/>
          <w:sz w:val="19"/>
          <w:szCs w:val="19"/>
        </w:rPr>
        <w:t xml:space="preserve"> </w:t>
      </w:r>
      <w:r>
        <w:rPr>
          <w:i/>
          <w:sz w:val="19"/>
          <w:szCs w:val="19"/>
        </w:rPr>
        <w:t>a</w:t>
      </w:r>
      <w:r>
        <w:rPr>
          <w:i/>
          <w:spacing w:val="7"/>
          <w:sz w:val="19"/>
          <w:szCs w:val="19"/>
        </w:rPr>
        <w:t xml:space="preserve"> </w:t>
      </w:r>
      <w:r>
        <w:rPr>
          <w:i/>
          <w:spacing w:val="1"/>
          <w:sz w:val="19"/>
          <w:szCs w:val="19"/>
        </w:rPr>
        <w:t>c</w:t>
      </w:r>
      <w:r>
        <w:rPr>
          <w:i/>
          <w:spacing w:val="2"/>
          <w:sz w:val="19"/>
          <w:szCs w:val="19"/>
        </w:rPr>
        <w:t>omm</w:t>
      </w:r>
      <w:r>
        <w:rPr>
          <w:i/>
          <w:spacing w:val="1"/>
          <w:sz w:val="19"/>
          <w:szCs w:val="19"/>
        </w:rPr>
        <w:t>erci</w:t>
      </w:r>
      <w:r>
        <w:rPr>
          <w:i/>
          <w:spacing w:val="2"/>
          <w:sz w:val="19"/>
          <w:szCs w:val="19"/>
        </w:rPr>
        <w:t>a</w:t>
      </w:r>
      <w:r>
        <w:rPr>
          <w:i/>
          <w:sz w:val="19"/>
          <w:szCs w:val="19"/>
        </w:rPr>
        <w:t>l</w:t>
      </w:r>
      <w:r>
        <w:rPr>
          <w:i/>
          <w:spacing w:val="30"/>
          <w:sz w:val="19"/>
          <w:szCs w:val="19"/>
        </w:rPr>
        <w:t xml:space="preserve"> </w:t>
      </w:r>
      <w:r>
        <w:rPr>
          <w:i/>
          <w:spacing w:val="1"/>
          <w:w w:val="103"/>
          <w:sz w:val="19"/>
          <w:szCs w:val="19"/>
        </w:rPr>
        <w:t>s</w:t>
      </w:r>
      <w:r>
        <w:rPr>
          <w:i/>
          <w:spacing w:val="2"/>
          <w:w w:val="103"/>
          <w:sz w:val="19"/>
          <w:szCs w:val="19"/>
        </w:rPr>
        <w:t>a</w:t>
      </w:r>
      <w:r>
        <w:rPr>
          <w:i/>
          <w:spacing w:val="1"/>
          <w:w w:val="103"/>
          <w:sz w:val="19"/>
          <w:szCs w:val="19"/>
        </w:rPr>
        <w:t>tellite</w:t>
      </w:r>
      <w:r>
        <w:rPr>
          <w:i/>
          <w:w w:val="103"/>
          <w:sz w:val="19"/>
          <w:szCs w:val="19"/>
        </w:rPr>
        <w:t>.</w:t>
      </w:r>
    </w:p>
    <w:p w:rsidR="00BE66C4" w:rsidRDefault="003964AB">
      <w:pPr>
        <w:spacing w:line="200" w:lineRule="exact"/>
        <w:ind w:left="820"/>
        <w:rPr>
          <w:sz w:val="19"/>
          <w:szCs w:val="19"/>
        </w:rPr>
      </w:pPr>
      <w:r>
        <w:rPr>
          <w:i/>
          <w:spacing w:val="2"/>
          <w:sz w:val="19"/>
          <w:szCs w:val="19"/>
        </w:rPr>
        <w:t>&lt;</w:t>
      </w:r>
      <w:r>
        <w:rPr>
          <w:i/>
          <w:spacing w:val="1"/>
          <w:sz w:val="19"/>
          <w:szCs w:val="19"/>
        </w:rPr>
        <w:t>s</w:t>
      </w:r>
      <w:r>
        <w:rPr>
          <w:i/>
          <w:spacing w:val="2"/>
          <w:sz w:val="19"/>
          <w:szCs w:val="19"/>
        </w:rPr>
        <w:t>m</w:t>
      </w:r>
      <w:r>
        <w:rPr>
          <w:i/>
          <w:spacing w:val="1"/>
          <w:sz w:val="19"/>
          <w:szCs w:val="19"/>
        </w:rPr>
        <w:t>ry</w:t>
      </w:r>
      <w:r>
        <w:rPr>
          <w:i/>
          <w:sz w:val="19"/>
          <w:szCs w:val="19"/>
        </w:rPr>
        <w:t>&gt;</w:t>
      </w:r>
      <w:r>
        <w:rPr>
          <w:i/>
          <w:spacing w:val="24"/>
          <w:sz w:val="19"/>
          <w:szCs w:val="19"/>
        </w:rPr>
        <w:t xml:space="preserve"> </w:t>
      </w:r>
      <w:r>
        <w:rPr>
          <w:i/>
          <w:spacing w:val="2"/>
          <w:w w:val="103"/>
          <w:sz w:val="19"/>
          <w:szCs w:val="19"/>
        </w:rPr>
        <w:t>Summa</w:t>
      </w:r>
      <w:r>
        <w:rPr>
          <w:i/>
          <w:spacing w:val="1"/>
          <w:w w:val="103"/>
          <w:sz w:val="19"/>
          <w:szCs w:val="19"/>
        </w:rPr>
        <w:t>ry</w:t>
      </w:r>
      <w:r>
        <w:rPr>
          <w:i/>
          <w:w w:val="103"/>
          <w:sz w:val="19"/>
          <w:szCs w:val="19"/>
        </w:rPr>
        <w:t>:</w:t>
      </w:r>
    </w:p>
    <w:p w:rsidR="00BE66C4" w:rsidRDefault="003964AB">
      <w:pPr>
        <w:spacing w:before="12" w:line="253" w:lineRule="auto"/>
        <w:ind w:left="820" w:right="1763"/>
        <w:rPr>
          <w:sz w:val="19"/>
          <w:szCs w:val="19"/>
        </w:rPr>
      </w:pPr>
      <w:r>
        <w:rPr>
          <w:i/>
          <w:spacing w:val="2"/>
          <w:sz w:val="19"/>
          <w:szCs w:val="19"/>
        </w:rPr>
        <w:t>Do</w:t>
      </w:r>
      <w:r>
        <w:rPr>
          <w:i/>
          <w:spacing w:val="1"/>
          <w:sz w:val="19"/>
          <w:szCs w:val="19"/>
        </w:rPr>
        <w:t>c</w:t>
      </w:r>
      <w:r>
        <w:rPr>
          <w:i/>
          <w:spacing w:val="2"/>
          <w:sz w:val="19"/>
          <w:szCs w:val="19"/>
        </w:rPr>
        <w:t>um</w:t>
      </w:r>
      <w:r>
        <w:rPr>
          <w:i/>
          <w:spacing w:val="1"/>
          <w:sz w:val="19"/>
          <w:szCs w:val="19"/>
        </w:rPr>
        <w:t>e</w:t>
      </w:r>
      <w:r>
        <w:rPr>
          <w:i/>
          <w:spacing w:val="2"/>
          <w:sz w:val="19"/>
          <w:szCs w:val="19"/>
        </w:rPr>
        <w:t>n</w:t>
      </w:r>
      <w:r>
        <w:rPr>
          <w:i/>
          <w:sz w:val="19"/>
          <w:szCs w:val="19"/>
        </w:rPr>
        <w:t>t</w:t>
      </w:r>
      <w:r>
        <w:rPr>
          <w:i/>
          <w:spacing w:val="26"/>
          <w:sz w:val="19"/>
          <w:szCs w:val="19"/>
        </w:rPr>
        <w:t xml:space="preserve"> </w:t>
      </w:r>
      <w:r>
        <w:rPr>
          <w:i/>
          <w:spacing w:val="2"/>
          <w:sz w:val="19"/>
          <w:szCs w:val="19"/>
        </w:rPr>
        <w:t>w</w:t>
      </w:r>
      <w:r>
        <w:rPr>
          <w:i/>
          <w:spacing w:val="1"/>
          <w:sz w:val="19"/>
          <w:szCs w:val="19"/>
        </w:rPr>
        <w:t>il</w:t>
      </w:r>
      <w:r>
        <w:rPr>
          <w:i/>
          <w:sz w:val="19"/>
          <w:szCs w:val="19"/>
        </w:rPr>
        <w:t>l</w:t>
      </w:r>
      <w:r>
        <w:rPr>
          <w:i/>
          <w:spacing w:val="12"/>
          <w:sz w:val="19"/>
          <w:szCs w:val="19"/>
        </w:rPr>
        <w:t xml:space="preserve"> </w:t>
      </w:r>
      <w:r>
        <w:rPr>
          <w:i/>
          <w:spacing w:val="1"/>
          <w:sz w:val="19"/>
          <w:szCs w:val="19"/>
        </w:rPr>
        <w:t>cit</w:t>
      </w:r>
      <w:r>
        <w:rPr>
          <w:i/>
          <w:sz w:val="19"/>
          <w:szCs w:val="19"/>
        </w:rPr>
        <w:t>e</w:t>
      </w:r>
      <w:r>
        <w:rPr>
          <w:i/>
          <w:spacing w:val="12"/>
          <w:sz w:val="19"/>
          <w:szCs w:val="19"/>
        </w:rPr>
        <w:t xml:space="preserve"> </w:t>
      </w:r>
      <w:r>
        <w:rPr>
          <w:i/>
          <w:spacing w:val="1"/>
          <w:sz w:val="19"/>
          <w:szCs w:val="19"/>
        </w:rPr>
        <w:t>t</w:t>
      </w:r>
      <w:r>
        <w:rPr>
          <w:i/>
          <w:spacing w:val="2"/>
          <w:sz w:val="19"/>
          <w:szCs w:val="19"/>
        </w:rPr>
        <w:t>h</w:t>
      </w:r>
      <w:r>
        <w:rPr>
          <w:i/>
          <w:sz w:val="19"/>
          <w:szCs w:val="19"/>
        </w:rPr>
        <w:t>e</w:t>
      </w:r>
      <w:r>
        <w:rPr>
          <w:i/>
          <w:spacing w:val="11"/>
          <w:sz w:val="19"/>
          <w:szCs w:val="19"/>
        </w:rPr>
        <w:t xml:space="preserve"> </w:t>
      </w:r>
      <w:r>
        <w:rPr>
          <w:i/>
          <w:spacing w:val="1"/>
          <w:sz w:val="19"/>
          <w:szCs w:val="19"/>
        </w:rPr>
        <w:t>si</w:t>
      </w:r>
      <w:r>
        <w:rPr>
          <w:i/>
          <w:spacing w:val="2"/>
          <w:sz w:val="19"/>
          <w:szCs w:val="19"/>
        </w:rPr>
        <w:t>gn</w:t>
      </w:r>
      <w:r>
        <w:rPr>
          <w:i/>
          <w:spacing w:val="1"/>
          <w:sz w:val="19"/>
          <w:szCs w:val="19"/>
        </w:rPr>
        <w:t>i</w:t>
      </w:r>
      <w:r>
        <w:rPr>
          <w:i/>
          <w:spacing w:val="2"/>
          <w:sz w:val="19"/>
          <w:szCs w:val="19"/>
        </w:rPr>
        <w:t>n</w:t>
      </w:r>
      <w:r>
        <w:rPr>
          <w:i/>
          <w:sz w:val="19"/>
          <w:szCs w:val="19"/>
        </w:rPr>
        <w:t>g</w:t>
      </w:r>
      <w:r>
        <w:rPr>
          <w:i/>
          <w:spacing w:val="21"/>
          <w:sz w:val="19"/>
          <w:szCs w:val="19"/>
        </w:rPr>
        <w:t xml:space="preserve"> </w:t>
      </w:r>
      <w:r>
        <w:rPr>
          <w:i/>
          <w:spacing w:val="2"/>
          <w:sz w:val="19"/>
          <w:szCs w:val="19"/>
        </w:rPr>
        <w:t>o</w:t>
      </w:r>
      <w:r>
        <w:rPr>
          <w:i/>
          <w:sz w:val="19"/>
          <w:szCs w:val="19"/>
        </w:rPr>
        <w:t>f</w:t>
      </w:r>
      <w:r>
        <w:rPr>
          <w:i/>
          <w:spacing w:val="7"/>
          <w:sz w:val="19"/>
          <w:szCs w:val="19"/>
        </w:rPr>
        <w:t xml:space="preserve"> </w:t>
      </w:r>
      <w:r>
        <w:rPr>
          <w:i/>
          <w:sz w:val="19"/>
          <w:szCs w:val="19"/>
        </w:rPr>
        <w:t>a</w:t>
      </w:r>
      <w:r>
        <w:rPr>
          <w:i/>
          <w:spacing w:val="7"/>
          <w:sz w:val="19"/>
          <w:szCs w:val="19"/>
        </w:rPr>
        <w:t xml:space="preserve"> </w:t>
      </w:r>
      <w:r>
        <w:rPr>
          <w:i/>
          <w:spacing w:val="1"/>
          <w:sz w:val="19"/>
          <w:szCs w:val="19"/>
        </w:rPr>
        <w:t>c</w:t>
      </w:r>
      <w:r>
        <w:rPr>
          <w:i/>
          <w:spacing w:val="2"/>
          <w:sz w:val="19"/>
          <w:szCs w:val="19"/>
        </w:rPr>
        <w:t>on</w:t>
      </w:r>
      <w:r>
        <w:rPr>
          <w:i/>
          <w:spacing w:val="1"/>
          <w:sz w:val="19"/>
          <w:szCs w:val="19"/>
        </w:rPr>
        <w:t>tr</w:t>
      </w:r>
      <w:r>
        <w:rPr>
          <w:i/>
          <w:spacing w:val="2"/>
          <w:sz w:val="19"/>
          <w:szCs w:val="19"/>
        </w:rPr>
        <w:t>a</w:t>
      </w:r>
      <w:r>
        <w:rPr>
          <w:i/>
          <w:spacing w:val="1"/>
          <w:sz w:val="19"/>
          <w:szCs w:val="19"/>
        </w:rPr>
        <w:t>c</w:t>
      </w:r>
      <w:r>
        <w:rPr>
          <w:i/>
          <w:sz w:val="19"/>
          <w:szCs w:val="19"/>
        </w:rPr>
        <w:t>t</w:t>
      </w:r>
      <w:r>
        <w:rPr>
          <w:i/>
          <w:spacing w:val="22"/>
          <w:sz w:val="19"/>
          <w:szCs w:val="19"/>
        </w:rPr>
        <w:t xml:space="preserve"> </w:t>
      </w:r>
      <w:r>
        <w:rPr>
          <w:i/>
          <w:spacing w:val="2"/>
          <w:sz w:val="19"/>
          <w:szCs w:val="19"/>
        </w:rPr>
        <w:t>o</w:t>
      </w:r>
      <w:r>
        <w:rPr>
          <w:i/>
          <w:sz w:val="19"/>
          <w:szCs w:val="19"/>
        </w:rPr>
        <w:t>r</w:t>
      </w:r>
      <w:r>
        <w:rPr>
          <w:i/>
          <w:spacing w:val="9"/>
          <w:sz w:val="19"/>
          <w:szCs w:val="19"/>
        </w:rPr>
        <w:t xml:space="preserve"> </w:t>
      </w:r>
      <w:r>
        <w:rPr>
          <w:i/>
          <w:spacing w:val="2"/>
          <w:sz w:val="19"/>
          <w:szCs w:val="19"/>
        </w:rPr>
        <w:t>p</w:t>
      </w:r>
      <w:r>
        <w:rPr>
          <w:i/>
          <w:spacing w:val="1"/>
          <w:sz w:val="19"/>
          <w:szCs w:val="19"/>
        </w:rPr>
        <w:t>reli</w:t>
      </w:r>
      <w:r>
        <w:rPr>
          <w:i/>
          <w:spacing w:val="2"/>
          <w:sz w:val="19"/>
          <w:szCs w:val="19"/>
        </w:rPr>
        <w:t>m</w:t>
      </w:r>
      <w:r>
        <w:rPr>
          <w:i/>
          <w:spacing w:val="1"/>
          <w:sz w:val="19"/>
          <w:szCs w:val="19"/>
        </w:rPr>
        <w:t>i</w:t>
      </w:r>
      <w:r>
        <w:rPr>
          <w:i/>
          <w:spacing w:val="2"/>
          <w:sz w:val="19"/>
          <w:szCs w:val="19"/>
        </w:rPr>
        <w:t>na</w:t>
      </w:r>
      <w:r>
        <w:rPr>
          <w:i/>
          <w:spacing w:val="1"/>
          <w:sz w:val="19"/>
          <w:szCs w:val="19"/>
        </w:rPr>
        <w:t>r</w:t>
      </w:r>
      <w:r>
        <w:rPr>
          <w:i/>
          <w:sz w:val="19"/>
          <w:szCs w:val="19"/>
        </w:rPr>
        <w:t>y</w:t>
      </w:r>
      <w:r>
        <w:rPr>
          <w:i/>
          <w:spacing w:val="31"/>
          <w:sz w:val="19"/>
          <w:szCs w:val="19"/>
        </w:rPr>
        <w:t xml:space="preserve"> </w:t>
      </w:r>
      <w:r>
        <w:rPr>
          <w:i/>
          <w:spacing w:val="2"/>
          <w:sz w:val="19"/>
          <w:szCs w:val="19"/>
        </w:rPr>
        <w:t>ag</w:t>
      </w:r>
      <w:r>
        <w:rPr>
          <w:i/>
          <w:spacing w:val="1"/>
          <w:sz w:val="19"/>
          <w:szCs w:val="19"/>
        </w:rPr>
        <w:t>ree</w:t>
      </w:r>
      <w:r>
        <w:rPr>
          <w:i/>
          <w:spacing w:val="2"/>
          <w:sz w:val="19"/>
          <w:szCs w:val="19"/>
        </w:rPr>
        <w:t>m</w:t>
      </w:r>
      <w:r>
        <w:rPr>
          <w:i/>
          <w:spacing w:val="1"/>
          <w:sz w:val="19"/>
          <w:szCs w:val="19"/>
        </w:rPr>
        <w:t>e</w:t>
      </w:r>
      <w:r>
        <w:rPr>
          <w:i/>
          <w:spacing w:val="2"/>
          <w:sz w:val="19"/>
          <w:szCs w:val="19"/>
        </w:rPr>
        <w:t>n</w:t>
      </w:r>
      <w:r>
        <w:rPr>
          <w:i/>
          <w:spacing w:val="1"/>
          <w:sz w:val="19"/>
          <w:szCs w:val="19"/>
        </w:rPr>
        <w:t>t</w:t>
      </w:r>
      <w:r>
        <w:rPr>
          <w:i/>
          <w:sz w:val="19"/>
          <w:szCs w:val="19"/>
        </w:rPr>
        <w:t>,</w:t>
      </w:r>
      <w:r>
        <w:rPr>
          <w:i/>
          <w:spacing w:val="28"/>
          <w:sz w:val="19"/>
          <w:szCs w:val="19"/>
        </w:rPr>
        <w:t xml:space="preserve"> </w:t>
      </w:r>
      <w:r>
        <w:rPr>
          <w:i/>
          <w:spacing w:val="2"/>
          <w:sz w:val="19"/>
          <w:szCs w:val="19"/>
        </w:rPr>
        <w:t>o</w:t>
      </w:r>
      <w:r>
        <w:rPr>
          <w:i/>
          <w:sz w:val="19"/>
          <w:szCs w:val="19"/>
        </w:rPr>
        <w:t>r</w:t>
      </w:r>
      <w:r>
        <w:rPr>
          <w:i/>
          <w:spacing w:val="9"/>
          <w:sz w:val="19"/>
          <w:szCs w:val="19"/>
        </w:rPr>
        <w:t xml:space="preserve"> </w:t>
      </w:r>
      <w:r>
        <w:rPr>
          <w:i/>
          <w:spacing w:val="1"/>
          <w:w w:val="103"/>
          <w:sz w:val="19"/>
          <w:szCs w:val="19"/>
        </w:rPr>
        <w:t>t</w:t>
      </w:r>
      <w:r>
        <w:rPr>
          <w:i/>
          <w:spacing w:val="2"/>
          <w:w w:val="103"/>
          <w:sz w:val="19"/>
          <w:szCs w:val="19"/>
        </w:rPr>
        <w:t xml:space="preserve">he </w:t>
      </w:r>
      <w:r>
        <w:rPr>
          <w:i/>
          <w:spacing w:val="2"/>
          <w:sz w:val="19"/>
          <w:szCs w:val="19"/>
        </w:rPr>
        <w:t>ma</w:t>
      </w:r>
      <w:r>
        <w:rPr>
          <w:i/>
          <w:spacing w:val="1"/>
          <w:sz w:val="19"/>
          <w:szCs w:val="19"/>
        </w:rPr>
        <w:t>ki</w:t>
      </w:r>
      <w:r>
        <w:rPr>
          <w:i/>
          <w:spacing w:val="2"/>
          <w:sz w:val="19"/>
          <w:szCs w:val="19"/>
        </w:rPr>
        <w:t>n</w:t>
      </w:r>
      <w:r>
        <w:rPr>
          <w:i/>
          <w:sz w:val="19"/>
          <w:szCs w:val="19"/>
        </w:rPr>
        <w:t>g</w:t>
      </w:r>
      <w:r>
        <w:rPr>
          <w:i/>
          <w:spacing w:val="21"/>
          <w:sz w:val="19"/>
          <w:szCs w:val="19"/>
        </w:rPr>
        <w:t xml:space="preserve"> </w:t>
      </w:r>
      <w:r>
        <w:rPr>
          <w:i/>
          <w:spacing w:val="2"/>
          <w:sz w:val="19"/>
          <w:szCs w:val="19"/>
        </w:rPr>
        <w:t>o</w:t>
      </w:r>
      <w:r>
        <w:rPr>
          <w:i/>
          <w:sz w:val="19"/>
          <w:szCs w:val="19"/>
        </w:rPr>
        <w:t>f</w:t>
      </w:r>
      <w:r>
        <w:rPr>
          <w:i/>
          <w:spacing w:val="7"/>
          <w:sz w:val="19"/>
          <w:szCs w:val="19"/>
        </w:rPr>
        <w:t xml:space="preserve"> </w:t>
      </w:r>
      <w:r>
        <w:rPr>
          <w:i/>
          <w:sz w:val="19"/>
          <w:szCs w:val="19"/>
        </w:rPr>
        <w:t>a</w:t>
      </w:r>
      <w:r>
        <w:rPr>
          <w:i/>
          <w:spacing w:val="7"/>
          <w:sz w:val="19"/>
          <w:szCs w:val="19"/>
        </w:rPr>
        <w:t xml:space="preserve"> </w:t>
      </w:r>
      <w:r>
        <w:rPr>
          <w:i/>
          <w:spacing w:val="1"/>
          <w:sz w:val="19"/>
          <w:szCs w:val="19"/>
        </w:rPr>
        <w:t>te</w:t>
      </w:r>
      <w:r>
        <w:rPr>
          <w:i/>
          <w:spacing w:val="2"/>
          <w:sz w:val="19"/>
          <w:szCs w:val="19"/>
        </w:rPr>
        <w:t>n</w:t>
      </w:r>
      <w:r>
        <w:rPr>
          <w:i/>
          <w:spacing w:val="1"/>
          <w:sz w:val="19"/>
          <w:szCs w:val="19"/>
        </w:rPr>
        <w:t>t</w:t>
      </w:r>
      <w:r>
        <w:rPr>
          <w:i/>
          <w:spacing w:val="2"/>
          <w:sz w:val="19"/>
          <w:szCs w:val="19"/>
        </w:rPr>
        <w:t>a</w:t>
      </w:r>
      <w:r>
        <w:rPr>
          <w:i/>
          <w:spacing w:val="1"/>
          <w:sz w:val="19"/>
          <w:szCs w:val="19"/>
        </w:rPr>
        <w:t>tiv</w:t>
      </w:r>
      <w:r>
        <w:rPr>
          <w:i/>
          <w:sz w:val="19"/>
          <w:szCs w:val="19"/>
        </w:rPr>
        <w:t>e</w:t>
      </w:r>
      <w:r>
        <w:rPr>
          <w:i/>
          <w:spacing w:val="24"/>
          <w:sz w:val="19"/>
          <w:szCs w:val="19"/>
        </w:rPr>
        <w:t xml:space="preserve"> </w:t>
      </w:r>
      <w:r>
        <w:rPr>
          <w:i/>
          <w:spacing w:val="1"/>
          <w:sz w:val="19"/>
          <w:szCs w:val="19"/>
        </w:rPr>
        <w:t>reserv</w:t>
      </w:r>
      <w:r>
        <w:rPr>
          <w:i/>
          <w:spacing w:val="2"/>
          <w:sz w:val="19"/>
          <w:szCs w:val="19"/>
        </w:rPr>
        <w:t>a</w:t>
      </w:r>
      <w:r>
        <w:rPr>
          <w:i/>
          <w:spacing w:val="1"/>
          <w:sz w:val="19"/>
          <w:szCs w:val="19"/>
        </w:rPr>
        <w:t>ti</w:t>
      </w:r>
      <w:r>
        <w:rPr>
          <w:i/>
          <w:spacing w:val="2"/>
          <w:sz w:val="19"/>
          <w:szCs w:val="19"/>
        </w:rPr>
        <w:t>on</w:t>
      </w:r>
      <w:r>
        <w:rPr>
          <w:i/>
          <w:sz w:val="19"/>
          <w:szCs w:val="19"/>
        </w:rPr>
        <w:t>,</w:t>
      </w:r>
      <w:r>
        <w:rPr>
          <w:i/>
          <w:spacing w:val="30"/>
          <w:sz w:val="19"/>
          <w:szCs w:val="19"/>
        </w:rPr>
        <w:t xml:space="preserve"> </w:t>
      </w:r>
      <w:r>
        <w:rPr>
          <w:i/>
          <w:spacing w:val="1"/>
          <w:sz w:val="19"/>
          <w:szCs w:val="19"/>
        </w:rPr>
        <w:t>t</w:t>
      </w:r>
      <w:r>
        <w:rPr>
          <w:i/>
          <w:sz w:val="19"/>
          <w:szCs w:val="19"/>
        </w:rPr>
        <w:t>o</w:t>
      </w:r>
      <w:r>
        <w:rPr>
          <w:i/>
          <w:spacing w:val="8"/>
          <w:sz w:val="19"/>
          <w:szCs w:val="19"/>
        </w:rPr>
        <w:t xml:space="preserve"> </w:t>
      </w:r>
      <w:r>
        <w:rPr>
          <w:i/>
          <w:spacing w:val="1"/>
          <w:sz w:val="19"/>
          <w:szCs w:val="19"/>
        </w:rPr>
        <w:t>l</w:t>
      </w:r>
      <w:r>
        <w:rPr>
          <w:i/>
          <w:spacing w:val="2"/>
          <w:sz w:val="19"/>
          <w:szCs w:val="19"/>
        </w:rPr>
        <w:t>aun</w:t>
      </w:r>
      <w:r>
        <w:rPr>
          <w:i/>
          <w:spacing w:val="1"/>
          <w:sz w:val="19"/>
          <w:szCs w:val="19"/>
        </w:rPr>
        <w:t>c</w:t>
      </w:r>
      <w:r>
        <w:rPr>
          <w:i/>
          <w:sz w:val="19"/>
          <w:szCs w:val="19"/>
        </w:rPr>
        <w:t>h</w:t>
      </w:r>
      <w:r>
        <w:rPr>
          <w:i/>
          <w:spacing w:val="19"/>
          <w:sz w:val="19"/>
          <w:szCs w:val="19"/>
        </w:rPr>
        <w:t xml:space="preserve"> </w:t>
      </w:r>
      <w:r>
        <w:rPr>
          <w:i/>
          <w:sz w:val="19"/>
          <w:szCs w:val="19"/>
        </w:rPr>
        <w:t>a</w:t>
      </w:r>
      <w:r>
        <w:rPr>
          <w:i/>
          <w:spacing w:val="7"/>
          <w:sz w:val="19"/>
          <w:szCs w:val="19"/>
        </w:rPr>
        <w:t xml:space="preserve"> </w:t>
      </w:r>
      <w:r>
        <w:rPr>
          <w:i/>
          <w:spacing w:val="1"/>
          <w:sz w:val="19"/>
          <w:szCs w:val="19"/>
        </w:rPr>
        <w:t>c</w:t>
      </w:r>
      <w:r>
        <w:rPr>
          <w:i/>
          <w:spacing w:val="2"/>
          <w:sz w:val="19"/>
          <w:szCs w:val="19"/>
        </w:rPr>
        <w:t>omm</w:t>
      </w:r>
      <w:r>
        <w:rPr>
          <w:i/>
          <w:spacing w:val="1"/>
          <w:sz w:val="19"/>
          <w:szCs w:val="19"/>
        </w:rPr>
        <w:t>erci</w:t>
      </w:r>
      <w:r>
        <w:rPr>
          <w:i/>
          <w:spacing w:val="2"/>
          <w:sz w:val="19"/>
          <w:szCs w:val="19"/>
        </w:rPr>
        <w:t>a</w:t>
      </w:r>
      <w:r>
        <w:rPr>
          <w:i/>
          <w:sz w:val="19"/>
          <w:szCs w:val="19"/>
        </w:rPr>
        <w:t>l</w:t>
      </w:r>
      <w:r>
        <w:rPr>
          <w:i/>
          <w:spacing w:val="30"/>
          <w:sz w:val="19"/>
          <w:szCs w:val="19"/>
        </w:rPr>
        <w:t xml:space="preserve"> </w:t>
      </w:r>
      <w:r>
        <w:rPr>
          <w:i/>
          <w:spacing w:val="1"/>
          <w:w w:val="103"/>
          <w:sz w:val="19"/>
          <w:szCs w:val="19"/>
        </w:rPr>
        <w:t>s</w:t>
      </w:r>
      <w:r>
        <w:rPr>
          <w:i/>
          <w:spacing w:val="2"/>
          <w:w w:val="103"/>
          <w:sz w:val="19"/>
          <w:szCs w:val="19"/>
        </w:rPr>
        <w:t>a</w:t>
      </w:r>
      <w:r>
        <w:rPr>
          <w:i/>
          <w:spacing w:val="1"/>
          <w:w w:val="103"/>
          <w:sz w:val="19"/>
          <w:szCs w:val="19"/>
        </w:rPr>
        <w:t>tellite</w:t>
      </w:r>
      <w:r>
        <w:rPr>
          <w:i/>
          <w:w w:val="103"/>
          <w:sz w:val="19"/>
          <w:szCs w:val="19"/>
        </w:rPr>
        <w:t>.</w:t>
      </w:r>
    </w:p>
    <w:p w:rsidR="00BE66C4" w:rsidRDefault="003964AB">
      <w:pPr>
        <w:ind w:left="820"/>
        <w:rPr>
          <w:sz w:val="19"/>
          <w:szCs w:val="19"/>
        </w:rPr>
      </w:pPr>
      <w:r>
        <w:rPr>
          <w:i/>
          <w:spacing w:val="2"/>
          <w:sz w:val="19"/>
          <w:szCs w:val="19"/>
        </w:rPr>
        <w:t>&lt;na</w:t>
      </w:r>
      <w:r>
        <w:rPr>
          <w:i/>
          <w:spacing w:val="1"/>
          <w:sz w:val="19"/>
          <w:szCs w:val="19"/>
        </w:rPr>
        <w:t>rr</w:t>
      </w:r>
      <w:r>
        <w:rPr>
          <w:i/>
          <w:sz w:val="19"/>
          <w:szCs w:val="19"/>
        </w:rPr>
        <w:t>&gt;</w:t>
      </w:r>
      <w:r>
        <w:rPr>
          <w:i/>
          <w:spacing w:val="23"/>
          <w:sz w:val="19"/>
          <w:szCs w:val="19"/>
        </w:rPr>
        <w:t xml:space="preserve"> </w:t>
      </w:r>
      <w:r>
        <w:rPr>
          <w:i/>
          <w:spacing w:val="2"/>
          <w:w w:val="103"/>
          <w:sz w:val="19"/>
          <w:szCs w:val="19"/>
        </w:rPr>
        <w:t>Na</w:t>
      </w:r>
      <w:r>
        <w:rPr>
          <w:i/>
          <w:spacing w:val="1"/>
          <w:w w:val="103"/>
          <w:sz w:val="19"/>
          <w:szCs w:val="19"/>
        </w:rPr>
        <w:t>rr</w:t>
      </w:r>
      <w:r>
        <w:rPr>
          <w:i/>
          <w:spacing w:val="2"/>
          <w:w w:val="103"/>
          <w:sz w:val="19"/>
          <w:szCs w:val="19"/>
        </w:rPr>
        <w:t>a</w:t>
      </w:r>
      <w:r>
        <w:rPr>
          <w:i/>
          <w:spacing w:val="1"/>
          <w:w w:val="103"/>
          <w:sz w:val="19"/>
          <w:szCs w:val="19"/>
        </w:rPr>
        <w:t>tive</w:t>
      </w:r>
      <w:r>
        <w:rPr>
          <w:i/>
          <w:w w:val="103"/>
          <w:sz w:val="19"/>
          <w:szCs w:val="19"/>
        </w:rPr>
        <w:t>:</w:t>
      </w:r>
    </w:p>
    <w:p w:rsidR="00BE66C4" w:rsidRDefault="003964AB">
      <w:pPr>
        <w:spacing w:before="12" w:line="253" w:lineRule="auto"/>
        <w:ind w:left="820" w:right="1814"/>
        <w:rPr>
          <w:sz w:val="19"/>
          <w:szCs w:val="19"/>
        </w:rPr>
      </w:pPr>
      <w:r>
        <w:rPr>
          <w:i/>
          <w:sz w:val="19"/>
          <w:szCs w:val="19"/>
        </w:rPr>
        <w:t>A</w:t>
      </w:r>
      <w:r>
        <w:rPr>
          <w:i/>
          <w:spacing w:val="7"/>
          <w:sz w:val="19"/>
          <w:szCs w:val="19"/>
        </w:rPr>
        <w:t xml:space="preserve"> </w:t>
      </w:r>
      <w:r>
        <w:rPr>
          <w:i/>
          <w:spacing w:val="1"/>
          <w:sz w:val="19"/>
          <w:szCs w:val="19"/>
        </w:rPr>
        <w:t>relev</w:t>
      </w:r>
      <w:r>
        <w:rPr>
          <w:i/>
          <w:spacing w:val="2"/>
          <w:sz w:val="19"/>
          <w:szCs w:val="19"/>
        </w:rPr>
        <w:t>an</w:t>
      </w:r>
      <w:r>
        <w:rPr>
          <w:i/>
          <w:sz w:val="19"/>
          <w:szCs w:val="19"/>
        </w:rPr>
        <w:t>t</w:t>
      </w:r>
      <w:r>
        <w:rPr>
          <w:i/>
          <w:spacing w:val="22"/>
          <w:sz w:val="19"/>
          <w:szCs w:val="19"/>
        </w:rPr>
        <w:t xml:space="preserve"> </w:t>
      </w:r>
      <w:r>
        <w:rPr>
          <w:i/>
          <w:spacing w:val="2"/>
          <w:sz w:val="19"/>
          <w:szCs w:val="19"/>
        </w:rPr>
        <w:t>do</w:t>
      </w:r>
      <w:r>
        <w:rPr>
          <w:i/>
          <w:spacing w:val="1"/>
          <w:sz w:val="19"/>
          <w:szCs w:val="19"/>
        </w:rPr>
        <w:t>c</w:t>
      </w:r>
      <w:r>
        <w:rPr>
          <w:i/>
          <w:spacing w:val="2"/>
          <w:sz w:val="19"/>
          <w:szCs w:val="19"/>
        </w:rPr>
        <w:t>um</w:t>
      </w:r>
      <w:r>
        <w:rPr>
          <w:i/>
          <w:spacing w:val="1"/>
          <w:sz w:val="19"/>
          <w:szCs w:val="19"/>
        </w:rPr>
        <w:t>e</w:t>
      </w:r>
      <w:r>
        <w:rPr>
          <w:i/>
          <w:spacing w:val="2"/>
          <w:sz w:val="19"/>
          <w:szCs w:val="19"/>
        </w:rPr>
        <w:t>n</w:t>
      </w:r>
      <w:r>
        <w:rPr>
          <w:i/>
          <w:sz w:val="19"/>
          <w:szCs w:val="19"/>
        </w:rPr>
        <w:t>t</w:t>
      </w:r>
      <w:r>
        <w:rPr>
          <w:i/>
          <w:spacing w:val="25"/>
          <w:sz w:val="19"/>
          <w:szCs w:val="19"/>
        </w:rPr>
        <w:t xml:space="preserve"> </w:t>
      </w:r>
      <w:r>
        <w:rPr>
          <w:i/>
          <w:spacing w:val="2"/>
          <w:sz w:val="19"/>
          <w:szCs w:val="19"/>
        </w:rPr>
        <w:t>w</w:t>
      </w:r>
      <w:r>
        <w:rPr>
          <w:i/>
          <w:spacing w:val="1"/>
          <w:sz w:val="19"/>
          <w:szCs w:val="19"/>
        </w:rPr>
        <w:t>il</w:t>
      </w:r>
      <w:r>
        <w:rPr>
          <w:i/>
          <w:sz w:val="19"/>
          <w:szCs w:val="19"/>
        </w:rPr>
        <w:t>l</w:t>
      </w:r>
      <w:r>
        <w:rPr>
          <w:i/>
          <w:spacing w:val="12"/>
          <w:sz w:val="19"/>
          <w:szCs w:val="19"/>
        </w:rPr>
        <w:t xml:space="preserve"> </w:t>
      </w:r>
      <w:r>
        <w:rPr>
          <w:i/>
          <w:spacing w:val="2"/>
          <w:sz w:val="19"/>
          <w:szCs w:val="19"/>
        </w:rPr>
        <w:t>m</w:t>
      </w:r>
      <w:r>
        <w:rPr>
          <w:i/>
          <w:spacing w:val="1"/>
          <w:sz w:val="19"/>
          <w:szCs w:val="19"/>
        </w:rPr>
        <w:t>e</w:t>
      </w:r>
      <w:r>
        <w:rPr>
          <w:i/>
          <w:spacing w:val="2"/>
          <w:sz w:val="19"/>
          <w:szCs w:val="19"/>
        </w:rPr>
        <w:t>n</w:t>
      </w:r>
      <w:r>
        <w:rPr>
          <w:i/>
          <w:spacing w:val="1"/>
          <w:sz w:val="19"/>
          <w:szCs w:val="19"/>
        </w:rPr>
        <w:t>ti</w:t>
      </w:r>
      <w:r>
        <w:rPr>
          <w:i/>
          <w:spacing w:val="2"/>
          <w:sz w:val="19"/>
          <w:szCs w:val="19"/>
        </w:rPr>
        <w:t>o</w:t>
      </w:r>
      <w:r>
        <w:rPr>
          <w:i/>
          <w:sz w:val="19"/>
          <w:szCs w:val="19"/>
        </w:rPr>
        <w:t>n</w:t>
      </w:r>
      <w:r>
        <w:rPr>
          <w:i/>
          <w:spacing w:val="22"/>
          <w:sz w:val="19"/>
          <w:szCs w:val="19"/>
        </w:rPr>
        <w:t xml:space="preserve"> </w:t>
      </w:r>
      <w:r>
        <w:rPr>
          <w:i/>
          <w:spacing w:val="1"/>
          <w:sz w:val="19"/>
          <w:szCs w:val="19"/>
        </w:rPr>
        <w:t>t</w:t>
      </w:r>
      <w:r>
        <w:rPr>
          <w:i/>
          <w:spacing w:val="2"/>
          <w:sz w:val="19"/>
          <w:szCs w:val="19"/>
        </w:rPr>
        <w:t>h</w:t>
      </w:r>
      <w:r>
        <w:rPr>
          <w:i/>
          <w:sz w:val="19"/>
          <w:szCs w:val="19"/>
        </w:rPr>
        <w:t>e</w:t>
      </w:r>
      <w:r>
        <w:rPr>
          <w:i/>
          <w:spacing w:val="11"/>
          <w:sz w:val="19"/>
          <w:szCs w:val="19"/>
        </w:rPr>
        <w:t xml:space="preserve"> </w:t>
      </w:r>
      <w:r>
        <w:rPr>
          <w:i/>
          <w:spacing w:val="1"/>
          <w:sz w:val="19"/>
          <w:szCs w:val="19"/>
        </w:rPr>
        <w:t>si</w:t>
      </w:r>
      <w:r>
        <w:rPr>
          <w:i/>
          <w:spacing w:val="2"/>
          <w:sz w:val="19"/>
          <w:szCs w:val="19"/>
        </w:rPr>
        <w:t>gn</w:t>
      </w:r>
      <w:r>
        <w:rPr>
          <w:i/>
          <w:spacing w:val="1"/>
          <w:sz w:val="19"/>
          <w:szCs w:val="19"/>
        </w:rPr>
        <w:t>i</w:t>
      </w:r>
      <w:r>
        <w:rPr>
          <w:i/>
          <w:spacing w:val="2"/>
          <w:sz w:val="19"/>
          <w:szCs w:val="19"/>
        </w:rPr>
        <w:t>n</w:t>
      </w:r>
      <w:r>
        <w:rPr>
          <w:i/>
          <w:sz w:val="19"/>
          <w:szCs w:val="19"/>
        </w:rPr>
        <w:t>g</w:t>
      </w:r>
      <w:r>
        <w:rPr>
          <w:i/>
          <w:spacing w:val="21"/>
          <w:sz w:val="19"/>
          <w:szCs w:val="19"/>
        </w:rPr>
        <w:t xml:space="preserve"> </w:t>
      </w:r>
      <w:r>
        <w:rPr>
          <w:i/>
          <w:spacing w:val="2"/>
          <w:sz w:val="19"/>
          <w:szCs w:val="19"/>
        </w:rPr>
        <w:t>o</w:t>
      </w:r>
      <w:r>
        <w:rPr>
          <w:i/>
          <w:sz w:val="19"/>
          <w:szCs w:val="19"/>
        </w:rPr>
        <w:t>f</w:t>
      </w:r>
      <w:r>
        <w:rPr>
          <w:i/>
          <w:spacing w:val="7"/>
          <w:sz w:val="19"/>
          <w:szCs w:val="19"/>
        </w:rPr>
        <w:t xml:space="preserve"> </w:t>
      </w:r>
      <w:r>
        <w:rPr>
          <w:i/>
          <w:sz w:val="19"/>
          <w:szCs w:val="19"/>
        </w:rPr>
        <w:t>a</w:t>
      </w:r>
      <w:r>
        <w:rPr>
          <w:i/>
          <w:spacing w:val="7"/>
          <w:sz w:val="19"/>
          <w:szCs w:val="19"/>
        </w:rPr>
        <w:t xml:space="preserve"> </w:t>
      </w:r>
      <w:r>
        <w:rPr>
          <w:i/>
          <w:spacing w:val="1"/>
          <w:sz w:val="19"/>
          <w:szCs w:val="19"/>
        </w:rPr>
        <w:t>c</w:t>
      </w:r>
      <w:r>
        <w:rPr>
          <w:i/>
          <w:spacing w:val="2"/>
          <w:sz w:val="19"/>
          <w:szCs w:val="19"/>
        </w:rPr>
        <w:t>on</w:t>
      </w:r>
      <w:r>
        <w:rPr>
          <w:i/>
          <w:spacing w:val="1"/>
          <w:sz w:val="19"/>
          <w:szCs w:val="19"/>
        </w:rPr>
        <w:t>tr</w:t>
      </w:r>
      <w:r>
        <w:rPr>
          <w:i/>
          <w:spacing w:val="2"/>
          <w:sz w:val="19"/>
          <w:szCs w:val="19"/>
        </w:rPr>
        <w:t>a</w:t>
      </w:r>
      <w:r>
        <w:rPr>
          <w:i/>
          <w:spacing w:val="1"/>
          <w:sz w:val="19"/>
          <w:szCs w:val="19"/>
        </w:rPr>
        <w:t>c</w:t>
      </w:r>
      <w:r>
        <w:rPr>
          <w:i/>
          <w:sz w:val="19"/>
          <w:szCs w:val="19"/>
        </w:rPr>
        <w:t>t</w:t>
      </w:r>
      <w:r>
        <w:rPr>
          <w:i/>
          <w:spacing w:val="22"/>
          <w:sz w:val="19"/>
          <w:szCs w:val="19"/>
        </w:rPr>
        <w:t xml:space="preserve"> </w:t>
      </w:r>
      <w:r>
        <w:rPr>
          <w:i/>
          <w:spacing w:val="2"/>
          <w:sz w:val="19"/>
          <w:szCs w:val="19"/>
        </w:rPr>
        <w:t>o</w:t>
      </w:r>
      <w:r>
        <w:rPr>
          <w:i/>
          <w:sz w:val="19"/>
          <w:szCs w:val="19"/>
        </w:rPr>
        <w:t>r</w:t>
      </w:r>
      <w:r>
        <w:rPr>
          <w:i/>
          <w:spacing w:val="9"/>
          <w:sz w:val="19"/>
          <w:szCs w:val="19"/>
        </w:rPr>
        <w:t xml:space="preserve"> </w:t>
      </w:r>
      <w:r>
        <w:rPr>
          <w:i/>
          <w:spacing w:val="2"/>
          <w:w w:val="103"/>
          <w:sz w:val="19"/>
          <w:szCs w:val="19"/>
        </w:rPr>
        <w:t>p</w:t>
      </w:r>
      <w:r>
        <w:rPr>
          <w:i/>
          <w:spacing w:val="1"/>
          <w:w w:val="103"/>
          <w:sz w:val="19"/>
          <w:szCs w:val="19"/>
        </w:rPr>
        <w:t>reli</w:t>
      </w:r>
      <w:r>
        <w:rPr>
          <w:i/>
          <w:spacing w:val="2"/>
          <w:w w:val="103"/>
          <w:sz w:val="19"/>
          <w:szCs w:val="19"/>
        </w:rPr>
        <w:t>m</w:t>
      </w:r>
      <w:r>
        <w:rPr>
          <w:i/>
          <w:spacing w:val="1"/>
          <w:w w:val="103"/>
          <w:sz w:val="19"/>
          <w:szCs w:val="19"/>
        </w:rPr>
        <w:t>i</w:t>
      </w:r>
      <w:r>
        <w:rPr>
          <w:i/>
          <w:spacing w:val="2"/>
          <w:w w:val="103"/>
          <w:sz w:val="19"/>
          <w:szCs w:val="19"/>
        </w:rPr>
        <w:t>na</w:t>
      </w:r>
      <w:r>
        <w:rPr>
          <w:i/>
          <w:spacing w:val="1"/>
          <w:w w:val="103"/>
          <w:sz w:val="19"/>
          <w:szCs w:val="19"/>
        </w:rPr>
        <w:t>r</w:t>
      </w:r>
      <w:r>
        <w:rPr>
          <w:i/>
          <w:w w:val="103"/>
          <w:sz w:val="19"/>
          <w:szCs w:val="19"/>
        </w:rPr>
        <w:t xml:space="preserve">y </w:t>
      </w:r>
      <w:r>
        <w:rPr>
          <w:i/>
          <w:spacing w:val="2"/>
          <w:sz w:val="19"/>
          <w:szCs w:val="19"/>
        </w:rPr>
        <w:t>ag</w:t>
      </w:r>
      <w:r>
        <w:rPr>
          <w:i/>
          <w:spacing w:val="1"/>
          <w:sz w:val="19"/>
          <w:szCs w:val="19"/>
        </w:rPr>
        <w:t>ree</w:t>
      </w:r>
      <w:r>
        <w:rPr>
          <w:i/>
          <w:spacing w:val="2"/>
          <w:sz w:val="19"/>
          <w:szCs w:val="19"/>
        </w:rPr>
        <w:t>m</w:t>
      </w:r>
      <w:r>
        <w:rPr>
          <w:i/>
          <w:spacing w:val="1"/>
          <w:sz w:val="19"/>
          <w:szCs w:val="19"/>
        </w:rPr>
        <w:t>e</w:t>
      </w:r>
      <w:r>
        <w:rPr>
          <w:i/>
          <w:spacing w:val="2"/>
          <w:sz w:val="19"/>
          <w:szCs w:val="19"/>
        </w:rPr>
        <w:t>n</w:t>
      </w:r>
      <w:r>
        <w:rPr>
          <w:i/>
          <w:sz w:val="19"/>
          <w:szCs w:val="19"/>
        </w:rPr>
        <w:t>t</w:t>
      </w:r>
      <w:r>
        <w:rPr>
          <w:i/>
          <w:spacing w:val="27"/>
          <w:sz w:val="19"/>
          <w:szCs w:val="19"/>
        </w:rPr>
        <w:t xml:space="preserve"> </w:t>
      </w:r>
      <w:r>
        <w:rPr>
          <w:i/>
          <w:sz w:val="19"/>
          <w:szCs w:val="19"/>
        </w:rPr>
        <w:t>,</w:t>
      </w:r>
      <w:r>
        <w:rPr>
          <w:i/>
          <w:spacing w:val="4"/>
          <w:sz w:val="19"/>
          <w:szCs w:val="19"/>
        </w:rPr>
        <w:t xml:space="preserve"> </w:t>
      </w:r>
      <w:r>
        <w:rPr>
          <w:i/>
          <w:spacing w:val="2"/>
          <w:sz w:val="19"/>
          <w:szCs w:val="19"/>
        </w:rPr>
        <w:t>o</w:t>
      </w:r>
      <w:r>
        <w:rPr>
          <w:i/>
          <w:sz w:val="19"/>
          <w:szCs w:val="19"/>
        </w:rPr>
        <w:t>r</w:t>
      </w:r>
      <w:r>
        <w:rPr>
          <w:i/>
          <w:spacing w:val="9"/>
          <w:sz w:val="19"/>
          <w:szCs w:val="19"/>
        </w:rPr>
        <w:t xml:space="preserve"> </w:t>
      </w:r>
      <w:r>
        <w:rPr>
          <w:i/>
          <w:spacing w:val="1"/>
          <w:sz w:val="19"/>
          <w:szCs w:val="19"/>
        </w:rPr>
        <w:t>t</w:t>
      </w:r>
      <w:r>
        <w:rPr>
          <w:i/>
          <w:spacing w:val="2"/>
          <w:sz w:val="19"/>
          <w:szCs w:val="19"/>
        </w:rPr>
        <w:t>h</w:t>
      </w:r>
      <w:r>
        <w:rPr>
          <w:i/>
          <w:sz w:val="19"/>
          <w:szCs w:val="19"/>
        </w:rPr>
        <w:t>e</w:t>
      </w:r>
      <w:r>
        <w:rPr>
          <w:i/>
          <w:spacing w:val="11"/>
          <w:sz w:val="19"/>
          <w:szCs w:val="19"/>
        </w:rPr>
        <w:t xml:space="preserve"> </w:t>
      </w:r>
      <w:r>
        <w:rPr>
          <w:i/>
          <w:spacing w:val="2"/>
          <w:sz w:val="19"/>
          <w:szCs w:val="19"/>
        </w:rPr>
        <w:t>ma</w:t>
      </w:r>
      <w:r>
        <w:rPr>
          <w:i/>
          <w:spacing w:val="1"/>
          <w:sz w:val="19"/>
          <w:szCs w:val="19"/>
        </w:rPr>
        <w:t>ki</w:t>
      </w:r>
      <w:r>
        <w:rPr>
          <w:i/>
          <w:spacing w:val="2"/>
          <w:sz w:val="19"/>
          <w:szCs w:val="19"/>
        </w:rPr>
        <w:t>n</w:t>
      </w:r>
      <w:r>
        <w:rPr>
          <w:i/>
          <w:sz w:val="19"/>
          <w:szCs w:val="19"/>
        </w:rPr>
        <w:t>g</w:t>
      </w:r>
      <w:r>
        <w:rPr>
          <w:i/>
          <w:spacing w:val="21"/>
          <w:sz w:val="19"/>
          <w:szCs w:val="19"/>
        </w:rPr>
        <w:t xml:space="preserve"> </w:t>
      </w:r>
      <w:r>
        <w:rPr>
          <w:i/>
          <w:spacing w:val="2"/>
          <w:sz w:val="19"/>
          <w:szCs w:val="19"/>
        </w:rPr>
        <w:t>o</w:t>
      </w:r>
      <w:r>
        <w:rPr>
          <w:i/>
          <w:sz w:val="19"/>
          <w:szCs w:val="19"/>
        </w:rPr>
        <w:t>f</w:t>
      </w:r>
      <w:r>
        <w:rPr>
          <w:i/>
          <w:spacing w:val="7"/>
          <w:sz w:val="19"/>
          <w:szCs w:val="19"/>
        </w:rPr>
        <w:t xml:space="preserve"> </w:t>
      </w:r>
      <w:r>
        <w:rPr>
          <w:i/>
          <w:sz w:val="19"/>
          <w:szCs w:val="19"/>
        </w:rPr>
        <w:t>a</w:t>
      </w:r>
      <w:r>
        <w:rPr>
          <w:i/>
          <w:spacing w:val="7"/>
          <w:sz w:val="19"/>
          <w:szCs w:val="19"/>
        </w:rPr>
        <w:t xml:space="preserve"> </w:t>
      </w:r>
      <w:r>
        <w:rPr>
          <w:i/>
          <w:spacing w:val="1"/>
          <w:sz w:val="19"/>
          <w:szCs w:val="19"/>
        </w:rPr>
        <w:t>te</w:t>
      </w:r>
      <w:r>
        <w:rPr>
          <w:i/>
          <w:spacing w:val="2"/>
          <w:sz w:val="19"/>
          <w:szCs w:val="19"/>
        </w:rPr>
        <w:t>n</w:t>
      </w:r>
      <w:r>
        <w:rPr>
          <w:i/>
          <w:spacing w:val="1"/>
          <w:sz w:val="19"/>
          <w:szCs w:val="19"/>
        </w:rPr>
        <w:t>t</w:t>
      </w:r>
      <w:r>
        <w:rPr>
          <w:i/>
          <w:spacing w:val="2"/>
          <w:sz w:val="19"/>
          <w:szCs w:val="19"/>
        </w:rPr>
        <w:t>a</w:t>
      </w:r>
      <w:r>
        <w:rPr>
          <w:i/>
          <w:spacing w:val="1"/>
          <w:sz w:val="19"/>
          <w:szCs w:val="19"/>
        </w:rPr>
        <w:t>tiv</w:t>
      </w:r>
      <w:r>
        <w:rPr>
          <w:i/>
          <w:sz w:val="19"/>
          <w:szCs w:val="19"/>
        </w:rPr>
        <w:t>e</w:t>
      </w:r>
      <w:r>
        <w:rPr>
          <w:i/>
          <w:spacing w:val="24"/>
          <w:sz w:val="19"/>
          <w:szCs w:val="19"/>
        </w:rPr>
        <w:t xml:space="preserve"> </w:t>
      </w:r>
      <w:r>
        <w:rPr>
          <w:i/>
          <w:spacing w:val="1"/>
          <w:sz w:val="19"/>
          <w:szCs w:val="19"/>
        </w:rPr>
        <w:t>reserv</w:t>
      </w:r>
      <w:r>
        <w:rPr>
          <w:i/>
          <w:spacing w:val="2"/>
          <w:sz w:val="19"/>
          <w:szCs w:val="19"/>
        </w:rPr>
        <w:t>a</w:t>
      </w:r>
      <w:r>
        <w:rPr>
          <w:i/>
          <w:spacing w:val="1"/>
          <w:sz w:val="19"/>
          <w:szCs w:val="19"/>
        </w:rPr>
        <w:t>ti</w:t>
      </w:r>
      <w:r>
        <w:rPr>
          <w:i/>
          <w:spacing w:val="2"/>
          <w:sz w:val="19"/>
          <w:szCs w:val="19"/>
        </w:rPr>
        <w:t>on</w:t>
      </w:r>
      <w:r>
        <w:rPr>
          <w:i/>
          <w:sz w:val="19"/>
          <w:szCs w:val="19"/>
        </w:rPr>
        <w:t>,</w:t>
      </w:r>
      <w:r>
        <w:rPr>
          <w:i/>
          <w:spacing w:val="30"/>
          <w:sz w:val="19"/>
          <w:szCs w:val="19"/>
        </w:rPr>
        <w:t xml:space="preserve"> </w:t>
      </w:r>
      <w:r>
        <w:rPr>
          <w:i/>
          <w:spacing w:val="1"/>
          <w:sz w:val="19"/>
          <w:szCs w:val="19"/>
        </w:rPr>
        <w:t>t</w:t>
      </w:r>
      <w:r>
        <w:rPr>
          <w:i/>
          <w:sz w:val="19"/>
          <w:szCs w:val="19"/>
        </w:rPr>
        <w:t>o</w:t>
      </w:r>
      <w:r>
        <w:rPr>
          <w:i/>
          <w:spacing w:val="8"/>
          <w:sz w:val="19"/>
          <w:szCs w:val="19"/>
        </w:rPr>
        <w:t xml:space="preserve"> </w:t>
      </w:r>
      <w:r>
        <w:rPr>
          <w:i/>
          <w:spacing w:val="1"/>
          <w:sz w:val="19"/>
          <w:szCs w:val="19"/>
        </w:rPr>
        <w:t>l</w:t>
      </w:r>
      <w:r>
        <w:rPr>
          <w:i/>
          <w:spacing w:val="2"/>
          <w:sz w:val="19"/>
          <w:szCs w:val="19"/>
        </w:rPr>
        <w:t>aun</w:t>
      </w:r>
      <w:r>
        <w:rPr>
          <w:i/>
          <w:spacing w:val="1"/>
          <w:sz w:val="19"/>
          <w:szCs w:val="19"/>
        </w:rPr>
        <w:t>c</w:t>
      </w:r>
      <w:r>
        <w:rPr>
          <w:i/>
          <w:sz w:val="19"/>
          <w:szCs w:val="19"/>
        </w:rPr>
        <w:t>h</w:t>
      </w:r>
      <w:r>
        <w:rPr>
          <w:i/>
          <w:spacing w:val="19"/>
          <w:sz w:val="19"/>
          <w:szCs w:val="19"/>
        </w:rPr>
        <w:t xml:space="preserve"> </w:t>
      </w:r>
      <w:r>
        <w:rPr>
          <w:i/>
          <w:sz w:val="19"/>
          <w:szCs w:val="19"/>
        </w:rPr>
        <w:t>a</w:t>
      </w:r>
      <w:r>
        <w:rPr>
          <w:i/>
          <w:spacing w:val="8"/>
          <w:sz w:val="19"/>
          <w:szCs w:val="19"/>
        </w:rPr>
        <w:t xml:space="preserve"> </w:t>
      </w:r>
      <w:r>
        <w:rPr>
          <w:i/>
          <w:spacing w:val="1"/>
          <w:w w:val="103"/>
          <w:sz w:val="19"/>
          <w:szCs w:val="19"/>
        </w:rPr>
        <w:t>c</w:t>
      </w:r>
      <w:r>
        <w:rPr>
          <w:i/>
          <w:spacing w:val="2"/>
          <w:w w:val="103"/>
          <w:sz w:val="19"/>
          <w:szCs w:val="19"/>
        </w:rPr>
        <w:t>omm</w:t>
      </w:r>
      <w:r>
        <w:rPr>
          <w:i/>
          <w:spacing w:val="1"/>
          <w:w w:val="103"/>
          <w:sz w:val="19"/>
          <w:szCs w:val="19"/>
        </w:rPr>
        <w:t>erci</w:t>
      </w:r>
      <w:r>
        <w:rPr>
          <w:i/>
          <w:spacing w:val="2"/>
          <w:w w:val="103"/>
          <w:sz w:val="19"/>
          <w:szCs w:val="19"/>
        </w:rPr>
        <w:t>a</w:t>
      </w:r>
      <w:r>
        <w:rPr>
          <w:i/>
          <w:w w:val="103"/>
          <w:sz w:val="19"/>
          <w:szCs w:val="19"/>
        </w:rPr>
        <w:t xml:space="preserve">l </w:t>
      </w:r>
      <w:r>
        <w:rPr>
          <w:i/>
          <w:spacing w:val="1"/>
          <w:w w:val="103"/>
          <w:sz w:val="19"/>
          <w:szCs w:val="19"/>
        </w:rPr>
        <w:t>s</w:t>
      </w:r>
      <w:r>
        <w:rPr>
          <w:i/>
          <w:spacing w:val="2"/>
          <w:w w:val="103"/>
          <w:sz w:val="19"/>
          <w:szCs w:val="19"/>
        </w:rPr>
        <w:t>a</w:t>
      </w:r>
      <w:r>
        <w:rPr>
          <w:i/>
          <w:spacing w:val="1"/>
          <w:w w:val="103"/>
          <w:sz w:val="19"/>
          <w:szCs w:val="19"/>
        </w:rPr>
        <w:t>t</w:t>
      </w:r>
      <w:r>
        <w:rPr>
          <w:i/>
          <w:spacing w:val="2"/>
          <w:w w:val="103"/>
          <w:sz w:val="19"/>
          <w:szCs w:val="19"/>
        </w:rPr>
        <w:t>e</w:t>
      </w:r>
      <w:r>
        <w:rPr>
          <w:i/>
          <w:spacing w:val="1"/>
          <w:w w:val="103"/>
          <w:sz w:val="19"/>
          <w:szCs w:val="19"/>
        </w:rPr>
        <w:t>llit</w:t>
      </w:r>
      <w:r>
        <w:rPr>
          <w:i/>
          <w:spacing w:val="2"/>
          <w:w w:val="103"/>
          <w:sz w:val="19"/>
          <w:szCs w:val="19"/>
        </w:rPr>
        <w:t>e</w:t>
      </w:r>
      <w:r>
        <w:rPr>
          <w:i/>
          <w:w w:val="103"/>
          <w:sz w:val="19"/>
          <w:szCs w:val="19"/>
        </w:rPr>
        <w:t>.</w:t>
      </w:r>
    </w:p>
    <w:p w:rsidR="00BE66C4" w:rsidRDefault="003964AB">
      <w:pPr>
        <w:ind w:left="820"/>
        <w:rPr>
          <w:sz w:val="19"/>
          <w:szCs w:val="19"/>
        </w:rPr>
      </w:pPr>
      <w:r>
        <w:rPr>
          <w:i/>
          <w:spacing w:val="2"/>
          <w:sz w:val="19"/>
          <w:szCs w:val="19"/>
        </w:rPr>
        <w:t>&lt;</w:t>
      </w:r>
      <w:r>
        <w:rPr>
          <w:i/>
          <w:spacing w:val="1"/>
          <w:sz w:val="19"/>
          <w:szCs w:val="19"/>
        </w:rPr>
        <w:t>c</w:t>
      </w:r>
      <w:r>
        <w:rPr>
          <w:i/>
          <w:spacing w:val="2"/>
          <w:sz w:val="19"/>
          <w:szCs w:val="19"/>
        </w:rPr>
        <w:t>on</w:t>
      </w:r>
      <w:r>
        <w:rPr>
          <w:i/>
          <w:sz w:val="19"/>
          <w:szCs w:val="19"/>
        </w:rPr>
        <w:t>&gt;</w:t>
      </w:r>
      <w:r>
        <w:rPr>
          <w:i/>
          <w:spacing w:val="21"/>
          <w:sz w:val="19"/>
          <w:szCs w:val="19"/>
        </w:rPr>
        <w:t xml:space="preserve"> </w:t>
      </w:r>
      <w:r>
        <w:rPr>
          <w:i/>
          <w:spacing w:val="2"/>
          <w:w w:val="103"/>
          <w:sz w:val="19"/>
          <w:szCs w:val="19"/>
        </w:rPr>
        <w:t>Con</w:t>
      </w:r>
      <w:r>
        <w:rPr>
          <w:i/>
          <w:spacing w:val="1"/>
          <w:w w:val="103"/>
          <w:sz w:val="19"/>
          <w:szCs w:val="19"/>
        </w:rPr>
        <w:t>ce</w:t>
      </w:r>
      <w:r>
        <w:rPr>
          <w:i/>
          <w:spacing w:val="2"/>
          <w:w w:val="103"/>
          <w:sz w:val="19"/>
          <w:szCs w:val="19"/>
        </w:rPr>
        <w:t>p</w:t>
      </w:r>
      <w:r>
        <w:rPr>
          <w:i/>
          <w:spacing w:val="1"/>
          <w:w w:val="103"/>
          <w:sz w:val="19"/>
          <w:szCs w:val="19"/>
        </w:rPr>
        <w:t>t(s)</w:t>
      </w:r>
      <w:r>
        <w:rPr>
          <w:i/>
          <w:w w:val="103"/>
          <w:sz w:val="19"/>
          <w:szCs w:val="19"/>
        </w:rPr>
        <w:t>:</w:t>
      </w:r>
    </w:p>
    <w:p w:rsidR="00BE66C4" w:rsidRDefault="003964AB">
      <w:pPr>
        <w:spacing w:before="16"/>
        <w:ind w:left="820"/>
        <w:rPr>
          <w:sz w:val="19"/>
          <w:szCs w:val="19"/>
        </w:rPr>
      </w:pPr>
      <w:r>
        <w:rPr>
          <w:i/>
          <w:spacing w:val="2"/>
          <w:sz w:val="19"/>
          <w:szCs w:val="19"/>
        </w:rPr>
        <w:t>1</w:t>
      </w:r>
      <w:r>
        <w:rPr>
          <w:i/>
          <w:sz w:val="19"/>
          <w:szCs w:val="19"/>
        </w:rPr>
        <w:t>.</w:t>
      </w:r>
      <w:r>
        <w:rPr>
          <w:i/>
          <w:spacing w:val="7"/>
          <w:sz w:val="19"/>
          <w:szCs w:val="19"/>
        </w:rPr>
        <w:t xml:space="preserve"> </w:t>
      </w:r>
      <w:r>
        <w:rPr>
          <w:i/>
          <w:spacing w:val="1"/>
          <w:sz w:val="19"/>
          <w:szCs w:val="19"/>
        </w:rPr>
        <w:t>c</w:t>
      </w:r>
      <w:r>
        <w:rPr>
          <w:i/>
          <w:spacing w:val="2"/>
          <w:sz w:val="19"/>
          <w:szCs w:val="19"/>
        </w:rPr>
        <w:t>on</w:t>
      </w:r>
      <w:r>
        <w:rPr>
          <w:i/>
          <w:spacing w:val="1"/>
          <w:sz w:val="19"/>
          <w:szCs w:val="19"/>
        </w:rPr>
        <w:t>tr</w:t>
      </w:r>
      <w:r>
        <w:rPr>
          <w:i/>
          <w:spacing w:val="2"/>
          <w:sz w:val="19"/>
          <w:szCs w:val="19"/>
        </w:rPr>
        <w:t>a</w:t>
      </w:r>
      <w:r>
        <w:rPr>
          <w:i/>
          <w:spacing w:val="1"/>
          <w:sz w:val="19"/>
          <w:szCs w:val="19"/>
        </w:rPr>
        <w:t>ct</w:t>
      </w:r>
      <w:r>
        <w:rPr>
          <w:i/>
          <w:sz w:val="19"/>
          <w:szCs w:val="19"/>
        </w:rPr>
        <w:t>,</w:t>
      </w:r>
      <w:r>
        <w:rPr>
          <w:i/>
          <w:spacing w:val="23"/>
          <w:sz w:val="19"/>
          <w:szCs w:val="19"/>
        </w:rPr>
        <w:t xml:space="preserve"> </w:t>
      </w:r>
      <w:r>
        <w:rPr>
          <w:i/>
          <w:spacing w:val="2"/>
          <w:w w:val="103"/>
          <w:sz w:val="19"/>
          <w:szCs w:val="19"/>
        </w:rPr>
        <w:t>ag</w:t>
      </w:r>
      <w:r>
        <w:rPr>
          <w:i/>
          <w:spacing w:val="1"/>
          <w:w w:val="103"/>
          <w:sz w:val="19"/>
          <w:szCs w:val="19"/>
        </w:rPr>
        <w:t>ree</w:t>
      </w:r>
      <w:r>
        <w:rPr>
          <w:i/>
          <w:spacing w:val="2"/>
          <w:w w:val="103"/>
          <w:sz w:val="19"/>
          <w:szCs w:val="19"/>
        </w:rPr>
        <w:t>m</w:t>
      </w:r>
      <w:r>
        <w:rPr>
          <w:i/>
          <w:spacing w:val="1"/>
          <w:w w:val="103"/>
          <w:sz w:val="19"/>
          <w:szCs w:val="19"/>
        </w:rPr>
        <w:t>e</w:t>
      </w:r>
      <w:r>
        <w:rPr>
          <w:i/>
          <w:spacing w:val="2"/>
          <w:w w:val="103"/>
          <w:sz w:val="19"/>
          <w:szCs w:val="19"/>
        </w:rPr>
        <w:t>nt</w:t>
      </w:r>
    </w:p>
    <w:p w:rsidR="00BE66C4" w:rsidRDefault="003964AB">
      <w:pPr>
        <w:spacing w:before="12"/>
        <w:ind w:left="820"/>
        <w:rPr>
          <w:sz w:val="19"/>
          <w:szCs w:val="19"/>
        </w:rPr>
      </w:pPr>
      <w:r>
        <w:rPr>
          <w:i/>
          <w:spacing w:val="2"/>
          <w:sz w:val="19"/>
          <w:szCs w:val="19"/>
        </w:rPr>
        <w:t>2</w:t>
      </w:r>
      <w:r>
        <w:rPr>
          <w:i/>
          <w:sz w:val="19"/>
          <w:szCs w:val="19"/>
        </w:rPr>
        <w:t>.</w:t>
      </w:r>
      <w:r>
        <w:rPr>
          <w:i/>
          <w:spacing w:val="7"/>
          <w:sz w:val="19"/>
          <w:szCs w:val="19"/>
        </w:rPr>
        <w:t xml:space="preserve"> </w:t>
      </w:r>
      <w:r>
        <w:rPr>
          <w:i/>
          <w:spacing w:val="1"/>
          <w:sz w:val="19"/>
          <w:szCs w:val="19"/>
        </w:rPr>
        <w:t>l</w:t>
      </w:r>
      <w:r>
        <w:rPr>
          <w:i/>
          <w:spacing w:val="2"/>
          <w:sz w:val="19"/>
          <w:szCs w:val="19"/>
        </w:rPr>
        <w:t>aun</w:t>
      </w:r>
      <w:r>
        <w:rPr>
          <w:i/>
          <w:spacing w:val="1"/>
          <w:sz w:val="19"/>
          <w:szCs w:val="19"/>
        </w:rPr>
        <w:t>c</w:t>
      </w:r>
      <w:r>
        <w:rPr>
          <w:i/>
          <w:sz w:val="19"/>
          <w:szCs w:val="19"/>
        </w:rPr>
        <w:t>h</w:t>
      </w:r>
      <w:r>
        <w:rPr>
          <w:i/>
          <w:spacing w:val="19"/>
          <w:sz w:val="19"/>
          <w:szCs w:val="19"/>
        </w:rPr>
        <w:t xml:space="preserve"> </w:t>
      </w:r>
      <w:r>
        <w:rPr>
          <w:i/>
          <w:spacing w:val="1"/>
          <w:sz w:val="19"/>
          <w:szCs w:val="19"/>
        </w:rPr>
        <w:t>ve</w:t>
      </w:r>
      <w:r>
        <w:rPr>
          <w:i/>
          <w:spacing w:val="2"/>
          <w:sz w:val="19"/>
          <w:szCs w:val="19"/>
        </w:rPr>
        <w:t>h</w:t>
      </w:r>
      <w:r>
        <w:rPr>
          <w:i/>
          <w:spacing w:val="1"/>
          <w:sz w:val="19"/>
          <w:szCs w:val="19"/>
        </w:rPr>
        <w:t>icle</w:t>
      </w:r>
      <w:r>
        <w:rPr>
          <w:i/>
          <w:sz w:val="19"/>
          <w:szCs w:val="19"/>
        </w:rPr>
        <w:t>,</w:t>
      </w:r>
      <w:r>
        <w:rPr>
          <w:i/>
          <w:spacing w:val="21"/>
          <w:sz w:val="19"/>
          <w:szCs w:val="19"/>
        </w:rPr>
        <w:t xml:space="preserve"> </w:t>
      </w:r>
      <w:r>
        <w:rPr>
          <w:i/>
          <w:spacing w:val="1"/>
          <w:sz w:val="19"/>
          <w:szCs w:val="19"/>
        </w:rPr>
        <w:t>r</w:t>
      </w:r>
      <w:r>
        <w:rPr>
          <w:i/>
          <w:spacing w:val="2"/>
          <w:sz w:val="19"/>
          <w:szCs w:val="19"/>
        </w:rPr>
        <w:t>o</w:t>
      </w:r>
      <w:r>
        <w:rPr>
          <w:i/>
          <w:spacing w:val="1"/>
          <w:sz w:val="19"/>
          <w:szCs w:val="19"/>
        </w:rPr>
        <w:t>cket</w:t>
      </w:r>
      <w:r>
        <w:rPr>
          <w:i/>
          <w:sz w:val="19"/>
          <w:szCs w:val="19"/>
        </w:rPr>
        <w:t>,</w:t>
      </w:r>
      <w:r>
        <w:rPr>
          <w:i/>
          <w:spacing w:val="19"/>
          <w:sz w:val="19"/>
          <w:szCs w:val="19"/>
        </w:rPr>
        <w:t xml:space="preserve"> </w:t>
      </w:r>
      <w:r>
        <w:rPr>
          <w:i/>
          <w:spacing w:val="2"/>
          <w:sz w:val="19"/>
          <w:szCs w:val="19"/>
        </w:rPr>
        <w:t>pa</w:t>
      </w:r>
      <w:r>
        <w:rPr>
          <w:i/>
          <w:spacing w:val="1"/>
          <w:sz w:val="19"/>
          <w:szCs w:val="19"/>
        </w:rPr>
        <w:t>yl</w:t>
      </w:r>
      <w:r>
        <w:rPr>
          <w:i/>
          <w:spacing w:val="2"/>
          <w:sz w:val="19"/>
          <w:szCs w:val="19"/>
        </w:rPr>
        <w:t>oad</w:t>
      </w:r>
      <w:r>
        <w:rPr>
          <w:i/>
          <w:sz w:val="19"/>
          <w:szCs w:val="19"/>
        </w:rPr>
        <w:t>,</w:t>
      </w:r>
      <w:r>
        <w:rPr>
          <w:i/>
          <w:spacing w:val="23"/>
          <w:sz w:val="19"/>
          <w:szCs w:val="19"/>
        </w:rPr>
        <w:t xml:space="preserve"> </w:t>
      </w:r>
      <w:r>
        <w:rPr>
          <w:i/>
          <w:spacing w:val="1"/>
          <w:w w:val="103"/>
          <w:sz w:val="19"/>
          <w:szCs w:val="19"/>
        </w:rPr>
        <w:t>s</w:t>
      </w:r>
      <w:r>
        <w:rPr>
          <w:i/>
          <w:spacing w:val="2"/>
          <w:w w:val="103"/>
          <w:sz w:val="19"/>
          <w:szCs w:val="19"/>
        </w:rPr>
        <w:t>a</w:t>
      </w:r>
      <w:r>
        <w:rPr>
          <w:i/>
          <w:spacing w:val="1"/>
          <w:w w:val="103"/>
          <w:sz w:val="19"/>
          <w:szCs w:val="19"/>
        </w:rPr>
        <w:t>tellit</w:t>
      </w:r>
      <w:r>
        <w:rPr>
          <w:i/>
          <w:w w:val="103"/>
          <w:sz w:val="19"/>
          <w:szCs w:val="19"/>
        </w:rPr>
        <w:t>e</w:t>
      </w:r>
    </w:p>
    <w:p w:rsidR="00BE66C4" w:rsidRDefault="003964AB">
      <w:pPr>
        <w:spacing w:before="12"/>
        <w:ind w:left="820"/>
        <w:rPr>
          <w:sz w:val="19"/>
          <w:szCs w:val="19"/>
        </w:rPr>
      </w:pPr>
      <w:r>
        <w:rPr>
          <w:i/>
          <w:spacing w:val="2"/>
          <w:sz w:val="19"/>
          <w:szCs w:val="19"/>
        </w:rPr>
        <w:t>3</w:t>
      </w:r>
      <w:r>
        <w:rPr>
          <w:i/>
          <w:sz w:val="19"/>
          <w:szCs w:val="19"/>
        </w:rPr>
        <w:t>.</w:t>
      </w:r>
      <w:r>
        <w:rPr>
          <w:i/>
          <w:spacing w:val="7"/>
          <w:sz w:val="19"/>
          <w:szCs w:val="19"/>
        </w:rPr>
        <w:t xml:space="preserve"> </w:t>
      </w:r>
      <w:r>
        <w:rPr>
          <w:i/>
          <w:spacing w:val="1"/>
          <w:sz w:val="19"/>
          <w:szCs w:val="19"/>
        </w:rPr>
        <w:t>l</w:t>
      </w:r>
      <w:r>
        <w:rPr>
          <w:i/>
          <w:spacing w:val="2"/>
          <w:sz w:val="19"/>
          <w:szCs w:val="19"/>
        </w:rPr>
        <w:t>aun</w:t>
      </w:r>
      <w:r>
        <w:rPr>
          <w:i/>
          <w:spacing w:val="1"/>
          <w:sz w:val="19"/>
          <w:szCs w:val="19"/>
        </w:rPr>
        <w:t>c</w:t>
      </w:r>
      <w:r>
        <w:rPr>
          <w:i/>
          <w:sz w:val="19"/>
          <w:szCs w:val="19"/>
        </w:rPr>
        <w:t>h</w:t>
      </w:r>
      <w:r>
        <w:rPr>
          <w:i/>
          <w:spacing w:val="19"/>
          <w:sz w:val="19"/>
          <w:szCs w:val="19"/>
        </w:rPr>
        <w:t xml:space="preserve"> </w:t>
      </w:r>
      <w:r>
        <w:rPr>
          <w:i/>
          <w:spacing w:val="1"/>
          <w:sz w:val="19"/>
          <w:szCs w:val="19"/>
        </w:rPr>
        <w:t>services</w:t>
      </w:r>
      <w:r>
        <w:rPr>
          <w:i/>
          <w:sz w:val="19"/>
          <w:szCs w:val="19"/>
        </w:rPr>
        <w:t>,</w:t>
      </w:r>
      <w:r>
        <w:rPr>
          <w:i/>
          <w:spacing w:val="23"/>
          <w:sz w:val="19"/>
          <w:szCs w:val="19"/>
        </w:rPr>
        <w:t xml:space="preserve"> </w:t>
      </w:r>
      <w:r>
        <w:rPr>
          <w:i/>
          <w:spacing w:val="1"/>
          <w:sz w:val="19"/>
          <w:szCs w:val="19"/>
        </w:rPr>
        <w:t>c</w:t>
      </w:r>
      <w:r>
        <w:rPr>
          <w:i/>
          <w:spacing w:val="2"/>
          <w:sz w:val="19"/>
          <w:szCs w:val="19"/>
        </w:rPr>
        <w:t>omm</w:t>
      </w:r>
      <w:r>
        <w:rPr>
          <w:i/>
          <w:spacing w:val="1"/>
          <w:sz w:val="19"/>
          <w:szCs w:val="19"/>
        </w:rPr>
        <w:t>erci</w:t>
      </w:r>
      <w:r>
        <w:rPr>
          <w:i/>
          <w:spacing w:val="2"/>
          <w:sz w:val="19"/>
          <w:szCs w:val="19"/>
        </w:rPr>
        <w:t>a</w:t>
      </w:r>
      <w:r>
        <w:rPr>
          <w:i/>
          <w:sz w:val="19"/>
          <w:szCs w:val="19"/>
        </w:rPr>
        <w:t>l</w:t>
      </w:r>
      <w:r>
        <w:rPr>
          <w:i/>
          <w:spacing w:val="30"/>
          <w:sz w:val="19"/>
          <w:szCs w:val="19"/>
        </w:rPr>
        <w:t xml:space="preserve"> </w:t>
      </w:r>
      <w:r>
        <w:rPr>
          <w:i/>
          <w:spacing w:val="1"/>
          <w:sz w:val="19"/>
          <w:szCs w:val="19"/>
        </w:rPr>
        <w:t>s</w:t>
      </w:r>
      <w:r>
        <w:rPr>
          <w:i/>
          <w:spacing w:val="2"/>
          <w:sz w:val="19"/>
          <w:szCs w:val="19"/>
        </w:rPr>
        <w:t>pa</w:t>
      </w:r>
      <w:r>
        <w:rPr>
          <w:i/>
          <w:spacing w:val="1"/>
          <w:sz w:val="19"/>
          <w:szCs w:val="19"/>
        </w:rPr>
        <w:t>c</w:t>
      </w:r>
      <w:r>
        <w:rPr>
          <w:i/>
          <w:sz w:val="19"/>
          <w:szCs w:val="19"/>
        </w:rPr>
        <w:t>e</w:t>
      </w:r>
      <w:r>
        <w:rPr>
          <w:i/>
          <w:spacing w:val="17"/>
          <w:sz w:val="19"/>
          <w:szCs w:val="19"/>
        </w:rPr>
        <w:t xml:space="preserve"> </w:t>
      </w:r>
      <w:r>
        <w:rPr>
          <w:i/>
          <w:spacing w:val="1"/>
          <w:sz w:val="19"/>
          <w:szCs w:val="19"/>
        </w:rPr>
        <w:t>i</w:t>
      </w:r>
      <w:r>
        <w:rPr>
          <w:i/>
          <w:spacing w:val="2"/>
          <w:sz w:val="19"/>
          <w:szCs w:val="19"/>
        </w:rPr>
        <w:t>ndu</w:t>
      </w:r>
      <w:r>
        <w:rPr>
          <w:i/>
          <w:spacing w:val="1"/>
          <w:sz w:val="19"/>
          <w:szCs w:val="19"/>
        </w:rPr>
        <w:t>stry</w:t>
      </w:r>
      <w:r>
        <w:rPr>
          <w:i/>
          <w:sz w:val="19"/>
          <w:szCs w:val="19"/>
        </w:rPr>
        <w:t>,</w:t>
      </w:r>
      <w:r>
        <w:rPr>
          <w:i/>
          <w:spacing w:val="23"/>
          <w:sz w:val="19"/>
          <w:szCs w:val="19"/>
        </w:rPr>
        <w:t xml:space="preserve"> </w:t>
      </w:r>
      <w:r>
        <w:rPr>
          <w:i/>
          <w:spacing w:val="1"/>
          <w:sz w:val="19"/>
          <w:szCs w:val="19"/>
        </w:rPr>
        <w:t>c</w:t>
      </w:r>
      <w:r>
        <w:rPr>
          <w:i/>
          <w:spacing w:val="2"/>
          <w:sz w:val="19"/>
          <w:szCs w:val="19"/>
        </w:rPr>
        <w:t>omm</w:t>
      </w:r>
      <w:r>
        <w:rPr>
          <w:i/>
          <w:spacing w:val="1"/>
          <w:sz w:val="19"/>
          <w:szCs w:val="19"/>
        </w:rPr>
        <w:t>erci</w:t>
      </w:r>
      <w:r>
        <w:rPr>
          <w:i/>
          <w:spacing w:val="2"/>
          <w:sz w:val="19"/>
          <w:szCs w:val="19"/>
        </w:rPr>
        <w:t>a</w:t>
      </w:r>
      <w:r>
        <w:rPr>
          <w:i/>
          <w:sz w:val="19"/>
          <w:szCs w:val="19"/>
        </w:rPr>
        <w:t>l</w:t>
      </w:r>
      <w:r>
        <w:rPr>
          <w:i/>
          <w:spacing w:val="30"/>
          <w:sz w:val="19"/>
          <w:szCs w:val="19"/>
        </w:rPr>
        <w:t xml:space="preserve"> </w:t>
      </w:r>
      <w:r>
        <w:rPr>
          <w:i/>
          <w:spacing w:val="1"/>
          <w:sz w:val="19"/>
          <w:szCs w:val="19"/>
        </w:rPr>
        <w:t>l</w:t>
      </w:r>
      <w:r>
        <w:rPr>
          <w:i/>
          <w:spacing w:val="2"/>
          <w:sz w:val="19"/>
          <w:szCs w:val="19"/>
        </w:rPr>
        <w:t>aun</w:t>
      </w:r>
      <w:r>
        <w:rPr>
          <w:i/>
          <w:spacing w:val="1"/>
          <w:sz w:val="19"/>
          <w:szCs w:val="19"/>
        </w:rPr>
        <w:t>c</w:t>
      </w:r>
      <w:r>
        <w:rPr>
          <w:i/>
          <w:sz w:val="19"/>
          <w:szCs w:val="19"/>
        </w:rPr>
        <w:t>h</w:t>
      </w:r>
      <w:r>
        <w:rPr>
          <w:i/>
          <w:spacing w:val="19"/>
          <w:sz w:val="19"/>
          <w:szCs w:val="19"/>
        </w:rPr>
        <w:t xml:space="preserve"> </w:t>
      </w:r>
      <w:r>
        <w:rPr>
          <w:i/>
          <w:spacing w:val="1"/>
          <w:w w:val="103"/>
          <w:sz w:val="19"/>
          <w:szCs w:val="19"/>
        </w:rPr>
        <w:t>i</w:t>
      </w:r>
      <w:r>
        <w:rPr>
          <w:i/>
          <w:spacing w:val="2"/>
          <w:w w:val="103"/>
          <w:sz w:val="19"/>
          <w:szCs w:val="19"/>
        </w:rPr>
        <w:t>ndu</w:t>
      </w:r>
      <w:r>
        <w:rPr>
          <w:i/>
          <w:spacing w:val="1"/>
          <w:w w:val="103"/>
          <w:sz w:val="19"/>
          <w:szCs w:val="19"/>
        </w:rPr>
        <w:t>str</w:t>
      </w:r>
      <w:r>
        <w:rPr>
          <w:i/>
          <w:w w:val="103"/>
          <w:sz w:val="19"/>
          <w:szCs w:val="19"/>
        </w:rPr>
        <w:t>y</w:t>
      </w:r>
    </w:p>
    <w:p w:rsidR="00BE66C4" w:rsidRDefault="003964AB">
      <w:pPr>
        <w:spacing w:before="12"/>
        <w:ind w:left="820"/>
        <w:rPr>
          <w:sz w:val="19"/>
          <w:szCs w:val="19"/>
        </w:rPr>
      </w:pPr>
      <w:r>
        <w:rPr>
          <w:i/>
          <w:spacing w:val="2"/>
          <w:sz w:val="19"/>
          <w:szCs w:val="19"/>
        </w:rPr>
        <w:t>4</w:t>
      </w:r>
      <w:r>
        <w:rPr>
          <w:i/>
          <w:sz w:val="19"/>
          <w:szCs w:val="19"/>
        </w:rPr>
        <w:t>.</w:t>
      </w:r>
      <w:r>
        <w:rPr>
          <w:i/>
          <w:spacing w:val="7"/>
          <w:sz w:val="19"/>
          <w:szCs w:val="19"/>
        </w:rPr>
        <w:t xml:space="preserve"> </w:t>
      </w:r>
      <w:r>
        <w:rPr>
          <w:i/>
          <w:spacing w:val="2"/>
          <w:sz w:val="19"/>
          <w:szCs w:val="19"/>
        </w:rPr>
        <w:t>A</w:t>
      </w:r>
      <w:r>
        <w:rPr>
          <w:i/>
          <w:spacing w:val="1"/>
          <w:sz w:val="19"/>
          <w:szCs w:val="19"/>
        </w:rPr>
        <w:t>ri</w:t>
      </w:r>
      <w:r>
        <w:rPr>
          <w:i/>
          <w:spacing w:val="2"/>
          <w:sz w:val="19"/>
          <w:szCs w:val="19"/>
        </w:rPr>
        <w:t>an</w:t>
      </w:r>
      <w:r>
        <w:rPr>
          <w:i/>
          <w:spacing w:val="1"/>
          <w:sz w:val="19"/>
          <w:szCs w:val="19"/>
        </w:rPr>
        <w:t>es</w:t>
      </w:r>
      <w:r>
        <w:rPr>
          <w:i/>
          <w:spacing w:val="2"/>
          <w:sz w:val="19"/>
          <w:szCs w:val="19"/>
        </w:rPr>
        <w:t>pa</w:t>
      </w:r>
      <w:r>
        <w:rPr>
          <w:i/>
          <w:spacing w:val="1"/>
          <w:sz w:val="19"/>
          <w:szCs w:val="19"/>
        </w:rPr>
        <w:t>ce</w:t>
      </w:r>
      <w:r>
        <w:rPr>
          <w:i/>
          <w:sz w:val="19"/>
          <w:szCs w:val="19"/>
        </w:rPr>
        <w:t>,</w:t>
      </w:r>
      <w:r>
        <w:rPr>
          <w:i/>
          <w:spacing w:val="33"/>
          <w:sz w:val="19"/>
          <w:szCs w:val="19"/>
        </w:rPr>
        <w:t xml:space="preserve"> </w:t>
      </w:r>
      <w:r>
        <w:rPr>
          <w:i/>
          <w:spacing w:val="3"/>
          <w:sz w:val="19"/>
          <w:szCs w:val="19"/>
        </w:rPr>
        <w:t>M</w:t>
      </w:r>
      <w:r>
        <w:rPr>
          <w:i/>
          <w:spacing w:val="2"/>
          <w:sz w:val="19"/>
          <w:szCs w:val="19"/>
        </w:rPr>
        <w:t>a</w:t>
      </w:r>
      <w:r>
        <w:rPr>
          <w:i/>
          <w:spacing w:val="1"/>
          <w:sz w:val="19"/>
          <w:szCs w:val="19"/>
        </w:rPr>
        <w:t>rti</w:t>
      </w:r>
      <w:r>
        <w:rPr>
          <w:i/>
          <w:sz w:val="19"/>
          <w:szCs w:val="19"/>
        </w:rPr>
        <w:t>n</w:t>
      </w:r>
      <w:r>
        <w:rPr>
          <w:i/>
          <w:spacing w:val="20"/>
          <w:sz w:val="19"/>
          <w:szCs w:val="19"/>
        </w:rPr>
        <w:t xml:space="preserve"> </w:t>
      </w:r>
      <w:r>
        <w:rPr>
          <w:i/>
          <w:spacing w:val="3"/>
          <w:sz w:val="19"/>
          <w:szCs w:val="19"/>
        </w:rPr>
        <w:t>M</w:t>
      </w:r>
      <w:r>
        <w:rPr>
          <w:i/>
          <w:spacing w:val="2"/>
          <w:sz w:val="19"/>
          <w:szCs w:val="19"/>
        </w:rPr>
        <w:t>a</w:t>
      </w:r>
      <w:r>
        <w:rPr>
          <w:i/>
          <w:spacing w:val="1"/>
          <w:sz w:val="19"/>
          <w:szCs w:val="19"/>
        </w:rPr>
        <w:t>riett</w:t>
      </w:r>
      <w:r>
        <w:rPr>
          <w:i/>
          <w:spacing w:val="2"/>
          <w:sz w:val="19"/>
          <w:szCs w:val="19"/>
        </w:rPr>
        <w:t>a</w:t>
      </w:r>
      <w:r>
        <w:rPr>
          <w:i/>
          <w:sz w:val="19"/>
          <w:szCs w:val="19"/>
        </w:rPr>
        <w:t>,</w:t>
      </w:r>
      <w:r>
        <w:rPr>
          <w:i/>
          <w:spacing w:val="24"/>
          <w:sz w:val="19"/>
          <w:szCs w:val="19"/>
        </w:rPr>
        <w:t xml:space="preserve"> </w:t>
      </w:r>
      <w:r>
        <w:rPr>
          <w:i/>
          <w:spacing w:val="2"/>
          <w:sz w:val="19"/>
          <w:szCs w:val="19"/>
        </w:rPr>
        <w:t>G</w:t>
      </w:r>
      <w:r>
        <w:rPr>
          <w:i/>
          <w:spacing w:val="1"/>
          <w:sz w:val="19"/>
          <w:szCs w:val="19"/>
        </w:rPr>
        <w:t>e</w:t>
      </w:r>
      <w:r>
        <w:rPr>
          <w:i/>
          <w:spacing w:val="2"/>
          <w:sz w:val="19"/>
          <w:szCs w:val="19"/>
        </w:rPr>
        <w:t>n</w:t>
      </w:r>
      <w:r>
        <w:rPr>
          <w:i/>
          <w:spacing w:val="1"/>
          <w:sz w:val="19"/>
          <w:szCs w:val="19"/>
        </w:rPr>
        <w:t>er</w:t>
      </w:r>
      <w:r>
        <w:rPr>
          <w:i/>
          <w:spacing w:val="2"/>
          <w:sz w:val="19"/>
          <w:szCs w:val="19"/>
        </w:rPr>
        <w:t>a</w:t>
      </w:r>
      <w:r>
        <w:rPr>
          <w:i/>
          <w:sz w:val="19"/>
          <w:szCs w:val="19"/>
        </w:rPr>
        <w:t>l</w:t>
      </w:r>
      <w:r>
        <w:rPr>
          <w:i/>
          <w:spacing w:val="22"/>
          <w:sz w:val="19"/>
          <w:szCs w:val="19"/>
        </w:rPr>
        <w:t xml:space="preserve"> </w:t>
      </w:r>
      <w:r>
        <w:rPr>
          <w:i/>
          <w:spacing w:val="2"/>
          <w:sz w:val="19"/>
          <w:szCs w:val="19"/>
        </w:rPr>
        <w:t>D</w:t>
      </w:r>
      <w:r>
        <w:rPr>
          <w:i/>
          <w:spacing w:val="1"/>
          <w:sz w:val="19"/>
          <w:szCs w:val="19"/>
        </w:rPr>
        <w:t>y</w:t>
      </w:r>
      <w:r>
        <w:rPr>
          <w:i/>
          <w:spacing w:val="2"/>
          <w:sz w:val="19"/>
          <w:szCs w:val="19"/>
        </w:rPr>
        <w:t>nam</w:t>
      </w:r>
      <w:r>
        <w:rPr>
          <w:i/>
          <w:spacing w:val="1"/>
          <w:sz w:val="19"/>
          <w:szCs w:val="19"/>
        </w:rPr>
        <w:t>ics</w:t>
      </w:r>
      <w:r>
        <w:rPr>
          <w:i/>
          <w:sz w:val="19"/>
          <w:szCs w:val="19"/>
        </w:rPr>
        <w:t>,</w:t>
      </w:r>
      <w:r>
        <w:rPr>
          <w:i/>
          <w:spacing w:val="27"/>
          <w:sz w:val="19"/>
          <w:szCs w:val="19"/>
        </w:rPr>
        <w:t xml:space="preserve"> </w:t>
      </w:r>
      <w:r>
        <w:rPr>
          <w:i/>
          <w:spacing w:val="3"/>
          <w:sz w:val="19"/>
          <w:szCs w:val="19"/>
        </w:rPr>
        <w:t>M</w:t>
      </w:r>
      <w:r>
        <w:rPr>
          <w:i/>
          <w:spacing w:val="1"/>
          <w:sz w:val="19"/>
          <w:szCs w:val="19"/>
        </w:rPr>
        <w:t>c</w:t>
      </w:r>
      <w:r>
        <w:rPr>
          <w:i/>
          <w:spacing w:val="2"/>
          <w:sz w:val="19"/>
          <w:szCs w:val="19"/>
        </w:rPr>
        <w:t>Donn</w:t>
      </w:r>
      <w:r>
        <w:rPr>
          <w:i/>
          <w:spacing w:val="1"/>
          <w:sz w:val="19"/>
          <w:szCs w:val="19"/>
        </w:rPr>
        <w:t>el</w:t>
      </w:r>
      <w:r>
        <w:rPr>
          <w:i/>
          <w:sz w:val="19"/>
          <w:szCs w:val="19"/>
        </w:rPr>
        <w:t>l</w:t>
      </w:r>
      <w:r>
        <w:rPr>
          <w:i/>
          <w:spacing w:val="29"/>
          <w:sz w:val="19"/>
          <w:szCs w:val="19"/>
        </w:rPr>
        <w:t xml:space="preserve"> </w:t>
      </w:r>
      <w:r>
        <w:rPr>
          <w:i/>
          <w:spacing w:val="2"/>
          <w:w w:val="103"/>
          <w:sz w:val="19"/>
          <w:szCs w:val="19"/>
        </w:rPr>
        <w:t>Doug</w:t>
      </w:r>
      <w:r>
        <w:rPr>
          <w:i/>
          <w:spacing w:val="1"/>
          <w:w w:val="103"/>
          <w:sz w:val="19"/>
          <w:szCs w:val="19"/>
        </w:rPr>
        <w:t>l</w:t>
      </w:r>
      <w:r>
        <w:rPr>
          <w:i/>
          <w:spacing w:val="2"/>
          <w:w w:val="103"/>
          <w:sz w:val="19"/>
          <w:szCs w:val="19"/>
        </w:rPr>
        <w:t>as</w:t>
      </w:r>
    </w:p>
    <w:p w:rsidR="00BE66C4" w:rsidRDefault="003964AB">
      <w:pPr>
        <w:spacing w:before="12"/>
        <w:ind w:left="820"/>
        <w:rPr>
          <w:sz w:val="19"/>
          <w:szCs w:val="19"/>
        </w:rPr>
      </w:pPr>
      <w:r>
        <w:rPr>
          <w:i/>
          <w:spacing w:val="2"/>
          <w:sz w:val="19"/>
          <w:szCs w:val="19"/>
        </w:rPr>
        <w:t>5</w:t>
      </w:r>
      <w:r>
        <w:rPr>
          <w:i/>
          <w:sz w:val="19"/>
          <w:szCs w:val="19"/>
        </w:rPr>
        <w:t>.</w:t>
      </w:r>
      <w:r>
        <w:rPr>
          <w:i/>
          <w:spacing w:val="7"/>
          <w:sz w:val="19"/>
          <w:szCs w:val="19"/>
        </w:rPr>
        <w:t xml:space="preserve"> </w:t>
      </w:r>
      <w:r>
        <w:rPr>
          <w:i/>
          <w:spacing w:val="2"/>
          <w:sz w:val="19"/>
          <w:szCs w:val="19"/>
        </w:rPr>
        <w:t>T</w:t>
      </w:r>
      <w:r>
        <w:rPr>
          <w:i/>
          <w:spacing w:val="1"/>
          <w:sz w:val="19"/>
          <w:szCs w:val="19"/>
        </w:rPr>
        <w:t>it</w:t>
      </w:r>
      <w:r>
        <w:rPr>
          <w:i/>
          <w:spacing w:val="2"/>
          <w:sz w:val="19"/>
          <w:szCs w:val="19"/>
        </w:rPr>
        <w:t>an</w:t>
      </w:r>
      <w:r>
        <w:rPr>
          <w:i/>
          <w:sz w:val="19"/>
          <w:szCs w:val="19"/>
        </w:rPr>
        <w:t>,</w:t>
      </w:r>
      <w:r>
        <w:rPr>
          <w:i/>
          <w:spacing w:val="16"/>
          <w:sz w:val="19"/>
          <w:szCs w:val="19"/>
        </w:rPr>
        <w:t xml:space="preserve"> </w:t>
      </w:r>
      <w:r>
        <w:rPr>
          <w:i/>
          <w:spacing w:val="2"/>
          <w:sz w:val="19"/>
          <w:szCs w:val="19"/>
        </w:rPr>
        <w:t>D</w:t>
      </w:r>
      <w:r>
        <w:rPr>
          <w:i/>
          <w:spacing w:val="1"/>
          <w:sz w:val="19"/>
          <w:szCs w:val="19"/>
        </w:rPr>
        <w:t>elt</w:t>
      </w:r>
      <w:r>
        <w:rPr>
          <w:i/>
          <w:sz w:val="19"/>
          <w:szCs w:val="19"/>
        </w:rPr>
        <w:t>a</w:t>
      </w:r>
      <w:r>
        <w:rPr>
          <w:i/>
          <w:spacing w:val="17"/>
          <w:sz w:val="19"/>
          <w:szCs w:val="19"/>
        </w:rPr>
        <w:t xml:space="preserve"> </w:t>
      </w:r>
      <w:r>
        <w:rPr>
          <w:i/>
          <w:spacing w:val="1"/>
          <w:sz w:val="19"/>
          <w:szCs w:val="19"/>
        </w:rPr>
        <w:t>II</w:t>
      </w:r>
      <w:r>
        <w:rPr>
          <w:i/>
          <w:sz w:val="19"/>
          <w:szCs w:val="19"/>
        </w:rPr>
        <w:t>,</w:t>
      </w:r>
      <w:r>
        <w:rPr>
          <w:i/>
          <w:spacing w:val="8"/>
          <w:sz w:val="19"/>
          <w:szCs w:val="19"/>
        </w:rPr>
        <w:t xml:space="preserve"> </w:t>
      </w:r>
      <w:r>
        <w:rPr>
          <w:i/>
          <w:spacing w:val="2"/>
          <w:sz w:val="19"/>
          <w:szCs w:val="19"/>
        </w:rPr>
        <w:t>A</w:t>
      </w:r>
      <w:r>
        <w:rPr>
          <w:i/>
          <w:spacing w:val="1"/>
          <w:sz w:val="19"/>
          <w:szCs w:val="19"/>
        </w:rPr>
        <w:t>tl</w:t>
      </w:r>
      <w:r>
        <w:rPr>
          <w:i/>
          <w:spacing w:val="2"/>
          <w:sz w:val="19"/>
          <w:szCs w:val="19"/>
        </w:rPr>
        <w:t>a</w:t>
      </w:r>
      <w:r>
        <w:rPr>
          <w:i/>
          <w:spacing w:val="1"/>
          <w:sz w:val="19"/>
          <w:szCs w:val="19"/>
        </w:rPr>
        <w:t>s</w:t>
      </w:r>
      <w:r>
        <w:rPr>
          <w:i/>
          <w:sz w:val="19"/>
          <w:szCs w:val="19"/>
        </w:rPr>
        <w:t>,</w:t>
      </w:r>
      <w:r>
        <w:rPr>
          <w:i/>
          <w:spacing w:val="16"/>
          <w:sz w:val="19"/>
          <w:szCs w:val="19"/>
        </w:rPr>
        <w:t xml:space="preserve"> </w:t>
      </w:r>
      <w:r>
        <w:rPr>
          <w:i/>
          <w:spacing w:val="2"/>
          <w:sz w:val="19"/>
          <w:szCs w:val="19"/>
        </w:rPr>
        <w:t>A</w:t>
      </w:r>
      <w:r>
        <w:rPr>
          <w:i/>
          <w:spacing w:val="1"/>
          <w:sz w:val="19"/>
          <w:szCs w:val="19"/>
        </w:rPr>
        <w:t>ri</w:t>
      </w:r>
      <w:r>
        <w:rPr>
          <w:i/>
          <w:spacing w:val="2"/>
          <w:sz w:val="19"/>
          <w:szCs w:val="19"/>
        </w:rPr>
        <w:t>an</w:t>
      </w:r>
      <w:r>
        <w:rPr>
          <w:i/>
          <w:spacing w:val="1"/>
          <w:sz w:val="19"/>
          <w:szCs w:val="19"/>
        </w:rPr>
        <w:t>e</w:t>
      </w:r>
      <w:r>
        <w:rPr>
          <w:i/>
          <w:sz w:val="19"/>
          <w:szCs w:val="19"/>
        </w:rPr>
        <w:t>,</w:t>
      </w:r>
      <w:r>
        <w:rPr>
          <w:i/>
          <w:spacing w:val="20"/>
          <w:sz w:val="19"/>
          <w:szCs w:val="19"/>
        </w:rPr>
        <w:t xml:space="preserve"> </w:t>
      </w:r>
      <w:r>
        <w:rPr>
          <w:i/>
          <w:spacing w:val="2"/>
          <w:w w:val="103"/>
          <w:sz w:val="19"/>
          <w:szCs w:val="19"/>
        </w:rPr>
        <w:t>P</w:t>
      </w:r>
      <w:r>
        <w:rPr>
          <w:i/>
          <w:spacing w:val="1"/>
          <w:w w:val="103"/>
          <w:sz w:val="19"/>
          <w:szCs w:val="19"/>
        </w:rPr>
        <w:t>r</w:t>
      </w:r>
      <w:r>
        <w:rPr>
          <w:i/>
          <w:spacing w:val="2"/>
          <w:w w:val="103"/>
          <w:sz w:val="19"/>
          <w:szCs w:val="19"/>
        </w:rPr>
        <w:t>o</w:t>
      </w:r>
      <w:r>
        <w:rPr>
          <w:i/>
          <w:spacing w:val="1"/>
          <w:w w:val="103"/>
          <w:sz w:val="19"/>
          <w:szCs w:val="19"/>
        </w:rPr>
        <w:t>t</w:t>
      </w:r>
      <w:r>
        <w:rPr>
          <w:i/>
          <w:spacing w:val="2"/>
          <w:w w:val="103"/>
          <w:sz w:val="19"/>
          <w:szCs w:val="19"/>
        </w:rPr>
        <w:t>o</w:t>
      </w:r>
      <w:r>
        <w:rPr>
          <w:i/>
          <w:w w:val="103"/>
          <w:sz w:val="19"/>
          <w:szCs w:val="19"/>
        </w:rPr>
        <w:t>n</w:t>
      </w:r>
    </w:p>
    <w:p w:rsidR="00BE66C4" w:rsidRDefault="003964AB">
      <w:pPr>
        <w:spacing w:before="12"/>
        <w:ind w:left="820"/>
        <w:rPr>
          <w:sz w:val="19"/>
          <w:szCs w:val="19"/>
        </w:rPr>
      </w:pPr>
      <w:r>
        <w:rPr>
          <w:i/>
          <w:spacing w:val="2"/>
          <w:sz w:val="19"/>
          <w:szCs w:val="19"/>
        </w:rPr>
        <w:t>&lt;</w:t>
      </w:r>
      <w:r>
        <w:rPr>
          <w:i/>
          <w:spacing w:val="1"/>
          <w:sz w:val="19"/>
          <w:szCs w:val="19"/>
        </w:rPr>
        <w:t>f</w:t>
      </w:r>
      <w:r>
        <w:rPr>
          <w:i/>
          <w:spacing w:val="2"/>
          <w:sz w:val="19"/>
          <w:szCs w:val="19"/>
        </w:rPr>
        <w:t>a</w:t>
      </w:r>
      <w:r>
        <w:rPr>
          <w:i/>
          <w:spacing w:val="1"/>
          <w:sz w:val="19"/>
          <w:szCs w:val="19"/>
        </w:rPr>
        <w:t>c</w:t>
      </w:r>
      <w:r>
        <w:rPr>
          <w:i/>
          <w:sz w:val="19"/>
          <w:szCs w:val="19"/>
        </w:rPr>
        <w:t>&gt;</w:t>
      </w:r>
      <w:r>
        <w:rPr>
          <w:i/>
          <w:spacing w:val="20"/>
          <w:sz w:val="19"/>
          <w:szCs w:val="19"/>
        </w:rPr>
        <w:t xml:space="preserve"> </w:t>
      </w:r>
      <w:r>
        <w:rPr>
          <w:i/>
          <w:spacing w:val="2"/>
          <w:w w:val="103"/>
          <w:sz w:val="19"/>
          <w:szCs w:val="19"/>
        </w:rPr>
        <w:t>Fa</w:t>
      </w:r>
      <w:r>
        <w:rPr>
          <w:i/>
          <w:spacing w:val="1"/>
          <w:w w:val="103"/>
          <w:sz w:val="19"/>
          <w:szCs w:val="19"/>
        </w:rPr>
        <w:t>ct</w:t>
      </w:r>
      <w:r>
        <w:rPr>
          <w:i/>
          <w:spacing w:val="2"/>
          <w:w w:val="103"/>
          <w:sz w:val="19"/>
          <w:szCs w:val="19"/>
        </w:rPr>
        <w:t>o</w:t>
      </w:r>
      <w:r>
        <w:rPr>
          <w:i/>
          <w:spacing w:val="1"/>
          <w:w w:val="103"/>
          <w:sz w:val="19"/>
          <w:szCs w:val="19"/>
        </w:rPr>
        <w:t>r(s)</w:t>
      </w:r>
      <w:r>
        <w:rPr>
          <w:i/>
          <w:w w:val="103"/>
          <w:sz w:val="19"/>
          <w:szCs w:val="19"/>
        </w:rPr>
        <w:t>:</w:t>
      </w:r>
    </w:p>
    <w:p w:rsidR="00BE66C4" w:rsidRDefault="003964AB">
      <w:pPr>
        <w:spacing w:before="12"/>
        <w:ind w:left="820"/>
        <w:rPr>
          <w:sz w:val="19"/>
          <w:szCs w:val="19"/>
        </w:rPr>
      </w:pPr>
      <w:r>
        <w:rPr>
          <w:i/>
          <w:spacing w:val="2"/>
          <w:sz w:val="19"/>
          <w:szCs w:val="19"/>
        </w:rPr>
        <w:t>&lt;d</w:t>
      </w:r>
      <w:r>
        <w:rPr>
          <w:i/>
          <w:spacing w:val="1"/>
          <w:sz w:val="19"/>
          <w:szCs w:val="19"/>
        </w:rPr>
        <w:t>ef</w:t>
      </w:r>
      <w:r>
        <w:rPr>
          <w:i/>
          <w:sz w:val="19"/>
          <w:szCs w:val="19"/>
        </w:rPr>
        <w:t>&gt;</w:t>
      </w:r>
      <w:r>
        <w:rPr>
          <w:i/>
          <w:spacing w:val="20"/>
          <w:sz w:val="19"/>
          <w:szCs w:val="19"/>
        </w:rPr>
        <w:t xml:space="preserve"> </w:t>
      </w:r>
      <w:r>
        <w:rPr>
          <w:i/>
          <w:spacing w:val="2"/>
          <w:w w:val="103"/>
          <w:sz w:val="19"/>
          <w:szCs w:val="19"/>
        </w:rPr>
        <w:t>D</w:t>
      </w:r>
      <w:r>
        <w:rPr>
          <w:i/>
          <w:spacing w:val="1"/>
          <w:w w:val="103"/>
          <w:sz w:val="19"/>
          <w:szCs w:val="19"/>
        </w:rPr>
        <w:t>ef</w:t>
      </w:r>
      <w:r>
        <w:rPr>
          <w:i/>
          <w:spacing w:val="1"/>
          <w:w w:val="103"/>
          <w:sz w:val="19"/>
          <w:szCs w:val="19"/>
        </w:rPr>
        <w:t>i</w:t>
      </w:r>
      <w:r>
        <w:rPr>
          <w:i/>
          <w:spacing w:val="2"/>
          <w:w w:val="103"/>
          <w:sz w:val="19"/>
          <w:szCs w:val="19"/>
        </w:rPr>
        <w:t>n</w:t>
      </w:r>
      <w:r>
        <w:rPr>
          <w:i/>
          <w:spacing w:val="1"/>
          <w:w w:val="103"/>
          <w:sz w:val="19"/>
          <w:szCs w:val="19"/>
        </w:rPr>
        <w:t>iti</w:t>
      </w:r>
      <w:r>
        <w:rPr>
          <w:i/>
          <w:spacing w:val="2"/>
          <w:w w:val="103"/>
          <w:sz w:val="19"/>
          <w:szCs w:val="19"/>
        </w:rPr>
        <w:t>on</w:t>
      </w:r>
      <w:r>
        <w:rPr>
          <w:i/>
          <w:spacing w:val="1"/>
          <w:w w:val="103"/>
          <w:sz w:val="19"/>
          <w:szCs w:val="19"/>
        </w:rPr>
        <w:t>(s)</w:t>
      </w:r>
      <w:r>
        <w:rPr>
          <w:i/>
          <w:w w:val="103"/>
          <w:sz w:val="19"/>
          <w:szCs w:val="19"/>
        </w:rPr>
        <w:t>:</w:t>
      </w:r>
    </w:p>
    <w:p w:rsidR="00BE66C4" w:rsidRDefault="003964AB">
      <w:pPr>
        <w:spacing w:before="12"/>
        <w:ind w:left="820"/>
        <w:rPr>
          <w:sz w:val="19"/>
          <w:szCs w:val="19"/>
        </w:rPr>
        <w:sectPr w:rsidR="00BE66C4">
          <w:pgSz w:w="12240" w:h="15840"/>
          <w:pgMar w:top="1380" w:right="1720" w:bottom="280" w:left="1700" w:header="720" w:footer="720" w:gutter="0"/>
          <w:cols w:space="720"/>
        </w:sectPr>
      </w:pPr>
      <w:r>
        <w:rPr>
          <w:i/>
          <w:spacing w:val="2"/>
          <w:w w:val="103"/>
          <w:sz w:val="19"/>
          <w:szCs w:val="19"/>
        </w:rPr>
        <w:t>&lt;</w:t>
      </w:r>
      <w:r>
        <w:rPr>
          <w:i/>
          <w:spacing w:val="1"/>
          <w:w w:val="103"/>
          <w:sz w:val="19"/>
          <w:szCs w:val="19"/>
        </w:rPr>
        <w:t>/t</w:t>
      </w:r>
      <w:r>
        <w:rPr>
          <w:i/>
          <w:spacing w:val="2"/>
          <w:w w:val="103"/>
          <w:sz w:val="19"/>
          <w:szCs w:val="19"/>
        </w:rPr>
        <w:t>op</w:t>
      </w:r>
      <w:r>
        <w:rPr>
          <w:i/>
          <w:w w:val="103"/>
          <w:sz w:val="19"/>
          <w:szCs w:val="19"/>
        </w:rPr>
        <w:t>&gt;</w:t>
      </w:r>
    </w:p>
    <w:p w:rsidR="00BE66C4" w:rsidRDefault="00BE66C4">
      <w:pPr>
        <w:spacing w:before="10" w:line="200" w:lineRule="exact"/>
      </w:pPr>
    </w:p>
    <w:p w:rsidR="00BE66C4" w:rsidRDefault="003964AB">
      <w:pPr>
        <w:spacing w:before="20" w:line="260" w:lineRule="exact"/>
        <w:ind w:left="100" w:right="254"/>
        <w:rPr>
          <w:sz w:val="24"/>
          <w:szCs w:val="24"/>
        </w:rPr>
      </w:pPr>
      <w:r>
        <w:rPr>
          <w:sz w:val="24"/>
          <w:szCs w:val="24"/>
        </w:rPr>
        <w:t xml:space="preserve">In this task, you will need to use two different fields as queries: </w:t>
      </w:r>
      <w:r>
        <w:rPr>
          <w:spacing w:val="-1"/>
          <w:sz w:val="24"/>
          <w:szCs w:val="24"/>
        </w:rPr>
        <w:t>&lt;</w:t>
      </w:r>
      <w:r>
        <w:rPr>
          <w:sz w:val="24"/>
          <w:szCs w:val="24"/>
        </w:rPr>
        <w:t>title&gt; and &lt;desc</w:t>
      </w:r>
      <w:r>
        <w:rPr>
          <w:spacing w:val="-1"/>
          <w:sz w:val="24"/>
          <w:szCs w:val="24"/>
        </w:rPr>
        <w:t>&gt;</w:t>
      </w:r>
      <w:r>
        <w:rPr>
          <w:sz w:val="24"/>
          <w:szCs w:val="24"/>
        </w:rPr>
        <w:t>. The former query is very short, while the latter one is much longer.</w:t>
      </w:r>
    </w:p>
    <w:p w:rsidR="00BE66C4" w:rsidRDefault="00BE66C4">
      <w:pPr>
        <w:spacing w:before="18" w:line="260" w:lineRule="exact"/>
        <w:rPr>
          <w:sz w:val="26"/>
          <w:szCs w:val="26"/>
        </w:rPr>
      </w:pPr>
    </w:p>
    <w:p w:rsidR="00BE66C4" w:rsidRDefault="003964AB">
      <w:pPr>
        <w:ind w:left="100" w:right="81"/>
        <w:rPr>
          <w:sz w:val="24"/>
          <w:szCs w:val="24"/>
        </w:rPr>
      </w:pPr>
      <w:r>
        <w:rPr>
          <w:sz w:val="24"/>
          <w:szCs w:val="24"/>
        </w:rPr>
        <w:t xml:space="preserve">Your software must output up to top 1000 search results to a result </w:t>
      </w:r>
      <w:r>
        <w:rPr>
          <w:sz w:val="24"/>
          <w:szCs w:val="24"/>
        </w:rPr>
        <w:t>file in a format that enables the trec</w:t>
      </w:r>
      <w:r>
        <w:rPr>
          <w:spacing w:val="1"/>
          <w:sz w:val="24"/>
          <w:szCs w:val="24"/>
        </w:rPr>
        <w:t>_</w:t>
      </w:r>
      <w:r>
        <w:rPr>
          <w:sz w:val="24"/>
          <w:szCs w:val="24"/>
        </w:rPr>
        <w:t>eval program to produce evaluation reports. trec</w:t>
      </w:r>
      <w:r>
        <w:rPr>
          <w:spacing w:val="1"/>
          <w:sz w:val="24"/>
          <w:szCs w:val="24"/>
        </w:rPr>
        <w:t>_</w:t>
      </w:r>
      <w:r>
        <w:rPr>
          <w:sz w:val="24"/>
          <w:szCs w:val="24"/>
        </w:rPr>
        <w:t>eval expects its input to be in the format described below.</w:t>
      </w:r>
    </w:p>
    <w:p w:rsidR="00BE66C4" w:rsidRDefault="00BE66C4">
      <w:pPr>
        <w:spacing w:before="6" w:line="280" w:lineRule="exact"/>
        <w:rPr>
          <w:sz w:val="28"/>
          <w:szCs w:val="28"/>
        </w:rPr>
      </w:pPr>
    </w:p>
    <w:p w:rsidR="00BE66C4" w:rsidRDefault="003964AB">
      <w:pPr>
        <w:spacing w:line="260" w:lineRule="exact"/>
        <w:ind w:left="100" w:right="3725"/>
        <w:rPr>
          <w:sz w:val="24"/>
          <w:szCs w:val="24"/>
        </w:rPr>
      </w:pPr>
      <w:r>
        <w:rPr>
          <w:sz w:val="24"/>
          <w:szCs w:val="24"/>
        </w:rPr>
        <w:t xml:space="preserve">QueryID        </w:t>
      </w:r>
      <w:r>
        <w:rPr>
          <w:spacing w:val="47"/>
          <w:sz w:val="24"/>
          <w:szCs w:val="24"/>
        </w:rPr>
        <w:t xml:space="preserve"> </w:t>
      </w:r>
      <w:r>
        <w:rPr>
          <w:sz w:val="24"/>
          <w:szCs w:val="24"/>
        </w:rPr>
        <w:t xml:space="preserve">Q0      </w:t>
      </w:r>
      <w:r>
        <w:rPr>
          <w:spacing w:val="7"/>
          <w:sz w:val="24"/>
          <w:szCs w:val="24"/>
        </w:rPr>
        <w:t xml:space="preserve"> </w:t>
      </w:r>
      <w:r>
        <w:rPr>
          <w:sz w:val="24"/>
          <w:szCs w:val="24"/>
        </w:rPr>
        <w:t>DocID</w:t>
      </w:r>
      <w:r>
        <w:rPr>
          <w:spacing w:val="7"/>
          <w:sz w:val="24"/>
          <w:szCs w:val="24"/>
        </w:rPr>
        <w:t xml:space="preserve"> </w:t>
      </w:r>
      <w:r>
        <w:rPr>
          <w:sz w:val="24"/>
          <w:szCs w:val="24"/>
        </w:rPr>
        <w:t xml:space="preserve">Rank  </w:t>
      </w:r>
      <w:r>
        <w:rPr>
          <w:spacing w:val="33"/>
          <w:sz w:val="24"/>
          <w:szCs w:val="24"/>
        </w:rPr>
        <w:t xml:space="preserve"> </w:t>
      </w:r>
      <w:r>
        <w:rPr>
          <w:sz w:val="24"/>
          <w:szCs w:val="24"/>
        </w:rPr>
        <w:t xml:space="preserve">Score </w:t>
      </w:r>
      <w:r>
        <w:rPr>
          <w:spacing w:val="54"/>
          <w:sz w:val="24"/>
          <w:szCs w:val="24"/>
        </w:rPr>
        <w:t xml:space="preserve"> </w:t>
      </w:r>
      <w:r>
        <w:rPr>
          <w:sz w:val="24"/>
          <w:szCs w:val="24"/>
        </w:rPr>
        <w:t>RunID For example:</w:t>
      </w:r>
    </w:p>
    <w:p w:rsidR="00BE66C4" w:rsidRDefault="003964AB">
      <w:pPr>
        <w:spacing w:line="260" w:lineRule="exact"/>
        <w:ind w:left="100"/>
        <w:rPr>
          <w:sz w:val="24"/>
          <w:szCs w:val="24"/>
        </w:rPr>
      </w:pPr>
      <w:r>
        <w:rPr>
          <w:sz w:val="24"/>
          <w:szCs w:val="24"/>
        </w:rPr>
        <w:t xml:space="preserve">10        Q0      </w:t>
      </w:r>
      <w:r>
        <w:rPr>
          <w:spacing w:val="7"/>
          <w:sz w:val="24"/>
          <w:szCs w:val="24"/>
        </w:rPr>
        <w:t xml:space="preserve"> </w:t>
      </w:r>
      <w:r>
        <w:rPr>
          <w:sz w:val="24"/>
          <w:szCs w:val="24"/>
        </w:rPr>
        <w:t xml:space="preserve">DOC-NO1     </w:t>
      </w:r>
      <w:r>
        <w:rPr>
          <w:spacing w:val="26"/>
          <w:sz w:val="24"/>
          <w:szCs w:val="24"/>
        </w:rPr>
        <w:t xml:space="preserve"> </w:t>
      </w:r>
      <w:r>
        <w:rPr>
          <w:sz w:val="24"/>
          <w:szCs w:val="24"/>
        </w:rPr>
        <w:t xml:space="preserve">1          </w:t>
      </w:r>
      <w:r>
        <w:rPr>
          <w:sz w:val="24"/>
          <w:szCs w:val="24"/>
        </w:rPr>
        <w:t>0.23     run-1</w:t>
      </w:r>
    </w:p>
    <w:p w:rsidR="00BE66C4" w:rsidRDefault="003964AB">
      <w:pPr>
        <w:spacing w:before="2"/>
        <w:ind w:left="100"/>
        <w:rPr>
          <w:sz w:val="24"/>
          <w:szCs w:val="24"/>
        </w:rPr>
      </w:pPr>
      <w:r>
        <w:rPr>
          <w:sz w:val="24"/>
          <w:szCs w:val="24"/>
        </w:rPr>
        <w:t xml:space="preserve">10        Q0      </w:t>
      </w:r>
      <w:r>
        <w:rPr>
          <w:spacing w:val="7"/>
          <w:sz w:val="24"/>
          <w:szCs w:val="24"/>
        </w:rPr>
        <w:t xml:space="preserve"> </w:t>
      </w:r>
      <w:r>
        <w:rPr>
          <w:sz w:val="24"/>
          <w:szCs w:val="24"/>
        </w:rPr>
        <w:t xml:space="preserve">DOC-NO2     </w:t>
      </w:r>
      <w:r>
        <w:rPr>
          <w:spacing w:val="26"/>
          <w:sz w:val="24"/>
          <w:szCs w:val="24"/>
        </w:rPr>
        <w:t xml:space="preserve"> </w:t>
      </w:r>
      <w:r>
        <w:rPr>
          <w:sz w:val="24"/>
          <w:szCs w:val="24"/>
        </w:rPr>
        <w:t>2          0.53     run-1</w:t>
      </w:r>
    </w:p>
    <w:p w:rsidR="00BE66C4" w:rsidRDefault="003964AB">
      <w:pPr>
        <w:spacing w:before="2"/>
        <w:ind w:left="100"/>
        <w:rPr>
          <w:sz w:val="24"/>
          <w:szCs w:val="24"/>
        </w:rPr>
      </w:pPr>
      <w:r>
        <w:rPr>
          <w:sz w:val="24"/>
          <w:szCs w:val="24"/>
        </w:rPr>
        <w:t xml:space="preserve">10        Q0      </w:t>
      </w:r>
      <w:r>
        <w:rPr>
          <w:spacing w:val="7"/>
          <w:sz w:val="24"/>
          <w:szCs w:val="24"/>
        </w:rPr>
        <w:t xml:space="preserve"> </w:t>
      </w:r>
      <w:r>
        <w:rPr>
          <w:sz w:val="24"/>
          <w:szCs w:val="24"/>
        </w:rPr>
        <w:t xml:space="preserve">DOC-NO3     </w:t>
      </w:r>
      <w:r>
        <w:rPr>
          <w:spacing w:val="26"/>
          <w:sz w:val="24"/>
          <w:szCs w:val="24"/>
        </w:rPr>
        <w:t xml:space="preserve"> </w:t>
      </w:r>
      <w:r>
        <w:rPr>
          <w:sz w:val="24"/>
          <w:szCs w:val="24"/>
        </w:rPr>
        <w:t>3          0.15     run-1</w:t>
      </w:r>
    </w:p>
    <w:p w:rsidR="00BE66C4" w:rsidRDefault="003964AB">
      <w:pPr>
        <w:spacing w:line="260" w:lineRule="exact"/>
        <w:ind w:left="100"/>
        <w:rPr>
          <w:sz w:val="24"/>
          <w:szCs w:val="24"/>
        </w:rPr>
      </w:pPr>
      <w:r>
        <w:rPr>
          <w:sz w:val="24"/>
          <w:szCs w:val="24"/>
        </w:rPr>
        <w:t xml:space="preserve">:         </w:t>
      </w:r>
      <w:r>
        <w:rPr>
          <w:spacing w:val="53"/>
          <w:sz w:val="24"/>
          <w:szCs w:val="24"/>
        </w:rPr>
        <w:t xml:space="preserve"> </w:t>
      </w:r>
      <w:r>
        <w:rPr>
          <w:sz w:val="24"/>
          <w:szCs w:val="24"/>
        </w:rPr>
        <w:t xml:space="preserve">:          </w:t>
      </w:r>
      <w:r>
        <w:rPr>
          <w:spacing w:val="53"/>
          <w:sz w:val="24"/>
          <w:szCs w:val="24"/>
        </w:rPr>
        <w:t xml:space="preserve"> </w:t>
      </w:r>
      <w:r>
        <w:rPr>
          <w:sz w:val="24"/>
          <w:szCs w:val="24"/>
        </w:rPr>
        <w:t xml:space="preserve">:        </w:t>
      </w:r>
      <w:r>
        <w:rPr>
          <w:spacing w:val="53"/>
          <w:sz w:val="24"/>
          <w:szCs w:val="24"/>
        </w:rPr>
        <w:t xml:space="preserve"> </w:t>
      </w:r>
      <w:r>
        <w:rPr>
          <w:sz w:val="24"/>
          <w:szCs w:val="24"/>
        </w:rPr>
        <w:t xml:space="preserve">:          </w:t>
      </w:r>
      <w:r>
        <w:rPr>
          <w:spacing w:val="53"/>
          <w:sz w:val="24"/>
          <w:szCs w:val="24"/>
        </w:rPr>
        <w:t xml:space="preserve"> </w:t>
      </w:r>
      <w:r>
        <w:rPr>
          <w:sz w:val="24"/>
          <w:szCs w:val="24"/>
        </w:rPr>
        <w:t xml:space="preserve">:         </w:t>
      </w:r>
      <w:r>
        <w:rPr>
          <w:spacing w:val="53"/>
          <w:sz w:val="24"/>
          <w:szCs w:val="24"/>
        </w:rPr>
        <w:t xml:space="preserve"> </w:t>
      </w:r>
      <w:r>
        <w:rPr>
          <w:sz w:val="24"/>
          <w:szCs w:val="24"/>
        </w:rPr>
        <w:t>:</w:t>
      </w:r>
    </w:p>
    <w:p w:rsidR="00BE66C4" w:rsidRDefault="003964AB">
      <w:pPr>
        <w:spacing w:before="2"/>
        <w:ind w:left="100"/>
        <w:rPr>
          <w:sz w:val="24"/>
          <w:szCs w:val="24"/>
        </w:rPr>
      </w:pPr>
      <w:r>
        <w:rPr>
          <w:sz w:val="24"/>
          <w:szCs w:val="24"/>
        </w:rPr>
        <w:t xml:space="preserve">11        Q0      </w:t>
      </w:r>
      <w:r>
        <w:rPr>
          <w:spacing w:val="7"/>
          <w:sz w:val="24"/>
          <w:szCs w:val="24"/>
        </w:rPr>
        <w:t xml:space="preserve"> </w:t>
      </w:r>
      <w:r>
        <w:rPr>
          <w:sz w:val="24"/>
          <w:szCs w:val="24"/>
        </w:rPr>
        <w:t xml:space="preserve">DOC-NOk     </w:t>
      </w:r>
      <w:r>
        <w:rPr>
          <w:spacing w:val="26"/>
          <w:sz w:val="24"/>
          <w:szCs w:val="24"/>
        </w:rPr>
        <w:t xml:space="preserve"> </w:t>
      </w:r>
      <w:r>
        <w:rPr>
          <w:sz w:val="24"/>
          <w:szCs w:val="24"/>
        </w:rPr>
        <w:t>1          0.042   run-1</w:t>
      </w:r>
    </w:p>
    <w:p w:rsidR="00BE66C4" w:rsidRDefault="00BE66C4">
      <w:pPr>
        <w:spacing w:before="4" w:line="140" w:lineRule="exact"/>
        <w:rPr>
          <w:sz w:val="15"/>
          <w:szCs w:val="15"/>
        </w:rPr>
      </w:pPr>
    </w:p>
    <w:p w:rsidR="00BE66C4" w:rsidRDefault="00BE66C4">
      <w:pPr>
        <w:spacing w:line="200" w:lineRule="exact"/>
      </w:pPr>
    </w:p>
    <w:p w:rsidR="00BE66C4" w:rsidRDefault="00BE66C4">
      <w:pPr>
        <w:spacing w:line="200" w:lineRule="exact"/>
      </w:pPr>
    </w:p>
    <w:p w:rsidR="00BE66C4" w:rsidRDefault="003964AB">
      <w:pPr>
        <w:ind w:left="100"/>
        <w:rPr>
          <w:sz w:val="24"/>
          <w:szCs w:val="24"/>
        </w:rPr>
      </w:pPr>
      <w:r>
        <w:rPr>
          <w:sz w:val="24"/>
          <w:szCs w:val="24"/>
          <w:u w:val="single" w:color="000000"/>
        </w:rPr>
        <w:t>The c</w:t>
      </w:r>
      <w:r>
        <w:rPr>
          <w:sz w:val="24"/>
          <w:szCs w:val="24"/>
          <w:u w:val="single" w:color="000000"/>
        </w:rPr>
        <w:t>ode for this task should be saved in a java class: searchTRECtopics.java</w:t>
      </w:r>
    </w:p>
    <w:p w:rsidR="00BE66C4" w:rsidRDefault="00BE66C4">
      <w:pPr>
        <w:spacing w:before="5" w:line="260" w:lineRule="exact"/>
        <w:rPr>
          <w:sz w:val="26"/>
          <w:szCs w:val="26"/>
        </w:rPr>
      </w:pPr>
    </w:p>
    <w:p w:rsidR="00BE66C4" w:rsidRDefault="003964AB">
      <w:pPr>
        <w:spacing w:before="16"/>
        <w:ind w:left="100"/>
        <w:rPr>
          <w:sz w:val="24"/>
          <w:szCs w:val="24"/>
        </w:rPr>
      </w:pPr>
      <w:r>
        <w:rPr>
          <w:b/>
          <w:sz w:val="24"/>
          <w:szCs w:val="24"/>
        </w:rPr>
        <w:t xml:space="preserve">Task 3: Test Other </w:t>
      </w:r>
      <w:r>
        <w:rPr>
          <w:b/>
          <w:spacing w:val="-2"/>
          <w:sz w:val="24"/>
          <w:szCs w:val="24"/>
        </w:rPr>
        <w:t>S</w:t>
      </w:r>
      <w:r>
        <w:rPr>
          <w:b/>
          <w:sz w:val="24"/>
          <w:szCs w:val="24"/>
        </w:rPr>
        <w:t>earch Algorithms</w:t>
      </w:r>
    </w:p>
    <w:p w:rsidR="00BE66C4" w:rsidRDefault="00BE66C4">
      <w:pPr>
        <w:spacing w:before="16" w:line="260" w:lineRule="exact"/>
        <w:rPr>
          <w:sz w:val="26"/>
          <w:szCs w:val="26"/>
        </w:rPr>
      </w:pPr>
    </w:p>
    <w:p w:rsidR="00BE66C4" w:rsidRDefault="003964AB">
      <w:pPr>
        <w:ind w:left="100"/>
        <w:rPr>
          <w:sz w:val="24"/>
          <w:szCs w:val="24"/>
        </w:rPr>
      </w:pPr>
      <w:r>
        <w:rPr>
          <w:sz w:val="24"/>
          <w:szCs w:val="24"/>
        </w:rPr>
        <w:t>Next, we will test a number of other retrieval and ranking algorithms by using Lucnen</w:t>
      </w:r>
    </w:p>
    <w:p w:rsidR="00BE66C4" w:rsidRDefault="003964AB">
      <w:pPr>
        <w:spacing w:before="2"/>
        <w:ind w:left="100"/>
        <w:rPr>
          <w:sz w:val="24"/>
          <w:szCs w:val="24"/>
        </w:rPr>
      </w:pPr>
      <w:r>
        <w:rPr>
          <w:sz w:val="24"/>
          <w:szCs w:val="24"/>
        </w:rPr>
        <w:t>API and the index provided through Oncourse (</w:t>
      </w:r>
      <w:r>
        <w:rPr>
          <w:i/>
          <w:sz w:val="24"/>
          <w:szCs w:val="24"/>
        </w:rPr>
        <w:t>index.zip</w:t>
      </w:r>
      <w:r>
        <w:rPr>
          <w:sz w:val="24"/>
          <w:szCs w:val="24"/>
        </w:rPr>
        <w:t>).</w:t>
      </w:r>
    </w:p>
    <w:p w:rsidR="00BE66C4" w:rsidRDefault="00BE66C4">
      <w:pPr>
        <w:spacing w:before="16" w:line="260" w:lineRule="exact"/>
        <w:rPr>
          <w:sz w:val="26"/>
          <w:szCs w:val="26"/>
        </w:rPr>
      </w:pPr>
    </w:p>
    <w:p w:rsidR="00BE66C4" w:rsidRDefault="003964AB">
      <w:pPr>
        <w:ind w:left="100" w:right="801"/>
        <w:rPr>
          <w:sz w:val="24"/>
          <w:szCs w:val="24"/>
        </w:rPr>
      </w:pPr>
      <w:r>
        <w:rPr>
          <w:sz w:val="24"/>
          <w:szCs w:val="24"/>
        </w:rPr>
        <w:t>For instance, you can use the following code to search the target corpus via BM25 algorithm.</w:t>
      </w:r>
    </w:p>
    <w:p w:rsidR="00BE66C4" w:rsidRDefault="00BE66C4">
      <w:pPr>
        <w:spacing w:before="10" w:line="100" w:lineRule="exact"/>
        <w:rPr>
          <w:sz w:val="10"/>
          <w:szCs w:val="10"/>
        </w:rPr>
      </w:pPr>
    </w:p>
    <w:p w:rsidR="00BE66C4" w:rsidRDefault="00BE66C4">
      <w:pPr>
        <w:spacing w:line="200" w:lineRule="exact"/>
      </w:pPr>
    </w:p>
    <w:p w:rsidR="00BE66C4" w:rsidRDefault="003964AB">
      <w:pPr>
        <w:ind w:left="820"/>
        <w:rPr>
          <w:sz w:val="16"/>
          <w:szCs w:val="16"/>
        </w:rPr>
      </w:pPr>
      <w:r>
        <w:rPr>
          <w:spacing w:val="1"/>
          <w:w w:val="127"/>
          <w:sz w:val="16"/>
          <w:szCs w:val="16"/>
        </w:rPr>
        <w:t>IndexReade</w:t>
      </w:r>
      <w:r>
        <w:rPr>
          <w:w w:val="127"/>
          <w:sz w:val="16"/>
          <w:szCs w:val="16"/>
        </w:rPr>
        <w:t xml:space="preserve">r </w:t>
      </w:r>
      <w:r>
        <w:rPr>
          <w:spacing w:val="1"/>
          <w:w w:val="127"/>
          <w:sz w:val="16"/>
          <w:szCs w:val="16"/>
        </w:rPr>
        <w:t xml:space="preserve"> </w:t>
      </w:r>
      <w:r>
        <w:rPr>
          <w:spacing w:val="1"/>
          <w:w w:val="137"/>
          <w:sz w:val="16"/>
          <w:szCs w:val="16"/>
        </w:rPr>
        <w:t>reade</w:t>
      </w:r>
      <w:r>
        <w:rPr>
          <w:w w:val="178"/>
          <w:sz w:val="16"/>
          <w:szCs w:val="16"/>
        </w:rPr>
        <w:t>r</w:t>
      </w:r>
      <w:r>
        <w:rPr>
          <w:sz w:val="16"/>
          <w:szCs w:val="16"/>
        </w:rPr>
        <w:t xml:space="preserve"> </w:t>
      </w:r>
      <w:r>
        <w:rPr>
          <w:spacing w:val="17"/>
          <w:sz w:val="16"/>
          <w:szCs w:val="16"/>
        </w:rPr>
        <w:t xml:space="preserve"> </w:t>
      </w:r>
      <w:r>
        <w:rPr>
          <w:sz w:val="16"/>
          <w:szCs w:val="16"/>
        </w:rPr>
        <w:t xml:space="preserve">= </w:t>
      </w:r>
      <w:r>
        <w:rPr>
          <w:spacing w:val="21"/>
          <w:sz w:val="16"/>
          <w:szCs w:val="16"/>
        </w:rPr>
        <w:t xml:space="preserve"> </w:t>
      </w:r>
      <w:r>
        <w:rPr>
          <w:spacing w:val="1"/>
          <w:w w:val="133"/>
          <w:sz w:val="16"/>
          <w:szCs w:val="16"/>
        </w:rPr>
        <w:t>DirectoryReader</w:t>
      </w:r>
    </w:p>
    <w:p w:rsidR="00BE66C4" w:rsidRDefault="003964AB">
      <w:pPr>
        <w:spacing w:before="32"/>
        <w:ind w:left="3668" w:right="3475"/>
        <w:jc w:val="center"/>
        <w:rPr>
          <w:sz w:val="16"/>
          <w:szCs w:val="16"/>
        </w:rPr>
      </w:pPr>
      <w:r>
        <w:rPr>
          <w:spacing w:val="1"/>
          <w:w w:val="237"/>
          <w:sz w:val="16"/>
          <w:szCs w:val="16"/>
        </w:rPr>
        <w:t>.</w:t>
      </w:r>
      <w:r>
        <w:rPr>
          <w:spacing w:val="1"/>
          <w:w w:val="122"/>
          <w:sz w:val="16"/>
          <w:szCs w:val="16"/>
        </w:rPr>
        <w:t>open</w:t>
      </w:r>
      <w:r>
        <w:rPr>
          <w:spacing w:val="1"/>
          <w:w w:val="135"/>
          <w:sz w:val="16"/>
          <w:szCs w:val="16"/>
        </w:rPr>
        <w:t>(FSDirectory</w:t>
      </w:r>
    </w:p>
    <w:p w:rsidR="00BE66C4" w:rsidRDefault="003964AB">
      <w:pPr>
        <w:spacing w:before="27" w:line="281" w:lineRule="auto"/>
        <w:ind w:left="820" w:right="752" w:firstLine="4320"/>
        <w:rPr>
          <w:sz w:val="16"/>
          <w:szCs w:val="16"/>
        </w:rPr>
      </w:pPr>
      <w:r>
        <w:rPr>
          <w:spacing w:val="1"/>
          <w:w w:val="237"/>
          <w:sz w:val="16"/>
          <w:szCs w:val="16"/>
        </w:rPr>
        <w:t>.</w:t>
      </w:r>
      <w:r>
        <w:rPr>
          <w:spacing w:val="1"/>
          <w:w w:val="122"/>
          <w:sz w:val="16"/>
          <w:szCs w:val="16"/>
        </w:rPr>
        <w:t>open</w:t>
      </w:r>
      <w:r>
        <w:rPr>
          <w:spacing w:val="1"/>
          <w:w w:val="178"/>
          <w:sz w:val="16"/>
          <w:szCs w:val="16"/>
        </w:rPr>
        <w:t>(</w:t>
      </w:r>
      <w:r>
        <w:rPr>
          <w:color w:val="7E0054"/>
          <w:spacing w:val="14"/>
          <w:w w:val="107"/>
          <w:sz w:val="16"/>
          <w:szCs w:val="16"/>
        </w:rPr>
        <w:t>ne</w:t>
      </w:r>
      <w:r>
        <w:rPr>
          <w:color w:val="7E0054"/>
          <w:w w:val="107"/>
          <w:sz w:val="16"/>
          <w:szCs w:val="16"/>
        </w:rPr>
        <w:t>w</w:t>
      </w:r>
      <w:r>
        <w:rPr>
          <w:color w:val="7E0054"/>
          <w:sz w:val="16"/>
          <w:szCs w:val="16"/>
        </w:rPr>
        <w:t xml:space="preserve">  </w:t>
      </w:r>
      <w:r>
        <w:rPr>
          <w:color w:val="7E0054"/>
          <w:spacing w:val="-10"/>
          <w:sz w:val="16"/>
          <w:szCs w:val="16"/>
        </w:rPr>
        <w:t xml:space="preserve"> </w:t>
      </w:r>
      <w:r>
        <w:rPr>
          <w:color w:val="000000"/>
          <w:spacing w:val="1"/>
          <w:w w:val="157"/>
          <w:sz w:val="16"/>
          <w:szCs w:val="16"/>
        </w:rPr>
        <w:t>File(</w:t>
      </w:r>
      <w:r>
        <w:rPr>
          <w:color w:val="000000"/>
          <w:spacing w:val="1"/>
          <w:w w:val="127"/>
          <w:sz w:val="16"/>
          <w:szCs w:val="16"/>
        </w:rPr>
        <w:t>pathToIndex</w:t>
      </w:r>
      <w:r>
        <w:rPr>
          <w:color w:val="000000"/>
          <w:spacing w:val="1"/>
          <w:w w:val="186"/>
          <w:sz w:val="16"/>
          <w:szCs w:val="16"/>
        </w:rPr>
        <w:t xml:space="preserve">))); </w:t>
      </w:r>
      <w:r>
        <w:rPr>
          <w:color w:val="000000"/>
          <w:spacing w:val="1"/>
          <w:w w:val="136"/>
          <w:sz w:val="16"/>
          <w:szCs w:val="16"/>
        </w:rPr>
        <w:t>IndexSearche</w:t>
      </w:r>
      <w:r>
        <w:rPr>
          <w:color w:val="000000"/>
          <w:w w:val="136"/>
          <w:sz w:val="16"/>
          <w:szCs w:val="16"/>
        </w:rPr>
        <w:t>r</w:t>
      </w:r>
      <w:r>
        <w:rPr>
          <w:color w:val="000000"/>
          <w:spacing w:val="11"/>
          <w:w w:val="136"/>
          <w:sz w:val="16"/>
          <w:szCs w:val="16"/>
        </w:rPr>
        <w:t xml:space="preserve"> </w:t>
      </w:r>
      <w:r>
        <w:rPr>
          <w:color w:val="000000"/>
          <w:spacing w:val="1"/>
          <w:w w:val="136"/>
          <w:sz w:val="16"/>
          <w:szCs w:val="16"/>
        </w:rPr>
        <w:t>searche</w:t>
      </w:r>
      <w:r>
        <w:rPr>
          <w:color w:val="000000"/>
          <w:w w:val="136"/>
          <w:sz w:val="16"/>
          <w:szCs w:val="16"/>
        </w:rPr>
        <w:t xml:space="preserve">r </w:t>
      </w:r>
      <w:r>
        <w:rPr>
          <w:color w:val="000000"/>
          <w:spacing w:val="18"/>
          <w:w w:val="136"/>
          <w:sz w:val="16"/>
          <w:szCs w:val="16"/>
        </w:rPr>
        <w:t xml:space="preserve"> </w:t>
      </w:r>
      <w:r>
        <w:rPr>
          <w:color w:val="000000"/>
          <w:sz w:val="16"/>
          <w:szCs w:val="16"/>
        </w:rPr>
        <w:t xml:space="preserve">= </w:t>
      </w:r>
      <w:r>
        <w:rPr>
          <w:color w:val="000000"/>
          <w:spacing w:val="21"/>
          <w:sz w:val="16"/>
          <w:szCs w:val="16"/>
        </w:rPr>
        <w:t xml:space="preserve"> </w:t>
      </w:r>
      <w:r>
        <w:rPr>
          <w:color w:val="7E0054"/>
          <w:spacing w:val="14"/>
          <w:sz w:val="16"/>
          <w:szCs w:val="16"/>
        </w:rPr>
        <w:t>ne</w:t>
      </w:r>
      <w:r>
        <w:rPr>
          <w:color w:val="7E0054"/>
          <w:sz w:val="16"/>
          <w:szCs w:val="16"/>
        </w:rPr>
        <w:t xml:space="preserve">w  </w:t>
      </w:r>
      <w:r>
        <w:rPr>
          <w:color w:val="7E0054"/>
          <w:spacing w:val="9"/>
          <w:sz w:val="16"/>
          <w:szCs w:val="16"/>
        </w:rPr>
        <w:t xml:space="preserve"> </w:t>
      </w:r>
      <w:r>
        <w:rPr>
          <w:color w:val="000000"/>
          <w:spacing w:val="1"/>
          <w:w w:val="141"/>
          <w:sz w:val="16"/>
          <w:szCs w:val="16"/>
        </w:rPr>
        <w:t>IndexSearcher(reader);</w:t>
      </w:r>
    </w:p>
    <w:p w:rsidR="00BE66C4" w:rsidRDefault="003964AB">
      <w:pPr>
        <w:spacing w:line="180" w:lineRule="exact"/>
        <w:ind w:left="820"/>
        <w:rPr>
          <w:sz w:val="16"/>
          <w:szCs w:val="16"/>
        </w:rPr>
      </w:pPr>
      <w:r>
        <w:rPr>
          <w:spacing w:val="1"/>
          <w:w w:val="151"/>
          <w:sz w:val="16"/>
          <w:szCs w:val="16"/>
          <w:highlight w:val="yellow"/>
        </w:rPr>
        <w:t>searcher.setSimilarity</w:t>
      </w:r>
      <w:r>
        <w:rPr>
          <w:w w:val="151"/>
          <w:sz w:val="16"/>
          <w:szCs w:val="16"/>
          <w:highlight w:val="yellow"/>
        </w:rPr>
        <w:t>(</w:t>
      </w:r>
      <w:r>
        <w:rPr>
          <w:color w:val="7E0054"/>
          <w:spacing w:val="14"/>
          <w:w w:val="107"/>
          <w:sz w:val="16"/>
          <w:szCs w:val="16"/>
          <w:highlight w:val="yellow"/>
        </w:rPr>
        <w:t>ne</w:t>
      </w:r>
      <w:r>
        <w:rPr>
          <w:color w:val="7E0054"/>
          <w:w w:val="107"/>
          <w:sz w:val="16"/>
          <w:szCs w:val="16"/>
          <w:highlight w:val="yellow"/>
        </w:rPr>
        <w:t>w</w:t>
      </w:r>
      <w:r>
        <w:rPr>
          <w:color w:val="7E0054"/>
          <w:spacing w:val="1"/>
          <w:w w:val="237"/>
          <w:sz w:val="16"/>
          <w:szCs w:val="16"/>
          <w:highlight w:val="yellow"/>
        </w:rPr>
        <w:t xml:space="preserve"> </w:t>
      </w:r>
      <w:r>
        <w:rPr>
          <w:color w:val="000000"/>
          <w:spacing w:val="1"/>
          <w:w w:val="132"/>
          <w:sz w:val="16"/>
          <w:szCs w:val="16"/>
          <w:highlight w:val="yellow"/>
        </w:rPr>
        <w:t>BM25Similarity())</w:t>
      </w:r>
      <w:r>
        <w:rPr>
          <w:color w:val="000000"/>
          <w:w w:val="132"/>
          <w:sz w:val="16"/>
          <w:szCs w:val="16"/>
          <w:highlight w:val="yellow"/>
        </w:rPr>
        <w:t>;</w:t>
      </w:r>
      <w:r>
        <w:rPr>
          <w:color w:val="000000"/>
          <w:w w:val="132"/>
          <w:sz w:val="16"/>
          <w:szCs w:val="16"/>
        </w:rPr>
        <w:t xml:space="preserve"> </w:t>
      </w:r>
      <w:r>
        <w:rPr>
          <w:color w:val="000000"/>
          <w:spacing w:val="35"/>
          <w:w w:val="132"/>
          <w:sz w:val="16"/>
          <w:szCs w:val="16"/>
        </w:rPr>
        <w:t xml:space="preserve"> </w:t>
      </w:r>
      <w:r>
        <w:rPr>
          <w:color w:val="3E7F5E"/>
          <w:spacing w:val="1"/>
          <w:w w:val="132"/>
          <w:sz w:val="16"/>
          <w:szCs w:val="16"/>
        </w:rPr>
        <w:t>//Yo</w:t>
      </w:r>
      <w:r>
        <w:rPr>
          <w:color w:val="3E7F5E"/>
          <w:w w:val="132"/>
          <w:sz w:val="16"/>
          <w:szCs w:val="16"/>
        </w:rPr>
        <w:t>u</w:t>
      </w:r>
      <w:r>
        <w:rPr>
          <w:color w:val="3E7F5E"/>
          <w:spacing w:val="36"/>
          <w:w w:val="132"/>
          <w:sz w:val="16"/>
          <w:szCs w:val="16"/>
        </w:rPr>
        <w:t xml:space="preserve"> </w:t>
      </w:r>
      <w:r>
        <w:rPr>
          <w:color w:val="3E7F5E"/>
          <w:spacing w:val="1"/>
          <w:w w:val="132"/>
          <w:sz w:val="16"/>
          <w:szCs w:val="16"/>
        </w:rPr>
        <w:t>nee</w:t>
      </w:r>
      <w:r>
        <w:rPr>
          <w:color w:val="3E7F5E"/>
          <w:w w:val="132"/>
          <w:sz w:val="16"/>
          <w:szCs w:val="16"/>
        </w:rPr>
        <w:t>d</w:t>
      </w:r>
      <w:r>
        <w:rPr>
          <w:color w:val="3E7F5E"/>
          <w:spacing w:val="25"/>
          <w:w w:val="132"/>
          <w:sz w:val="16"/>
          <w:szCs w:val="16"/>
        </w:rPr>
        <w:t xml:space="preserve"> </w:t>
      </w:r>
      <w:r>
        <w:rPr>
          <w:color w:val="3E7F5E"/>
          <w:spacing w:val="1"/>
          <w:w w:val="150"/>
          <w:sz w:val="16"/>
          <w:szCs w:val="16"/>
        </w:rPr>
        <w:t>t</w:t>
      </w:r>
      <w:r>
        <w:rPr>
          <w:color w:val="3E7F5E"/>
          <w:w w:val="150"/>
          <w:sz w:val="16"/>
          <w:szCs w:val="16"/>
        </w:rPr>
        <w:t>o</w:t>
      </w:r>
      <w:r>
        <w:rPr>
          <w:color w:val="3E7F5E"/>
          <w:spacing w:val="39"/>
          <w:w w:val="150"/>
          <w:sz w:val="16"/>
          <w:szCs w:val="16"/>
        </w:rPr>
        <w:t xml:space="preserve"> </w:t>
      </w:r>
      <w:r>
        <w:rPr>
          <w:color w:val="3E7F5E"/>
          <w:spacing w:val="1"/>
          <w:w w:val="150"/>
          <w:sz w:val="16"/>
          <w:szCs w:val="16"/>
        </w:rPr>
        <w:t>explicitl</w:t>
      </w:r>
      <w:r>
        <w:rPr>
          <w:color w:val="3E7F5E"/>
          <w:w w:val="150"/>
          <w:sz w:val="16"/>
          <w:szCs w:val="16"/>
        </w:rPr>
        <w:t xml:space="preserve">y </w:t>
      </w:r>
      <w:r>
        <w:rPr>
          <w:color w:val="3E7F5E"/>
          <w:spacing w:val="15"/>
          <w:w w:val="150"/>
          <w:sz w:val="16"/>
          <w:szCs w:val="16"/>
        </w:rPr>
        <w:t xml:space="preserve"> </w:t>
      </w:r>
      <w:r>
        <w:rPr>
          <w:color w:val="3E7F5E"/>
          <w:spacing w:val="1"/>
          <w:w w:val="150"/>
          <w:sz w:val="16"/>
          <w:szCs w:val="16"/>
        </w:rPr>
        <w:t>specif</w:t>
      </w:r>
      <w:r>
        <w:rPr>
          <w:color w:val="3E7F5E"/>
          <w:w w:val="150"/>
          <w:sz w:val="16"/>
          <w:szCs w:val="16"/>
        </w:rPr>
        <w:t>y</w:t>
      </w:r>
      <w:r>
        <w:rPr>
          <w:color w:val="3E7F5E"/>
          <w:spacing w:val="6"/>
          <w:w w:val="150"/>
          <w:sz w:val="16"/>
          <w:szCs w:val="16"/>
        </w:rPr>
        <w:t xml:space="preserve"> </w:t>
      </w:r>
      <w:r>
        <w:rPr>
          <w:color w:val="3E7F5E"/>
          <w:spacing w:val="1"/>
          <w:w w:val="146"/>
          <w:sz w:val="16"/>
          <w:szCs w:val="16"/>
        </w:rPr>
        <w:t>the</w:t>
      </w:r>
    </w:p>
    <w:p w:rsidR="00BE66C4" w:rsidRDefault="003964AB">
      <w:pPr>
        <w:spacing w:before="32"/>
        <w:ind w:left="820"/>
        <w:rPr>
          <w:sz w:val="16"/>
          <w:szCs w:val="16"/>
        </w:rPr>
      </w:pPr>
      <w:r>
        <w:rPr>
          <w:color w:val="3E7F5E"/>
          <w:spacing w:val="1"/>
          <w:w w:val="140"/>
          <w:sz w:val="16"/>
          <w:szCs w:val="16"/>
        </w:rPr>
        <w:t>rankin</w:t>
      </w:r>
      <w:r>
        <w:rPr>
          <w:color w:val="3E7F5E"/>
          <w:w w:val="140"/>
          <w:sz w:val="16"/>
          <w:szCs w:val="16"/>
        </w:rPr>
        <w:t>g</w:t>
      </w:r>
      <w:r>
        <w:rPr>
          <w:color w:val="3E7F5E"/>
          <w:spacing w:val="19"/>
          <w:w w:val="140"/>
          <w:sz w:val="16"/>
          <w:szCs w:val="16"/>
        </w:rPr>
        <w:t xml:space="preserve"> </w:t>
      </w:r>
      <w:r>
        <w:rPr>
          <w:color w:val="3E7F5E"/>
          <w:spacing w:val="1"/>
          <w:w w:val="140"/>
          <w:sz w:val="16"/>
          <w:szCs w:val="16"/>
        </w:rPr>
        <w:t>algorith</w:t>
      </w:r>
      <w:r>
        <w:rPr>
          <w:color w:val="3E7F5E"/>
          <w:w w:val="140"/>
          <w:sz w:val="16"/>
          <w:szCs w:val="16"/>
        </w:rPr>
        <w:t>m</w:t>
      </w:r>
      <w:r>
        <w:rPr>
          <w:color w:val="3E7F5E"/>
          <w:spacing w:val="19"/>
          <w:w w:val="140"/>
          <w:sz w:val="16"/>
          <w:szCs w:val="16"/>
        </w:rPr>
        <w:t xml:space="preserve"> </w:t>
      </w:r>
      <w:r>
        <w:rPr>
          <w:color w:val="3E7F5E"/>
          <w:spacing w:val="1"/>
          <w:w w:val="140"/>
          <w:sz w:val="16"/>
          <w:szCs w:val="16"/>
        </w:rPr>
        <w:t>usin</w:t>
      </w:r>
      <w:r>
        <w:rPr>
          <w:color w:val="3E7F5E"/>
          <w:w w:val="140"/>
          <w:sz w:val="16"/>
          <w:szCs w:val="16"/>
        </w:rPr>
        <w:t>g</w:t>
      </w:r>
      <w:r>
        <w:rPr>
          <w:color w:val="3E7F5E"/>
          <w:spacing w:val="29"/>
          <w:w w:val="140"/>
          <w:sz w:val="16"/>
          <w:szCs w:val="16"/>
        </w:rPr>
        <w:t xml:space="preserve"> </w:t>
      </w:r>
      <w:r>
        <w:rPr>
          <w:color w:val="3E7F5E"/>
          <w:spacing w:val="1"/>
          <w:w w:val="140"/>
          <w:sz w:val="16"/>
          <w:szCs w:val="16"/>
        </w:rPr>
        <w:t>th</w:t>
      </w:r>
      <w:r>
        <w:rPr>
          <w:color w:val="3E7F5E"/>
          <w:w w:val="140"/>
          <w:sz w:val="16"/>
          <w:szCs w:val="16"/>
        </w:rPr>
        <w:t>e</w:t>
      </w:r>
      <w:r>
        <w:rPr>
          <w:color w:val="3E7F5E"/>
          <w:spacing w:val="52"/>
          <w:w w:val="140"/>
          <w:sz w:val="16"/>
          <w:szCs w:val="16"/>
        </w:rPr>
        <w:t xml:space="preserve"> </w:t>
      </w:r>
      <w:r>
        <w:rPr>
          <w:color w:val="3E7F5E"/>
          <w:spacing w:val="1"/>
          <w:w w:val="140"/>
          <w:sz w:val="16"/>
          <w:szCs w:val="16"/>
        </w:rPr>
        <w:t>respectiv</w:t>
      </w:r>
      <w:r>
        <w:rPr>
          <w:color w:val="3E7F5E"/>
          <w:w w:val="140"/>
          <w:sz w:val="16"/>
          <w:szCs w:val="16"/>
        </w:rPr>
        <w:t xml:space="preserve">e </w:t>
      </w:r>
      <w:r>
        <w:rPr>
          <w:color w:val="3E7F5E"/>
          <w:spacing w:val="20"/>
          <w:w w:val="140"/>
          <w:sz w:val="16"/>
          <w:szCs w:val="16"/>
        </w:rPr>
        <w:t xml:space="preserve"> </w:t>
      </w:r>
      <w:r>
        <w:rPr>
          <w:color w:val="3E7F5E"/>
          <w:spacing w:val="1"/>
          <w:w w:val="140"/>
          <w:sz w:val="16"/>
          <w:szCs w:val="16"/>
        </w:rPr>
        <w:t>Similarit</w:t>
      </w:r>
      <w:r>
        <w:rPr>
          <w:color w:val="3E7F5E"/>
          <w:w w:val="140"/>
          <w:sz w:val="16"/>
          <w:szCs w:val="16"/>
        </w:rPr>
        <w:t xml:space="preserve">y </w:t>
      </w:r>
      <w:r>
        <w:rPr>
          <w:color w:val="3E7F5E"/>
          <w:spacing w:val="33"/>
          <w:w w:val="140"/>
          <w:sz w:val="16"/>
          <w:szCs w:val="16"/>
        </w:rPr>
        <w:t xml:space="preserve"> </w:t>
      </w:r>
      <w:r>
        <w:rPr>
          <w:color w:val="3E7F5E"/>
          <w:spacing w:val="1"/>
          <w:w w:val="153"/>
          <w:sz w:val="16"/>
          <w:szCs w:val="16"/>
        </w:rPr>
        <w:t>class</w:t>
      </w:r>
    </w:p>
    <w:p w:rsidR="00BE66C4" w:rsidRDefault="003964AB">
      <w:pPr>
        <w:spacing w:before="27"/>
        <w:ind w:left="820"/>
        <w:rPr>
          <w:sz w:val="16"/>
          <w:szCs w:val="16"/>
        </w:rPr>
      </w:pPr>
      <w:r>
        <w:rPr>
          <w:spacing w:val="1"/>
          <w:w w:val="133"/>
          <w:sz w:val="16"/>
          <w:szCs w:val="16"/>
        </w:rPr>
        <w:t>Analyze</w:t>
      </w:r>
      <w:r>
        <w:rPr>
          <w:w w:val="133"/>
          <w:sz w:val="16"/>
          <w:szCs w:val="16"/>
        </w:rPr>
        <w:t>r</w:t>
      </w:r>
      <w:r>
        <w:rPr>
          <w:spacing w:val="18"/>
          <w:w w:val="133"/>
          <w:sz w:val="16"/>
          <w:szCs w:val="16"/>
        </w:rPr>
        <w:t xml:space="preserve"> </w:t>
      </w:r>
      <w:r>
        <w:rPr>
          <w:spacing w:val="1"/>
          <w:w w:val="133"/>
          <w:sz w:val="16"/>
          <w:szCs w:val="16"/>
        </w:rPr>
        <w:t>analyze</w:t>
      </w:r>
      <w:r>
        <w:rPr>
          <w:w w:val="133"/>
          <w:sz w:val="16"/>
          <w:szCs w:val="16"/>
        </w:rPr>
        <w:t xml:space="preserve">r </w:t>
      </w:r>
      <w:r>
        <w:rPr>
          <w:spacing w:val="26"/>
          <w:w w:val="133"/>
          <w:sz w:val="16"/>
          <w:szCs w:val="16"/>
        </w:rPr>
        <w:t xml:space="preserve"> </w:t>
      </w:r>
      <w:r>
        <w:rPr>
          <w:sz w:val="16"/>
          <w:szCs w:val="16"/>
        </w:rPr>
        <w:t xml:space="preserve">= </w:t>
      </w:r>
      <w:r>
        <w:rPr>
          <w:spacing w:val="21"/>
          <w:sz w:val="16"/>
          <w:szCs w:val="16"/>
        </w:rPr>
        <w:t xml:space="preserve"> </w:t>
      </w:r>
      <w:r>
        <w:rPr>
          <w:color w:val="7E0054"/>
          <w:spacing w:val="14"/>
          <w:sz w:val="16"/>
          <w:szCs w:val="16"/>
        </w:rPr>
        <w:t>ne</w:t>
      </w:r>
      <w:r>
        <w:rPr>
          <w:color w:val="7E0054"/>
          <w:sz w:val="16"/>
          <w:szCs w:val="16"/>
        </w:rPr>
        <w:t xml:space="preserve">w  </w:t>
      </w:r>
      <w:r>
        <w:rPr>
          <w:color w:val="7E0054"/>
          <w:spacing w:val="9"/>
          <w:sz w:val="16"/>
          <w:szCs w:val="16"/>
        </w:rPr>
        <w:t xml:space="preserve"> </w:t>
      </w:r>
      <w:r>
        <w:rPr>
          <w:color w:val="000000"/>
          <w:spacing w:val="1"/>
          <w:w w:val="138"/>
          <w:sz w:val="16"/>
          <w:szCs w:val="16"/>
        </w:rPr>
        <w:t>StandardAnalyzer();</w:t>
      </w:r>
    </w:p>
    <w:p w:rsidR="00BE66C4" w:rsidRDefault="003964AB">
      <w:pPr>
        <w:spacing w:before="32"/>
        <w:ind w:left="820"/>
        <w:rPr>
          <w:sz w:val="16"/>
          <w:szCs w:val="16"/>
        </w:rPr>
      </w:pPr>
      <w:r>
        <w:rPr>
          <w:spacing w:val="1"/>
          <w:w w:val="137"/>
          <w:sz w:val="16"/>
          <w:szCs w:val="16"/>
        </w:rPr>
        <w:t>QueryParse</w:t>
      </w:r>
      <w:r>
        <w:rPr>
          <w:w w:val="137"/>
          <w:sz w:val="16"/>
          <w:szCs w:val="16"/>
        </w:rPr>
        <w:t>r</w:t>
      </w:r>
      <w:r>
        <w:rPr>
          <w:spacing w:val="-17"/>
          <w:w w:val="137"/>
          <w:sz w:val="16"/>
          <w:szCs w:val="16"/>
        </w:rPr>
        <w:t xml:space="preserve"> </w:t>
      </w:r>
      <w:r>
        <w:rPr>
          <w:spacing w:val="1"/>
          <w:w w:val="137"/>
          <w:sz w:val="16"/>
          <w:szCs w:val="16"/>
        </w:rPr>
        <w:t>parse</w:t>
      </w:r>
      <w:r>
        <w:rPr>
          <w:w w:val="137"/>
          <w:sz w:val="16"/>
          <w:szCs w:val="16"/>
        </w:rPr>
        <w:t xml:space="preserve">r </w:t>
      </w:r>
      <w:r>
        <w:rPr>
          <w:spacing w:val="21"/>
          <w:w w:val="137"/>
          <w:sz w:val="16"/>
          <w:szCs w:val="16"/>
        </w:rPr>
        <w:t xml:space="preserve"> </w:t>
      </w:r>
      <w:r>
        <w:rPr>
          <w:sz w:val="16"/>
          <w:szCs w:val="16"/>
        </w:rPr>
        <w:t xml:space="preserve">= </w:t>
      </w:r>
      <w:r>
        <w:rPr>
          <w:spacing w:val="21"/>
          <w:sz w:val="16"/>
          <w:szCs w:val="16"/>
        </w:rPr>
        <w:t xml:space="preserve"> </w:t>
      </w:r>
      <w:r>
        <w:rPr>
          <w:color w:val="7E0054"/>
          <w:spacing w:val="14"/>
          <w:sz w:val="16"/>
          <w:szCs w:val="16"/>
        </w:rPr>
        <w:t>ne</w:t>
      </w:r>
      <w:r>
        <w:rPr>
          <w:color w:val="7E0054"/>
          <w:sz w:val="16"/>
          <w:szCs w:val="16"/>
        </w:rPr>
        <w:t xml:space="preserve">w  </w:t>
      </w:r>
      <w:r>
        <w:rPr>
          <w:color w:val="7E0054"/>
          <w:spacing w:val="9"/>
          <w:sz w:val="16"/>
          <w:szCs w:val="16"/>
        </w:rPr>
        <w:t xml:space="preserve"> </w:t>
      </w:r>
      <w:r>
        <w:rPr>
          <w:color w:val="000000"/>
          <w:spacing w:val="1"/>
          <w:w w:val="133"/>
          <w:sz w:val="16"/>
          <w:szCs w:val="16"/>
        </w:rPr>
        <w:t>QueryParser(</w:t>
      </w:r>
      <w:r>
        <w:rPr>
          <w:color w:val="2A00FE"/>
          <w:spacing w:val="1"/>
          <w:w w:val="105"/>
          <w:sz w:val="16"/>
          <w:szCs w:val="16"/>
        </w:rPr>
        <w:t>"TEXT"</w:t>
      </w:r>
      <w:r>
        <w:rPr>
          <w:color w:val="000000"/>
          <w:w w:val="237"/>
          <w:sz w:val="16"/>
          <w:szCs w:val="16"/>
        </w:rPr>
        <w:t>,</w:t>
      </w:r>
      <w:r>
        <w:rPr>
          <w:color w:val="000000"/>
          <w:sz w:val="16"/>
          <w:szCs w:val="16"/>
        </w:rPr>
        <w:t xml:space="preserve"> </w:t>
      </w:r>
      <w:r>
        <w:rPr>
          <w:color w:val="000000"/>
          <w:spacing w:val="17"/>
          <w:sz w:val="16"/>
          <w:szCs w:val="16"/>
        </w:rPr>
        <w:t xml:space="preserve"> </w:t>
      </w:r>
      <w:r>
        <w:rPr>
          <w:color w:val="000000"/>
          <w:spacing w:val="1"/>
          <w:w w:val="148"/>
          <w:sz w:val="16"/>
          <w:szCs w:val="16"/>
        </w:rPr>
        <w:t>analyzer);</w:t>
      </w:r>
    </w:p>
    <w:p w:rsidR="00BE66C4" w:rsidRDefault="00BE66C4">
      <w:pPr>
        <w:spacing w:before="3" w:line="240" w:lineRule="exact"/>
        <w:rPr>
          <w:sz w:val="24"/>
          <w:szCs w:val="24"/>
        </w:rPr>
      </w:pPr>
    </w:p>
    <w:p w:rsidR="00BE66C4" w:rsidRDefault="003964AB">
      <w:pPr>
        <w:ind w:left="820"/>
        <w:rPr>
          <w:sz w:val="16"/>
          <w:szCs w:val="16"/>
        </w:rPr>
      </w:pPr>
      <w:r>
        <w:rPr>
          <w:spacing w:val="1"/>
          <w:w w:val="123"/>
          <w:sz w:val="16"/>
          <w:szCs w:val="16"/>
        </w:rPr>
        <w:t>Quer</w:t>
      </w:r>
      <w:r>
        <w:rPr>
          <w:w w:val="123"/>
          <w:sz w:val="16"/>
          <w:szCs w:val="16"/>
        </w:rPr>
        <w:t>y</w:t>
      </w:r>
      <w:r>
        <w:rPr>
          <w:spacing w:val="27"/>
          <w:w w:val="123"/>
          <w:sz w:val="16"/>
          <w:szCs w:val="16"/>
        </w:rPr>
        <w:t xml:space="preserve"> </w:t>
      </w:r>
      <w:r>
        <w:rPr>
          <w:spacing w:val="1"/>
          <w:w w:val="123"/>
          <w:sz w:val="16"/>
          <w:szCs w:val="16"/>
        </w:rPr>
        <w:t>quer</w:t>
      </w:r>
      <w:r>
        <w:rPr>
          <w:w w:val="123"/>
          <w:sz w:val="16"/>
          <w:szCs w:val="16"/>
        </w:rPr>
        <w:t xml:space="preserve">y </w:t>
      </w:r>
      <w:r>
        <w:rPr>
          <w:spacing w:val="23"/>
          <w:w w:val="123"/>
          <w:sz w:val="16"/>
          <w:szCs w:val="16"/>
        </w:rPr>
        <w:t xml:space="preserve"> </w:t>
      </w:r>
      <w:r>
        <w:rPr>
          <w:sz w:val="16"/>
          <w:szCs w:val="16"/>
        </w:rPr>
        <w:t xml:space="preserve">= </w:t>
      </w:r>
      <w:r>
        <w:rPr>
          <w:spacing w:val="21"/>
          <w:sz w:val="16"/>
          <w:szCs w:val="16"/>
        </w:rPr>
        <w:t xml:space="preserve"> </w:t>
      </w:r>
      <w:r>
        <w:rPr>
          <w:spacing w:val="1"/>
          <w:w w:val="147"/>
          <w:sz w:val="16"/>
          <w:szCs w:val="16"/>
        </w:rPr>
        <w:t>parser.parse(queryString);</w:t>
      </w:r>
    </w:p>
    <w:p w:rsidR="00BE66C4" w:rsidRDefault="003964AB">
      <w:pPr>
        <w:spacing w:before="27"/>
        <w:ind w:left="820"/>
        <w:rPr>
          <w:sz w:val="16"/>
          <w:szCs w:val="16"/>
        </w:rPr>
      </w:pPr>
      <w:r>
        <w:rPr>
          <w:spacing w:val="1"/>
          <w:w w:val="127"/>
          <w:sz w:val="16"/>
          <w:szCs w:val="16"/>
        </w:rPr>
        <w:t>TopScoreDocCollecto</w:t>
      </w:r>
      <w:r>
        <w:rPr>
          <w:w w:val="127"/>
          <w:sz w:val="16"/>
          <w:szCs w:val="16"/>
        </w:rPr>
        <w:t xml:space="preserve">r </w:t>
      </w:r>
      <w:r>
        <w:rPr>
          <w:spacing w:val="5"/>
          <w:w w:val="127"/>
          <w:sz w:val="16"/>
          <w:szCs w:val="16"/>
        </w:rPr>
        <w:t xml:space="preserve"> </w:t>
      </w:r>
      <w:r>
        <w:rPr>
          <w:spacing w:val="2"/>
          <w:w w:val="152"/>
          <w:sz w:val="16"/>
          <w:szCs w:val="16"/>
        </w:rPr>
        <w:t>collecto</w:t>
      </w:r>
      <w:r>
        <w:rPr>
          <w:w w:val="152"/>
          <w:sz w:val="16"/>
          <w:szCs w:val="16"/>
        </w:rPr>
        <w:t>r</w:t>
      </w:r>
      <w:r>
        <w:rPr>
          <w:spacing w:val="38"/>
          <w:w w:val="152"/>
          <w:sz w:val="16"/>
          <w:szCs w:val="16"/>
        </w:rPr>
        <w:t xml:space="preserve"> </w:t>
      </w:r>
      <w:r>
        <w:rPr>
          <w:sz w:val="16"/>
          <w:szCs w:val="16"/>
        </w:rPr>
        <w:t xml:space="preserve">= </w:t>
      </w:r>
      <w:r>
        <w:rPr>
          <w:spacing w:val="21"/>
          <w:sz w:val="16"/>
          <w:szCs w:val="16"/>
        </w:rPr>
        <w:t xml:space="preserve"> </w:t>
      </w:r>
      <w:r>
        <w:rPr>
          <w:spacing w:val="1"/>
          <w:w w:val="134"/>
          <w:sz w:val="16"/>
          <w:szCs w:val="16"/>
        </w:rPr>
        <w:t>TopScoreDocCollector</w:t>
      </w:r>
      <w:r>
        <w:rPr>
          <w:w w:val="134"/>
          <w:sz w:val="16"/>
          <w:szCs w:val="16"/>
        </w:rPr>
        <w:t>.</w:t>
      </w:r>
      <w:r>
        <w:rPr>
          <w:spacing w:val="1"/>
          <w:w w:val="134"/>
          <w:sz w:val="16"/>
          <w:szCs w:val="16"/>
        </w:rPr>
        <w:t>create(1000</w:t>
      </w:r>
      <w:r>
        <w:rPr>
          <w:w w:val="134"/>
          <w:sz w:val="16"/>
          <w:szCs w:val="16"/>
        </w:rPr>
        <w:t xml:space="preserve">, </w:t>
      </w:r>
      <w:r>
        <w:rPr>
          <w:spacing w:val="7"/>
          <w:w w:val="134"/>
          <w:sz w:val="16"/>
          <w:szCs w:val="16"/>
        </w:rPr>
        <w:t xml:space="preserve"> </w:t>
      </w:r>
      <w:r>
        <w:rPr>
          <w:color w:val="7E0054"/>
          <w:spacing w:val="14"/>
          <w:w w:val="153"/>
          <w:sz w:val="16"/>
          <w:szCs w:val="16"/>
        </w:rPr>
        <w:t>tru</w:t>
      </w:r>
      <w:r>
        <w:rPr>
          <w:color w:val="7E0054"/>
          <w:w w:val="153"/>
          <w:sz w:val="16"/>
          <w:szCs w:val="16"/>
        </w:rPr>
        <w:t>e</w:t>
      </w:r>
      <w:r>
        <w:rPr>
          <w:color w:val="7E0054"/>
          <w:spacing w:val="-26"/>
          <w:sz w:val="16"/>
          <w:szCs w:val="16"/>
        </w:rPr>
        <w:t xml:space="preserve"> </w:t>
      </w:r>
      <w:r>
        <w:rPr>
          <w:color w:val="000000"/>
          <w:spacing w:val="1"/>
          <w:w w:val="194"/>
          <w:sz w:val="16"/>
          <w:szCs w:val="16"/>
        </w:rPr>
        <w:t>);</w:t>
      </w:r>
    </w:p>
    <w:p w:rsidR="00BE66C4" w:rsidRDefault="003964AB">
      <w:pPr>
        <w:spacing w:before="27"/>
        <w:ind w:left="820"/>
        <w:rPr>
          <w:sz w:val="16"/>
          <w:szCs w:val="16"/>
        </w:rPr>
      </w:pPr>
      <w:r>
        <w:rPr>
          <w:spacing w:val="1"/>
          <w:w w:val="144"/>
          <w:sz w:val="16"/>
          <w:szCs w:val="16"/>
        </w:rPr>
        <w:t>searcher.search(query</w:t>
      </w:r>
      <w:r>
        <w:rPr>
          <w:w w:val="144"/>
          <w:sz w:val="16"/>
          <w:szCs w:val="16"/>
        </w:rPr>
        <w:t>,</w:t>
      </w:r>
      <w:r>
        <w:rPr>
          <w:spacing w:val="45"/>
          <w:w w:val="144"/>
          <w:sz w:val="16"/>
          <w:szCs w:val="16"/>
        </w:rPr>
        <w:t xml:space="preserve"> </w:t>
      </w:r>
      <w:r>
        <w:rPr>
          <w:spacing w:val="1"/>
          <w:w w:val="159"/>
          <w:sz w:val="16"/>
          <w:szCs w:val="16"/>
        </w:rPr>
        <w:t>collector);</w:t>
      </w:r>
    </w:p>
    <w:p w:rsidR="00BE66C4" w:rsidRDefault="00BE66C4">
      <w:pPr>
        <w:spacing w:before="3" w:line="240" w:lineRule="exact"/>
        <w:rPr>
          <w:sz w:val="24"/>
          <w:szCs w:val="24"/>
        </w:rPr>
      </w:pPr>
    </w:p>
    <w:p w:rsidR="00BE66C4" w:rsidRDefault="003964AB">
      <w:pPr>
        <w:ind w:left="820"/>
        <w:rPr>
          <w:sz w:val="16"/>
          <w:szCs w:val="16"/>
        </w:rPr>
      </w:pPr>
      <w:r>
        <w:rPr>
          <w:spacing w:val="1"/>
          <w:w w:val="127"/>
          <w:sz w:val="16"/>
          <w:szCs w:val="16"/>
        </w:rPr>
        <w:t>ScoreDoc[</w:t>
      </w:r>
      <w:r>
        <w:rPr>
          <w:w w:val="127"/>
          <w:sz w:val="16"/>
          <w:szCs w:val="16"/>
        </w:rPr>
        <w:t xml:space="preserve">]  </w:t>
      </w:r>
      <w:r>
        <w:rPr>
          <w:spacing w:val="1"/>
          <w:w w:val="127"/>
          <w:sz w:val="16"/>
          <w:szCs w:val="16"/>
        </w:rPr>
        <w:t>doc</w:t>
      </w:r>
      <w:r>
        <w:rPr>
          <w:w w:val="127"/>
          <w:sz w:val="16"/>
          <w:szCs w:val="16"/>
        </w:rPr>
        <w:t xml:space="preserve">s  </w:t>
      </w:r>
      <w:r>
        <w:rPr>
          <w:sz w:val="16"/>
          <w:szCs w:val="16"/>
        </w:rPr>
        <w:t xml:space="preserve">= </w:t>
      </w:r>
      <w:r>
        <w:rPr>
          <w:spacing w:val="21"/>
          <w:sz w:val="16"/>
          <w:szCs w:val="16"/>
        </w:rPr>
        <w:t xml:space="preserve"> </w:t>
      </w:r>
      <w:r>
        <w:rPr>
          <w:spacing w:val="1"/>
          <w:w w:val="148"/>
          <w:sz w:val="16"/>
          <w:szCs w:val="16"/>
        </w:rPr>
        <w:t>collector.topDocs()</w:t>
      </w:r>
      <w:r>
        <w:rPr>
          <w:w w:val="148"/>
          <w:sz w:val="16"/>
          <w:szCs w:val="16"/>
        </w:rPr>
        <w:t>.</w:t>
      </w:r>
      <w:r>
        <w:rPr>
          <w:color w:val="0000BF"/>
          <w:spacing w:val="1"/>
          <w:w w:val="128"/>
          <w:sz w:val="16"/>
          <w:szCs w:val="16"/>
        </w:rPr>
        <w:t>scoreDocs</w:t>
      </w:r>
      <w:r>
        <w:rPr>
          <w:color w:val="000000"/>
          <w:w w:val="214"/>
          <w:sz w:val="16"/>
          <w:szCs w:val="16"/>
        </w:rPr>
        <w:t>;</w:t>
      </w:r>
    </w:p>
    <w:p w:rsidR="00BE66C4" w:rsidRDefault="003964AB">
      <w:pPr>
        <w:spacing w:before="32"/>
        <w:ind w:left="820"/>
        <w:rPr>
          <w:sz w:val="16"/>
          <w:szCs w:val="16"/>
        </w:rPr>
      </w:pPr>
      <w:r>
        <w:rPr>
          <w:color w:val="7E0054"/>
          <w:spacing w:val="24"/>
          <w:w w:val="173"/>
          <w:sz w:val="16"/>
          <w:szCs w:val="16"/>
        </w:rPr>
        <w:t>fo</w:t>
      </w:r>
      <w:r>
        <w:rPr>
          <w:color w:val="7E0054"/>
          <w:w w:val="173"/>
          <w:sz w:val="16"/>
          <w:szCs w:val="16"/>
        </w:rPr>
        <w:t>r</w:t>
      </w:r>
      <w:r>
        <w:rPr>
          <w:color w:val="7E0054"/>
          <w:spacing w:val="-19"/>
          <w:w w:val="173"/>
          <w:sz w:val="16"/>
          <w:szCs w:val="16"/>
        </w:rPr>
        <w:t xml:space="preserve"> </w:t>
      </w:r>
      <w:r>
        <w:rPr>
          <w:color w:val="000000"/>
          <w:spacing w:val="2"/>
          <w:w w:val="173"/>
          <w:sz w:val="16"/>
          <w:szCs w:val="16"/>
        </w:rPr>
        <w:t>(</w:t>
      </w:r>
      <w:r>
        <w:rPr>
          <w:color w:val="7E0054"/>
          <w:spacing w:val="24"/>
          <w:w w:val="173"/>
          <w:sz w:val="16"/>
          <w:szCs w:val="16"/>
        </w:rPr>
        <w:t>in</w:t>
      </w:r>
      <w:r>
        <w:rPr>
          <w:color w:val="7E0054"/>
          <w:w w:val="173"/>
          <w:sz w:val="16"/>
          <w:szCs w:val="16"/>
        </w:rPr>
        <w:t>t</w:t>
      </w:r>
      <w:r>
        <w:rPr>
          <w:color w:val="7E0054"/>
          <w:spacing w:val="16"/>
          <w:w w:val="173"/>
          <w:sz w:val="16"/>
          <w:szCs w:val="16"/>
        </w:rPr>
        <w:t xml:space="preserve"> </w:t>
      </w:r>
      <w:r>
        <w:rPr>
          <w:color w:val="000000"/>
          <w:w w:val="173"/>
          <w:sz w:val="16"/>
          <w:szCs w:val="16"/>
        </w:rPr>
        <w:t>i</w:t>
      </w:r>
      <w:r>
        <w:rPr>
          <w:color w:val="000000"/>
          <w:spacing w:val="46"/>
          <w:w w:val="173"/>
          <w:sz w:val="16"/>
          <w:szCs w:val="16"/>
        </w:rPr>
        <w:t xml:space="preserve"> </w:t>
      </w:r>
      <w:r>
        <w:rPr>
          <w:color w:val="000000"/>
          <w:sz w:val="16"/>
          <w:szCs w:val="16"/>
        </w:rPr>
        <w:t xml:space="preserve">= </w:t>
      </w:r>
      <w:r>
        <w:rPr>
          <w:color w:val="000000"/>
          <w:spacing w:val="21"/>
          <w:sz w:val="16"/>
          <w:szCs w:val="16"/>
        </w:rPr>
        <w:t xml:space="preserve"> </w:t>
      </w:r>
      <w:r>
        <w:rPr>
          <w:color w:val="000000"/>
          <w:spacing w:val="2"/>
          <w:w w:val="182"/>
          <w:sz w:val="16"/>
          <w:szCs w:val="16"/>
        </w:rPr>
        <w:t>0</w:t>
      </w:r>
      <w:r>
        <w:rPr>
          <w:color w:val="000000"/>
          <w:w w:val="182"/>
          <w:sz w:val="16"/>
          <w:szCs w:val="16"/>
        </w:rPr>
        <w:t>;</w:t>
      </w:r>
      <w:r>
        <w:rPr>
          <w:color w:val="000000"/>
          <w:spacing w:val="-14"/>
          <w:w w:val="182"/>
          <w:sz w:val="16"/>
          <w:szCs w:val="16"/>
        </w:rPr>
        <w:t xml:space="preserve"> </w:t>
      </w:r>
      <w:r>
        <w:rPr>
          <w:color w:val="000000"/>
          <w:w w:val="182"/>
          <w:sz w:val="16"/>
          <w:szCs w:val="16"/>
        </w:rPr>
        <w:t>i</w:t>
      </w:r>
      <w:r>
        <w:rPr>
          <w:color w:val="000000"/>
          <w:spacing w:val="38"/>
          <w:w w:val="182"/>
          <w:sz w:val="16"/>
          <w:szCs w:val="16"/>
        </w:rPr>
        <w:t xml:space="preserve"> </w:t>
      </w:r>
      <w:r>
        <w:rPr>
          <w:color w:val="000000"/>
          <w:sz w:val="16"/>
          <w:szCs w:val="16"/>
        </w:rPr>
        <w:t xml:space="preserve">&lt; </w:t>
      </w:r>
      <w:r>
        <w:rPr>
          <w:color w:val="000000"/>
          <w:spacing w:val="21"/>
          <w:sz w:val="16"/>
          <w:szCs w:val="16"/>
        </w:rPr>
        <w:t xml:space="preserve"> </w:t>
      </w:r>
      <w:r>
        <w:rPr>
          <w:color w:val="000000"/>
          <w:spacing w:val="1"/>
          <w:w w:val="142"/>
          <w:sz w:val="16"/>
          <w:szCs w:val="16"/>
        </w:rPr>
        <w:t>docs.</w:t>
      </w:r>
      <w:r>
        <w:rPr>
          <w:color w:val="0000BF"/>
          <w:spacing w:val="1"/>
          <w:w w:val="142"/>
          <w:sz w:val="16"/>
          <w:szCs w:val="16"/>
        </w:rPr>
        <w:t>length</w:t>
      </w:r>
      <w:r>
        <w:rPr>
          <w:color w:val="000000"/>
          <w:w w:val="214"/>
          <w:sz w:val="16"/>
          <w:szCs w:val="16"/>
        </w:rPr>
        <w:t>;</w:t>
      </w:r>
      <w:r>
        <w:rPr>
          <w:color w:val="000000"/>
          <w:sz w:val="16"/>
          <w:szCs w:val="16"/>
        </w:rPr>
        <w:t xml:space="preserve"> </w:t>
      </w:r>
      <w:r>
        <w:rPr>
          <w:color w:val="000000"/>
          <w:spacing w:val="17"/>
          <w:sz w:val="16"/>
          <w:szCs w:val="16"/>
        </w:rPr>
        <w:t xml:space="preserve"> </w:t>
      </w:r>
      <w:r>
        <w:rPr>
          <w:color w:val="000000"/>
          <w:spacing w:val="1"/>
          <w:w w:val="129"/>
          <w:sz w:val="16"/>
          <w:szCs w:val="16"/>
        </w:rPr>
        <w:t>i++</w:t>
      </w:r>
      <w:r>
        <w:rPr>
          <w:color w:val="000000"/>
          <w:w w:val="129"/>
          <w:sz w:val="16"/>
          <w:szCs w:val="16"/>
        </w:rPr>
        <w:t xml:space="preserve">) </w:t>
      </w:r>
      <w:r>
        <w:rPr>
          <w:color w:val="000000"/>
          <w:spacing w:val="12"/>
          <w:w w:val="129"/>
          <w:sz w:val="16"/>
          <w:szCs w:val="16"/>
        </w:rPr>
        <w:t xml:space="preserve"> </w:t>
      </w:r>
      <w:r>
        <w:rPr>
          <w:color w:val="000000"/>
          <w:w w:val="129"/>
          <w:sz w:val="16"/>
          <w:szCs w:val="16"/>
        </w:rPr>
        <w:t>{</w:t>
      </w:r>
    </w:p>
    <w:p w:rsidR="00BE66C4" w:rsidRDefault="003964AB">
      <w:pPr>
        <w:spacing w:before="3" w:line="200" w:lineRule="exact"/>
        <w:ind w:left="1540" w:right="1991"/>
        <w:rPr>
          <w:sz w:val="16"/>
          <w:szCs w:val="16"/>
        </w:rPr>
      </w:pPr>
      <w:r>
        <w:rPr>
          <w:spacing w:val="1"/>
          <w:w w:val="117"/>
          <w:sz w:val="16"/>
          <w:szCs w:val="16"/>
        </w:rPr>
        <w:t>Documen</w:t>
      </w:r>
      <w:r>
        <w:rPr>
          <w:w w:val="117"/>
          <w:sz w:val="16"/>
          <w:szCs w:val="16"/>
        </w:rPr>
        <w:t>t</w:t>
      </w:r>
      <w:r>
        <w:rPr>
          <w:spacing w:val="29"/>
          <w:w w:val="117"/>
          <w:sz w:val="16"/>
          <w:szCs w:val="16"/>
        </w:rPr>
        <w:t xml:space="preserve"> </w:t>
      </w:r>
      <w:r>
        <w:rPr>
          <w:spacing w:val="1"/>
          <w:w w:val="117"/>
          <w:sz w:val="16"/>
          <w:szCs w:val="16"/>
        </w:rPr>
        <w:t>do</w:t>
      </w:r>
      <w:r>
        <w:rPr>
          <w:w w:val="117"/>
          <w:sz w:val="16"/>
          <w:szCs w:val="16"/>
        </w:rPr>
        <w:t xml:space="preserve">c </w:t>
      </w:r>
      <w:r>
        <w:rPr>
          <w:spacing w:val="17"/>
          <w:w w:val="117"/>
          <w:sz w:val="16"/>
          <w:szCs w:val="16"/>
        </w:rPr>
        <w:t xml:space="preserve"> </w:t>
      </w:r>
      <w:r>
        <w:rPr>
          <w:sz w:val="16"/>
          <w:szCs w:val="16"/>
        </w:rPr>
        <w:t xml:space="preserve">= </w:t>
      </w:r>
      <w:r>
        <w:rPr>
          <w:spacing w:val="21"/>
          <w:sz w:val="16"/>
          <w:szCs w:val="16"/>
        </w:rPr>
        <w:t xml:space="preserve"> </w:t>
      </w:r>
      <w:r>
        <w:rPr>
          <w:spacing w:val="1"/>
          <w:w w:val="148"/>
          <w:sz w:val="16"/>
          <w:szCs w:val="16"/>
        </w:rPr>
        <w:t>searcher.doc(docs[i]</w:t>
      </w:r>
      <w:r>
        <w:rPr>
          <w:w w:val="148"/>
          <w:sz w:val="16"/>
          <w:szCs w:val="16"/>
        </w:rPr>
        <w:t>.</w:t>
      </w:r>
      <w:r>
        <w:rPr>
          <w:color w:val="0000BF"/>
          <w:spacing w:val="1"/>
          <w:w w:val="123"/>
          <w:sz w:val="16"/>
          <w:szCs w:val="16"/>
        </w:rPr>
        <w:t>doc</w:t>
      </w:r>
      <w:r>
        <w:rPr>
          <w:color w:val="000000"/>
          <w:spacing w:val="1"/>
          <w:w w:val="194"/>
          <w:sz w:val="16"/>
          <w:szCs w:val="16"/>
        </w:rPr>
        <w:t xml:space="preserve">); </w:t>
      </w:r>
      <w:r>
        <w:rPr>
          <w:color w:val="000000"/>
          <w:spacing w:val="1"/>
          <w:w w:val="130"/>
          <w:sz w:val="16"/>
          <w:szCs w:val="16"/>
        </w:rPr>
        <w:t>System.</w:t>
      </w:r>
      <w:r>
        <w:rPr>
          <w:color w:val="000000"/>
          <w:spacing w:val="1"/>
          <w:w w:val="139"/>
          <w:sz w:val="16"/>
          <w:szCs w:val="16"/>
        </w:rPr>
        <w:t>out</w:t>
      </w:r>
      <w:r>
        <w:rPr>
          <w:color w:val="000000"/>
          <w:spacing w:val="1"/>
          <w:w w:val="164"/>
          <w:sz w:val="16"/>
          <w:szCs w:val="16"/>
        </w:rPr>
        <w:t>.println(</w:t>
      </w:r>
      <w:r>
        <w:rPr>
          <w:color w:val="000000"/>
          <w:spacing w:val="1"/>
          <w:w w:val="146"/>
          <w:sz w:val="16"/>
          <w:szCs w:val="16"/>
        </w:rPr>
        <w:t>doc.get(</w:t>
      </w:r>
      <w:r>
        <w:rPr>
          <w:color w:val="2A00FE"/>
          <w:spacing w:val="1"/>
          <w:w w:val="95"/>
          <w:sz w:val="16"/>
          <w:szCs w:val="16"/>
        </w:rPr>
        <w:t>"DOCNO"</w:t>
      </w:r>
      <w:r>
        <w:rPr>
          <w:color w:val="000000"/>
          <w:spacing w:val="1"/>
          <w:w w:val="132"/>
          <w:sz w:val="16"/>
          <w:szCs w:val="16"/>
        </w:rPr>
        <w:t>)+</w:t>
      </w:r>
      <w:r>
        <w:rPr>
          <w:color w:val="2A00FE"/>
          <w:w w:val="145"/>
          <w:sz w:val="16"/>
          <w:szCs w:val="16"/>
        </w:rPr>
        <w:t>"</w:t>
      </w:r>
      <w:r>
        <w:rPr>
          <w:color w:val="2A00FE"/>
          <w:sz w:val="16"/>
          <w:szCs w:val="16"/>
        </w:rPr>
        <w:t xml:space="preserve"> </w:t>
      </w:r>
      <w:r>
        <w:rPr>
          <w:color w:val="2A00FE"/>
          <w:spacing w:val="17"/>
          <w:sz w:val="16"/>
          <w:szCs w:val="16"/>
        </w:rPr>
        <w:t xml:space="preserve"> </w:t>
      </w:r>
      <w:r>
        <w:rPr>
          <w:color w:val="2A00FE"/>
          <w:spacing w:val="1"/>
          <w:w w:val="145"/>
          <w:sz w:val="16"/>
          <w:szCs w:val="16"/>
        </w:rPr>
        <w:t>"</w:t>
      </w:r>
      <w:r>
        <w:rPr>
          <w:color w:val="000000"/>
          <w:spacing w:val="1"/>
          <w:w w:val="149"/>
          <w:sz w:val="16"/>
          <w:szCs w:val="16"/>
        </w:rPr>
        <w:t>+docs[i].</w:t>
      </w:r>
      <w:r>
        <w:rPr>
          <w:color w:val="0000BF"/>
          <w:spacing w:val="1"/>
          <w:w w:val="140"/>
          <w:sz w:val="16"/>
          <w:szCs w:val="16"/>
        </w:rPr>
        <w:t>score</w:t>
      </w:r>
      <w:r>
        <w:rPr>
          <w:color w:val="000000"/>
          <w:spacing w:val="1"/>
          <w:w w:val="194"/>
          <w:sz w:val="16"/>
          <w:szCs w:val="16"/>
        </w:rPr>
        <w:t>);</w:t>
      </w:r>
    </w:p>
    <w:p w:rsidR="00BE66C4" w:rsidRDefault="003964AB">
      <w:pPr>
        <w:spacing w:before="18"/>
        <w:ind w:left="820"/>
        <w:rPr>
          <w:sz w:val="16"/>
          <w:szCs w:val="16"/>
        </w:rPr>
      </w:pPr>
      <w:r>
        <w:rPr>
          <w:w w:val="124"/>
          <w:sz w:val="16"/>
          <w:szCs w:val="16"/>
        </w:rPr>
        <w:t>}</w:t>
      </w:r>
    </w:p>
    <w:p w:rsidR="00BE66C4" w:rsidRDefault="00BE66C4">
      <w:pPr>
        <w:spacing w:before="3" w:line="240" w:lineRule="exact"/>
        <w:rPr>
          <w:sz w:val="24"/>
          <w:szCs w:val="24"/>
        </w:rPr>
      </w:pPr>
    </w:p>
    <w:p w:rsidR="00BE66C4" w:rsidRDefault="003964AB">
      <w:pPr>
        <w:ind w:left="820"/>
        <w:rPr>
          <w:sz w:val="16"/>
          <w:szCs w:val="16"/>
        </w:rPr>
      </w:pPr>
      <w:r>
        <w:rPr>
          <w:spacing w:val="1"/>
          <w:w w:val="155"/>
          <w:sz w:val="16"/>
          <w:szCs w:val="16"/>
        </w:rPr>
        <w:t>reader.close();</w:t>
      </w:r>
    </w:p>
    <w:p w:rsidR="00BE66C4" w:rsidRDefault="00BE66C4">
      <w:pPr>
        <w:spacing w:before="7" w:line="200" w:lineRule="exact"/>
      </w:pPr>
    </w:p>
    <w:p w:rsidR="00BE66C4" w:rsidRDefault="003964AB">
      <w:pPr>
        <w:ind w:left="100"/>
        <w:rPr>
          <w:sz w:val="24"/>
          <w:szCs w:val="24"/>
        </w:rPr>
      </w:pPr>
      <w:r>
        <w:rPr>
          <w:sz w:val="24"/>
          <w:szCs w:val="24"/>
        </w:rPr>
        <w:t>In this task, you will test the following algorithms</w:t>
      </w:r>
    </w:p>
    <w:p w:rsidR="00BE66C4" w:rsidRDefault="003964AB">
      <w:pPr>
        <w:spacing w:before="2"/>
        <w:ind w:left="460"/>
        <w:rPr>
          <w:sz w:val="24"/>
          <w:szCs w:val="24"/>
        </w:rPr>
      </w:pPr>
      <w:r>
        <w:rPr>
          <w:sz w:val="24"/>
          <w:szCs w:val="24"/>
        </w:rPr>
        <w:t>1.   Vector Space Model (org.apache.lucene.search.similarities.DefaultSimilarity)</w:t>
      </w:r>
    </w:p>
    <w:p w:rsidR="00BE66C4" w:rsidRDefault="003964AB">
      <w:pPr>
        <w:spacing w:line="260" w:lineRule="exact"/>
        <w:ind w:left="460"/>
        <w:rPr>
          <w:sz w:val="24"/>
          <w:szCs w:val="24"/>
        </w:rPr>
        <w:sectPr w:rsidR="00BE66C4">
          <w:pgSz w:w="12240" w:h="15840"/>
          <w:pgMar w:top="1480" w:right="1700" w:bottom="280" w:left="1700" w:header="720" w:footer="720" w:gutter="0"/>
          <w:cols w:space="720"/>
        </w:sectPr>
      </w:pPr>
      <w:r>
        <w:rPr>
          <w:sz w:val="24"/>
          <w:szCs w:val="24"/>
        </w:rPr>
        <w:t>2.   BM25 (org.apache.lucene.search.similarities.BM25Similarity)</w:t>
      </w:r>
    </w:p>
    <w:p w:rsidR="00BE66C4" w:rsidRDefault="003964AB">
      <w:pPr>
        <w:spacing w:before="47"/>
        <w:ind w:left="580"/>
        <w:rPr>
          <w:sz w:val="24"/>
          <w:szCs w:val="24"/>
        </w:rPr>
      </w:pPr>
      <w:r>
        <w:rPr>
          <w:sz w:val="24"/>
          <w:szCs w:val="24"/>
        </w:rPr>
        <w:lastRenderedPageBreak/>
        <w:t>3.   Language Model with Dirichlet Smoothing</w:t>
      </w:r>
    </w:p>
    <w:p w:rsidR="00BE66C4" w:rsidRDefault="003964AB">
      <w:pPr>
        <w:spacing w:before="2"/>
        <w:ind w:left="940"/>
        <w:rPr>
          <w:sz w:val="24"/>
          <w:szCs w:val="24"/>
        </w:rPr>
      </w:pPr>
      <w:r>
        <w:rPr>
          <w:sz w:val="24"/>
          <w:szCs w:val="24"/>
        </w:rPr>
        <w:t>(org.apache.lucene.search.similarities.LMDirichletSimilarity)</w:t>
      </w:r>
    </w:p>
    <w:p w:rsidR="00BE66C4" w:rsidRDefault="003964AB">
      <w:pPr>
        <w:spacing w:line="260" w:lineRule="exact"/>
        <w:ind w:left="580"/>
        <w:rPr>
          <w:sz w:val="24"/>
          <w:szCs w:val="24"/>
        </w:rPr>
      </w:pPr>
      <w:r>
        <w:rPr>
          <w:sz w:val="24"/>
          <w:szCs w:val="24"/>
        </w:rPr>
        <w:t>4.   Language Model with Jelinek Mercer Smoothing</w:t>
      </w:r>
    </w:p>
    <w:p w:rsidR="00BE66C4" w:rsidRDefault="003964AB">
      <w:pPr>
        <w:spacing w:before="2"/>
        <w:ind w:left="940"/>
        <w:rPr>
          <w:sz w:val="24"/>
          <w:szCs w:val="24"/>
        </w:rPr>
      </w:pPr>
      <w:r>
        <w:rPr>
          <w:sz w:val="24"/>
          <w:szCs w:val="24"/>
        </w:rPr>
        <w:t>(org.apache.lucene.searc</w:t>
      </w:r>
      <w:r>
        <w:rPr>
          <w:sz w:val="24"/>
          <w:szCs w:val="24"/>
        </w:rPr>
        <w:t>h.similarities.LMJelinekMercerSimilarity, set λ</w:t>
      </w:r>
      <w:r>
        <w:rPr>
          <w:spacing w:val="3"/>
          <w:sz w:val="24"/>
          <w:szCs w:val="24"/>
        </w:rPr>
        <w:t xml:space="preserve"> </w:t>
      </w:r>
      <w:r>
        <w:rPr>
          <w:sz w:val="24"/>
          <w:szCs w:val="24"/>
        </w:rPr>
        <w:t>to 0.7)</w:t>
      </w:r>
    </w:p>
    <w:p w:rsidR="00BE66C4" w:rsidRDefault="00BE66C4">
      <w:pPr>
        <w:spacing w:before="1" w:line="280" w:lineRule="exact"/>
        <w:rPr>
          <w:sz w:val="28"/>
          <w:szCs w:val="28"/>
        </w:rPr>
      </w:pPr>
    </w:p>
    <w:p w:rsidR="00BE66C4" w:rsidRDefault="003964AB">
      <w:pPr>
        <w:ind w:left="220" w:right="294"/>
        <w:rPr>
          <w:sz w:val="24"/>
          <w:szCs w:val="24"/>
        </w:rPr>
      </w:pPr>
      <w:r>
        <w:rPr>
          <w:sz w:val="24"/>
          <w:szCs w:val="24"/>
        </w:rPr>
        <w:t>You will need to compare the performance of those algorithms (and your algorithm implemented in Task 1) with the TREC topics. For each topic, you will try two types of queries: short query (</w:t>
      </w:r>
      <w:r>
        <w:rPr>
          <w:spacing w:val="-1"/>
          <w:sz w:val="24"/>
          <w:szCs w:val="24"/>
        </w:rPr>
        <w:t>&lt;</w:t>
      </w:r>
      <w:r>
        <w:rPr>
          <w:sz w:val="24"/>
          <w:szCs w:val="24"/>
        </w:rPr>
        <w:t>title&gt; f</w:t>
      </w:r>
      <w:r>
        <w:rPr>
          <w:sz w:val="24"/>
          <w:szCs w:val="24"/>
        </w:rPr>
        <w:t>ield), and long query (</w:t>
      </w:r>
      <w:r>
        <w:rPr>
          <w:spacing w:val="-1"/>
          <w:sz w:val="24"/>
          <w:szCs w:val="24"/>
        </w:rPr>
        <w:t>&lt;</w:t>
      </w:r>
      <w:r>
        <w:rPr>
          <w:sz w:val="24"/>
          <w:szCs w:val="24"/>
        </w:rPr>
        <w:t xml:space="preserve">desc&gt; field). So, for each search method, you will need to generate two separate result files, i.e., for </w:t>
      </w:r>
      <w:r>
        <w:rPr>
          <w:b/>
          <w:sz w:val="24"/>
          <w:szCs w:val="24"/>
        </w:rPr>
        <w:t>BM25</w:t>
      </w:r>
      <w:r>
        <w:rPr>
          <w:sz w:val="24"/>
          <w:szCs w:val="24"/>
        </w:rPr>
        <w:t xml:space="preserve">, you will need to generate </w:t>
      </w:r>
      <w:r>
        <w:rPr>
          <w:b/>
          <w:sz w:val="24"/>
          <w:szCs w:val="24"/>
        </w:rPr>
        <w:t xml:space="preserve">BM25longQuery.txt </w:t>
      </w:r>
      <w:r>
        <w:rPr>
          <w:sz w:val="24"/>
          <w:szCs w:val="24"/>
        </w:rPr>
        <w:t xml:space="preserve">and </w:t>
      </w:r>
      <w:r>
        <w:rPr>
          <w:b/>
          <w:sz w:val="24"/>
          <w:szCs w:val="24"/>
        </w:rPr>
        <w:t>BM25shortQuery.txt</w:t>
      </w:r>
    </w:p>
    <w:p w:rsidR="00BE66C4" w:rsidRDefault="00BE66C4">
      <w:pPr>
        <w:spacing w:before="15" w:line="260" w:lineRule="exact"/>
        <w:rPr>
          <w:sz w:val="26"/>
          <w:szCs w:val="26"/>
        </w:rPr>
      </w:pPr>
    </w:p>
    <w:p w:rsidR="00BE66C4" w:rsidRDefault="003964AB">
      <w:pPr>
        <w:ind w:left="220"/>
        <w:rPr>
          <w:sz w:val="24"/>
          <w:szCs w:val="24"/>
        </w:rPr>
      </w:pPr>
      <w:r>
        <w:rPr>
          <w:sz w:val="24"/>
          <w:szCs w:val="24"/>
          <w:u w:val="single" w:color="000000"/>
        </w:rPr>
        <w:t>The code for this task should be saved in a java clas</w:t>
      </w:r>
      <w:r>
        <w:rPr>
          <w:sz w:val="24"/>
          <w:szCs w:val="24"/>
          <w:u w:val="single" w:color="000000"/>
        </w:rPr>
        <w:t>s: compareAlgorithms.java</w:t>
      </w:r>
    </w:p>
    <w:p w:rsidR="00BE66C4" w:rsidRDefault="00BE66C4">
      <w:pPr>
        <w:spacing w:before="5" w:line="260" w:lineRule="exact"/>
        <w:rPr>
          <w:sz w:val="26"/>
          <w:szCs w:val="26"/>
        </w:rPr>
      </w:pPr>
    </w:p>
    <w:p w:rsidR="00BE66C4" w:rsidRDefault="003964AB">
      <w:pPr>
        <w:spacing w:before="16"/>
        <w:ind w:left="220"/>
        <w:rPr>
          <w:sz w:val="24"/>
          <w:szCs w:val="24"/>
        </w:rPr>
      </w:pPr>
      <w:r>
        <w:rPr>
          <w:b/>
          <w:sz w:val="24"/>
          <w:szCs w:val="24"/>
        </w:rPr>
        <w:t>Task 4: Algorithm Evaluation</w:t>
      </w:r>
    </w:p>
    <w:p w:rsidR="00BE66C4" w:rsidRDefault="00BE66C4">
      <w:pPr>
        <w:spacing w:before="16" w:line="260" w:lineRule="exact"/>
        <w:rPr>
          <w:sz w:val="26"/>
          <w:szCs w:val="26"/>
        </w:rPr>
      </w:pPr>
    </w:p>
    <w:p w:rsidR="00BE66C4" w:rsidRDefault="003964AB">
      <w:pPr>
        <w:ind w:left="220" w:right="194"/>
        <w:rPr>
          <w:sz w:val="24"/>
          <w:szCs w:val="24"/>
        </w:rPr>
      </w:pPr>
      <w:r>
        <w:rPr>
          <w:sz w:val="24"/>
          <w:szCs w:val="24"/>
        </w:rPr>
        <w:t>In this task, you will need to compare different retrieval algorithms via various evaluation metrics, i.e., precision, recall, and MAP.</w:t>
      </w:r>
    </w:p>
    <w:p w:rsidR="00BE66C4" w:rsidRDefault="00BE66C4">
      <w:pPr>
        <w:spacing w:before="14" w:line="260" w:lineRule="exact"/>
        <w:rPr>
          <w:sz w:val="26"/>
          <w:szCs w:val="26"/>
        </w:rPr>
      </w:pPr>
    </w:p>
    <w:p w:rsidR="00BE66C4" w:rsidRDefault="003964AB">
      <w:pPr>
        <w:ind w:left="220" w:right="459"/>
        <w:rPr>
          <w:sz w:val="24"/>
          <w:szCs w:val="24"/>
        </w:rPr>
      </w:pPr>
      <w:r>
        <w:rPr>
          <w:sz w:val="24"/>
          <w:szCs w:val="24"/>
        </w:rPr>
        <w:t>Please read this document about trec</w:t>
      </w:r>
      <w:r>
        <w:rPr>
          <w:spacing w:val="1"/>
          <w:sz w:val="24"/>
          <w:szCs w:val="24"/>
        </w:rPr>
        <w:t>_</w:t>
      </w:r>
      <w:r>
        <w:rPr>
          <w:sz w:val="24"/>
          <w:szCs w:val="24"/>
        </w:rPr>
        <w:t xml:space="preserve">eval: </w:t>
      </w:r>
      <w:hyperlink r:id="rId5">
        <w:r>
          <w:rPr>
            <w:color w:val="0000FF"/>
            <w:sz w:val="24"/>
            <w:szCs w:val="24"/>
            <w:u w:val="single" w:color="0000FF"/>
          </w:rPr>
          <w:t>http:</w:t>
        </w:r>
        <w:r>
          <w:rPr>
            <w:color w:val="0000FF"/>
            <w:spacing w:val="-1"/>
            <w:sz w:val="24"/>
            <w:szCs w:val="24"/>
            <w:u w:val="single" w:color="0000FF"/>
          </w:rPr>
          <w:t>//</w:t>
        </w:r>
        <w:r>
          <w:rPr>
            <w:color w:val="0000FF"/>
            <w:sz w:val="24"/>
            <w:szCs w:val="24"/>
            <w:u w:val="single" w:color="0000FF"/>
          </w:rPr>
          <w:t>faculty.washington.edu</w:t>
        </w:r>
        <w:r>
          <w:rPr>
            <w:color w:val="0000FF"/>
            <w:spacing w:val="-1"/>
            <w:sz w:val="24"/>
            <w:szCs w:val="24"/>
            <w:u w:val="single" w:color="0000FF"/>
          </w:rPr>
          <w:t>/</w:t>
        </w:r>
        <w:r>
          <w:rPr>
            <w:color w:val="0000FF"/>
            <w:sz w:val="24"/>
            <w:szCs w:val="24"/>
            <w:u w:val="single" w:color="0000FF"/>
          </w:rPr>
          <w:t>levow</w:t>
        </w:r>
        <w:r>
          <w:rPr>
            <w:color w:val="0000FF"/>
            <w:spacing w:val="-1"/>
            <w:sz w:val="24"/>
            <w:szCs w:val="24"/>
            <w:u w:val="single" w:color="0000FF"/>
          </w:rPr>
          <w:t>/</w:t>
        </w:r>
        <w:r>
          <w:rPr>
            <w:color w:val="0000FF"/>
            <w:sz w:val="24"/>
            <w:szCs w:val="24"/>
            <w:u w:val="single" w:color="0000FF"/>
          </w:rPr>
          <w:t>courses</w:t>
        </w:r>
        <w:r>
          <w:rPr>
            <w:color w:val="0000FF"/>
            <w:spacing w:val="-1"/>
            <w:sz w:val="24"/>
            <w:szCs w:val="24"/>
            <w:u w:val="single" w:color="0000FF"/>
          </w:rPr>
          <w:t>/</w:t>
        </w:r>
        <w:r>
          <w:rPr>
            <w:color w:val="0000FF"/>
            <w:sz w:val="24"/>
            <w:szCs w:val="24"/>
            <w:u w:val="single" w:color="0000FF"/>
          </w:rPr>
          <w:t>ling573</w:t>
        </w:r>
        <w:r>
          <w:rPr>
            <w:color w:val="0000FF"/>
            <w:spacing w:val="1"/>
            <w:sz w:val="24"/>
            <w:szCs w:val="24"/>
            <w:u w:val="single" w:color="0000FF"/>
          </w:rPr>
          <w:t>_</w:t>
        </w:r>
        <w:r>
          <w:rPr>
            <w:color w:val="0000FF"/>
            <w:sz w:val="24"/>
            <w:szCs w:val="24"/>
            <w:u w:val="single" w:color="0000FF"/>
          </w:rPr>
          <w:t>SPR2011</w:t>
        </w:r>
        <w:r>
          <w:rPr>
            <w:color w:val="0000FF"/>
            <w:spacing w:val="-1"/>
            <w:sz w:val="24"/>
            <w:szCs w:val="24"/>
            <w:u w:val="single" w:color="0000FF"/>
          </w:rPr>
          <w:t>/</w:t>
        </w:r>
        <w:r>
          <w:rPr>
            <w:color w:val="0000FF"/>
            <w:sz w:val="24"/>
            <w:szCs w:val="24"/>
            <w:u w:val="single" w:color="0000FF"/>
          </w:rPr>
          <w:t>hw</w:t>
        </w:r>
        <w:r>
          <w:rPr>
            <w:color w:val="0000FF"/>
            <w:spacing w:val="-1"/>
            <w:sz w:val="24"/>
            <w:szCs w:val="24"/>
            <w:u w:val="single" w:color="0000FF"/>
          </w:rPr>
          <w:t>/</w:t>
        </w:r>
        <w:r>
          <w:rPr>
            <w:color w:val="0000FF"/>
            <w:sz w:val="24"/>
            <w:szCs w:val="24"/>
            <w:u w:val="single" w:color="0000FF"/>
          </w:rPr>
          <w:t>trec</w:t>
        </w:r>
        <w:r>
          <w:rPr>
            <w:color w:val="0000FF"/>
            <w:spacing w:val="1"/>
            <w:sz w:val="24"/>
            <w:szCs w:val="24"/>
            <w:u w:val="single" w:color="0000FF"/>
          </w:rPr>
          <w:t>_</w:t>
        </w:r>
        <w:r>
          <w:rPr>
            <w:color w:val="0000FF"/>
            <w:sz w:val="24"/>
            <w:szCs w:val="24"/>
            <w:u w:val="single" w:color="0000FF"/>
          </w:rPr>
          <w:t>eval</w:t>
        </w:r>
        <w:r>
          <w:rPr>
            <w:color w:val="0000FF"/>
            <w:spacing w:val="1"/>
            <w:sz w:val="24"/>
            <w:szCs w:val="24"/>
            <w:u w:val="single" w:color="0000FF"/>
          </w:rPr>
          <w:t>_</w:t>
        </w:r>
        <w:r>
          <w:rPr>
            <w:color w:val="0000FF"/>
            <w:sz w:val="24"/>
            <w:szCs w:val="24"/>
            <w:u w:val="single" w:color="0000FF"/>
          </w:rPr>
          <w:t>desc.htm</w:t>
        </w:r>
      </w:hyperlink>
      <w:r>
        <w:rPr>
          <w:color w:val="0000FF"/>
          <w:sz w:val="24"/>
          <w:szCs w:val="24"/>
        </w:rPr>
        <w:t xml:space="preserve"> </w:t>
      </w:r>
      <w:r>
        <w:rPr>
          <w:color w:val="000000"/>
          <w:sz w:val="24"/>
          <w:szCs w:val="24"/>
        </w:rPr>
        <w:t>And, you can download the trec</w:t>
      </w:r>
      <w:r>
        <w:rPr>
          <w:color w:val="000000"/>
          <w:spacing w:val="1"/>
          <w:sz w:val="24"/>
          <w:szCs w:val="24"/>
        </w:rPr>
        <w:t>_</w:t>
      </w:r>
      <w:r>
        <w:rPr>
          <w:color w:val="000000"/>
          <w:sz w:val="24"/>
          <w:szCs w:val="24"/>
        </w:rPr>
        <w:t xml:space="preserve">eval program from </w:t>
      </w:r>
      <w:hyperlink r:id="rId6">
        <w:r>
          <w:rPr>
            <w:color w:val="0000FF"/>
            <w:sz w:val="24"/>
            <w:szCs w:val="24"/>
            <w:u w:val="single" w:color="0000FF"/>
          </w:rPr>
          <w:t>http:</w:t>
        </w:r>
        <w:r>
          <w:rPr>
            <w:color w:val="0000FF"/>
            <w:spacing w:val="-1"/>
            <w:sz w:val="24"/>
            <w:szCs w:val="24"/>
            <w:u w:val="single" w:color="0000FF"/>
          </w:rPr>
          <w:t>//</w:t>
        </w:r>
        <w:r>
          <w:rPr>
            <w:color w:val="0000FF"/>
            <w:sz w:val="24"/>
            <w:szCs w:val="24"/>
            <w:u w:val="single" w:color="0000FF"/>
          </w:rPr>
          <w:t>trec.nist.gov</w:t>
        </w:r>
        <w:r>
          <w:rPr>
            <w:color w:val="0000FF"/>
            <w:spacing w:val="-1"/>
            <w:sz w:val="24"/>
            <w:szCs w:val="24"/>
            <w:u w:val="single" w:color="0000FF"/>
          </w:rPr>
          <w:t>/</w:t>
        </w:r>
        <w:r>
          <w:rPr>
            <w:color w:val="0000FF"/>
            <w:sz w:val="24"/>
            <w:szCs w:val="24"/>
            <w:u w:val="single" w:color="0000FF"/>
          </w:rPr>
          <w:t>trec</w:t>
        </w:r>
        <w:r>
          <w:rPr>
            <w:color w:val="0000FF"/>
            <w:spacing w:val="1"/>
            <w:sz w:val="24"/>
            <w:szCs w:val="24"/>
            <w:u w:val="single" w:color="0000FF"/>
          </w:rPr>
          <w:t>_</w:t>
        </w:r>
        <w:r>
          <w:rPr>
            <w:color w:val="0000FF"/>
            <w:sz w:val="24"/>
            <w:szCs w:val="24"/>
            <w:u w:val="single" w:color="0000FF"/>
          </w:rPr>
          <w:t>eval</w:t>
        </w:r>
        <w:r>
          <w:rPr>
            <w:color w:val="0000FF"/>
            <w:spacing w:val="-1"/>
            <w:sz w:val="24"/>
            <w:szCs w:val="24"/>
            <w:u w:val="single" w:color="0000FF"/>
          </w:rPr>
          <w:t>/</w:t>
        </w:r>
        <w:r>
          <w:rPr>
            <w:color w:val="0000FF"/>
            <w:sz w:val="24"/>
            <w:szCs w:val="24"/>
            <w:u w:val="single" w:color="0000FF"/>
          </w:rPr>
          <w:t>trec</w:t>
        </w:r>
        <w:r>
          <w:rPr>
            <w:color w:val="0000FF"/>
            <w:spacing w:val="1"/>
            <w:sz w:val="24"/>
            <w:szCs w:val="24"/>
            <w:u w:val="single" w:color="0000FF"/>
          </w:rPr>
          <w:t>_</w:t>
        </w:r>
        <w:r>
          <w:rPr>
            <w:color w:val="0000FF"/>
            <w:sz w:val="24"/>
            <w:szCs w:val="24"/>
            <w:u w:val="single" w:color="0000FF"/>
          </w:rPr>
          <w:t>eval</w:t>
        </w:r>
        <w:r>
          <w:rPr>
            <w:color w:val="0000FF"/>
            <w:spacing w:val="1"/>
            <w:sz w:val="24"/>
            <w:szCs w:val="24"/>
            <w:u w:val="single" w:color="0000FF"/>
          </w:rPr>
          <w:t>_</w:t>
        </w:r>
        <w:r>
          <w:rPr>
            <w:color w:val="0000FF"/>
            <w:sz w:val="24"/>
            <w:szCs w:val="24"/>
            <w:u w:val="single" w:color="0000FF"/>
          </w:rPr>
          <w:t>latest.tar.gz</w:t>
        </w:r>
      </w:hyperlink>
    </w:p>
    <w:p w:rsidR="00BE66C4" w:rsidRDefault="003964AB">
      <w:pPr>
        <w:spacing w:line="260" w:lineRule="exact"/>
        <w:ind w:left="220"/>
        <w:rPr>
          <w:sz w:val="24"/>
          <w:szCs w:val="24"/>
        </w:rPr>
      </w:pPr>
      <w:r>
        <w:rPr>
          <w:sz w:val="24"/>
          <w:szCs w:val="24"/>
        </w:rPr>
        <w:t>We will use this code to evaluate the search result performance.</w:t>
      </w:r>
    </w:p>
    <w:p w:rsidR="00BE66C4" w:rsidRDefault="00BE66C4">
      <w:pPr>
        <w:spacing w:before="1" w:line="280" w:lineRule="exact"/>
        <w:rPr>
          <w:sz w:val="28"/>
          <w:szCs w:val="28"/>
        </w:rPr>
      </w:pPr>
    </w:p>
    <w:p w:rsidR="00BE66C4" w:rsidRDefault="003964AB">
      <w:pPr>
        <w:ind w:left="220"/>
        <w:rPr>
          <w:sz w:val="24"/>
          <w:szCs w:val="24"/>
        </w:rPr>
      </w:pPr>
      <w:r>
        <w:rPr>
          <w:sz w:val="24"/>
          <w:szCs w:val="24"/>
        </w:rPr>
        <w:t>TrecEval can be used via the command line in the following way:</w:t>
      </w:r>
    </w:p>
    <w:p w:rsidR="00BE66C4" w:rsidRDefault="003964AB">
      <w:pPr>
        <w:spacing w:before="11" w:line="252" w:lineRule="auto"/>
        <w:ind w:left="220" w:right="207"/>
        <w:rPr>
          <w:sz w:val="21"/>
          <w:szCs w:val="21"/>
        </w:rPr>
      </w:pPr>
      <w:r>
        <w:rPr>
          <w:i/>
          <w:spacing w:val="1"/>
          <w:sz w:val="21"/>
          <w:szCs w:val="21"/>
        </w:rPr>
        <w:t>t</w:t>
      </w:r>
      <w:r>
        <w:rPr>
          <w:i/>
          <w:spacing w:val="2"/>
          <w:sz w:val="21"/>
          <w:szCs w:val="21"/>
        </w:rPr>
        <w:t>rec_eva</w:t>
      </w:r>
      <w:r>
        <w:rPr>
          <w:i/>
          <w:sz w:val="21"/>
          <w:szCs w:val="21"/>
        </w:rPr>
        <w:t>l</w:t>
      </w:r>
      <w:r>
        <w:rPr>
          <w:i/>
          <w:spacing w:val="25"/>
          <w:sz w:val="21"/>
          <w:szCs w:val="21"/>
        </w:rPr>
        <w:t xml:space="preserve"> </w:t>
      </w:r>
      <w:r>
        <w:rPr>
          <w:i/>
          <w:spacing w:val="2"/>
          <w:sz w:val="21"/>
          <w:szCs w:val="21"/>
        </w:rPr>
        <w:t>g</w:t>
      </w:r>
      <w:r>
        <w:rPr>
          <w:i/>
          <w:spacing w:val="1"/>
          <w:sz w:val="21"/>
          <w:szCs w:val="21"/>
        </w:rPr>
        <w:t>r</w:t>
      </w:r>
      <w:r>
        <w:rPr>
          <w:i/>
          <w:spacing w:val="2"/>
          <w:sz w:val="21"/>
          <w:szCs w:val="21"/>
        </w:rPr>
        <w:t>ound</w:t>
      </w:r>
      <w:r>
        <w:rPr>
          <w:i/>
          <w:spacing w:val="1"/>
          <w:sz w:val="21"/>
          <w:szCs w:val="21"/>
        </w:rPr>
        <w:t>t</w:t>
      </w:r>
      <w:r>
        <w:rPr>
          <w:i/>
          <w:spacing w:val="2"/>
          <w:sz w:val="21"/>
          <w:szCs w:val="21"/>
        </w:rPr>
        <w:t>ru</w:t>
      </w:r>
      <w:r>
        <w:rPr>
          <w:i/>
          <w:spacing w:val="1"/>
          <w:sz w:val="21"/>
          <w:szCs w:val="21"/>
        </w:rPr>
        <w:t>t</w:t>
      </w:r>
      <w:r>
        <w:rPr>
          <w:i/>
          <w:spacing w:val="2"/>
          <w:sz w:val="21"/>
          <w:szCs w:val="21"/>
        </w:rPr>
        <w:t>h</w:t>
      </w:r>
      <w:r>
        <w:rPr>
          <w:i/>
          <w:spacing w:val="1"/>
          <w:sz w:val="21"/>
          <w:szCs w:val="21"/>
        </w:rPr>
        <w:t>.</w:t>
      </w:r>
      <w:r>
        <w:rPr>
          <w:i/>
          <w:spacing w:val="2"/>
          <w:sz w:val="21"/>
          <w:szCs w:val="21"/>
        </w:rPr>
        <w:t>qre</w:t>
      </w:r>
      <w:r>
        <w:rPr>
          <w:i/>
          <w:sz w:val="21"/>
          <w:szCs w:val="21"/>
        </w:rPr>
        <w:t>l</w:t>
      </w:r>
      <w:r>
        <w:rPr>
          <w:i/>
          <w:spacing w:val="35"/>
          <w:sz w:val="21"/>
          <w:szCs w:val="21"/>
        </w:rPr>
        <w:t xml:space="preserve"> </w:t>
      </w:r>
      <w:r>
        <w:rPr>
          <w:i/>
          <w:spacing w:val="2"/>
          <w:sz w:val="21"/>
          <w:szCs w:val="21"/>
        </w:rPr>
        <w:t>resu</w:t>
      </w:r>
      <w:r>
        <w:rPr>
          <w:i/>
          <w:spacing w:val="1"/>
          <w:sz w:val="21"/>
          <w:szCs w:val="21"/>
        </w:rPr>
        <w:t>lt</w:t>
      </w:r>
      <w:r>
        <w:rPr>
          <w:i/>
          <w:sz w:val="21"/>
          <w:szCs w:val="21"/>
        </w:rPr>
        <w:t xml:space="preserve">s   </w:t>
      </w:r>
      <w:r>
        <w:rPr>
          <w:i/>
          <w:spacing w:val="24"/>
          <w:sz w:val="21"/>
          <w:szCs w:val="21"/>
        </w:rPr>
        <w:t xml:space="preserve"> </w:t>
      </w:r>
      <w:r>
        <w:rPr>
          <w:spacing w:val="1"/>
          <w:sz w:val="21"/>
          <w:szCs w:val="21"/>
        </w:rPr>
        <w:t>(t</w:t>
      </w:r>
      <w:r>
        <w:rPr>
          <w:spacing w:val="2"/>
          <w:sz w:val="21"/>
          <w:szCs w:val="21"/>
        </w:rPr>
        <w:t>h</w:t>
      </w:r>
      <w:r>
        <w:rPr>
          <w:sz w:val="21"/>
          <w:szCs w:val="21"/>
        </w:rPr>
        <w:t>e</w:t>
      </w:r>
      <w:r>
        <w:rPr>
          <w:spacing w:val="11"/>
          <w:sz w:val="21"/>
          <w:szCs w:val="21"/>
        </w:rPr>
        <w:t xml:space="preserve"> </w:t>
      </w:r>
      <w:r>
        <w:rPr>
          <w:spacing w:val="1"/>
          <w:sz w:val="21"/>
          <w:szCs w:val="21"/>
        </w:rPr>
        <w:t>fir</w:t>
      </w:r>
      <w:r>
        <w:rPr>
          <w:spacing w:val="2"/>
          <w:sz w:val="21"/>
          <w:szCs w:val="21"/>
        </w:rPr>
        <w:t>s</w:t>
      </w:r>
      <w:r>
        <w:rPr>
          <w:sz w:val="21"/>
          <w:szCs w:val="21"/>
        </w:rPr>
        <w:t>t</w:t>
      </w:r>
      <w:r>
        <w:rPr>
          <w:spacing w:val="11"/>
          <w:sz w:val="21"/>
          <w:szCs w:val="21"/>
        </w:rPr>
        <w:t xml:space="preserve"> </w:t>
      </w:r>
      <w:r>
        <w:rPr>
          <w:spacing w:val="2"/>
          <w:sz w:val="21"/>
          <w:szCs w:val="21"/>
        </w:rPr>
        <w:t>pa</w:t>
      </w:r>
      <w:r>
        <w:rPr>
          <w:spacing w:val="1"/>
          <w:sz w:val="21"/>
          <w:szCs w:val="21"/>
        </w:rPr>
        <w:t>r</w:t>
      </w:r>
      <w:r>
        <w:rPr>
          <w:spacing w:val="2"/>
          <w:sz w:val="21"/>
          <w:szCs w:val="21"/>
        </w:rPr>
        <w:t>a</w:t>
      </w:r>
      <w:r>
        <w:rPr>
          <w:spacing w:val="3"/>
          <w:sz w:val="21"/>
          <w:szCs w:val="21"/>
        </w:rPr>
        <w:t>m</w:t>
      </w:r>
      <w:r>
        <w:rPr>
          <w:spacing w:val="2"/>
          <w:sz w:val="21"/>
          <w:szCs w:val="21"/>
        </w:rPr>
        <w:t>e</w:t>
      </w:r>
      <w:r>
        <w:rPr>
          <w:spacing w:val="1"/>
          <w:sz w:val="21"/>
          <w:szCs w:val="21"/>
        </w:rPr>
        <w:t>t</w:t>
      </w:r>
      <w:r>
        <w:rPr>
          <w:spacing w:val="2"/>
          <w:sz w:val="21"/>
          <w:szCs w:val="21"/>
        </w:rPr>
        <w:t>e</w:t>
      </w:r>
      <w:r>
        <w:rPr>
          <w:sz w:val="21"/>
          <w:szCs w:val="21"/>
        </w:rPr>
        <w:t>r</w:t>
      </w:r>
      <w:r>
        <w:rPr>
          <w:spacing w:val="25"/>
          <w:sz w:val="21"/>
          <w:szCs w:val="21"/>
        </w:rPr>
        <w:t xml:space="preserve"> </w:t>
      </w:r>
      <w:r>
        <w:rPr>
          <w:spacing w:val="1"/>
          <w:sz w:val="21"/>
          <w:szCs w:val="21"/>
        </w:rPr>
        <w:t>i</w:t>
      </w:r>
      <w:r>
        <w:rPr>
          <w:sz w:val="21"/>
          <w:szCs w:val="21"/>
        </w:rPr>
        <w:t>s</w:t>
      </w:r>
      <w:r>
        <w:rPr>
          <w:spacing w:val="7"/>
          <w:sz w:val="21"/>
          <w:szCs w:val="21"/>
        </w:rPr>
        <w:t xml:space="preserve"> </w:t>
      </w:r>
      <w:r>
        <w:rPr>
          <w:spacing w:val="1"/>
          <w:sz w:val="21"/>
          <w:szCs w:val="21"/>
        </w:rPr>
        <w:t>t</w:t>
      </w:r>
      <w:r>
        <w:rPr>
          <w:spacing w:val="2"/>
          <w:sz w:val="21"/>
          <w:szCs w:val="21"/>
        </w:rPr>
        <w:t>h</w:t>
      </w:r>
      <w:r>
        <w:rPr>
          <w:sz w:val="21"/>
          <w:szCs w:val="21"/>
        </w:rPr>
        <w:t>e</w:t>
      </w:r>
      <w:r>
        <w:rPr>
          <w:spacing w:val="12"/>
          <w:sz w:val="21"/>
          <w:szCs w:val="21"/>
        </w:rPr>
        <w:t xml:space="preserve"> </w:t>
      </w:r>
      <w:r>
        <w:rPr>
          <w:spacing w:val="2"/>
          <w:sz w:val="21"/>
          <w:szCs w:val="21"/>
        </w:rPr>
        <w:t>g</w:t>
      </w:r>
      <w:r>
        <w:rPr>
          <w:spacing w:val="1"/>
          <w:sz w:val="21"/>
          <w:szCs w:val="21"/>
        </w:rPr>
        <w:t>r</w:t>
      </w:r>
      <w:r>
        <w:rPr>
          <w:spacing w:val="2"/>
          <w:sz w:val="21"/>
          <w:szCs w:val="21"/>
        </w:rPr>
        <w:t>oun</w:t>
      </w:r>
      <w:r>
        <w:rPr>
          <w:sz w:val="21"/>
          <w:szCs w:val="21"/>
        </w:rPr>
        <w:t>d</w:t>
      </w:r>
      <w:r>
        <w:rPr>
          <w:spacing w:val="16"/>
          <w:sz w:val="21"/>
          <w:szCs w:val="21"/>
        </w:rPr>
        <w:t xml:space="preserve"> </w:t>
      </w:r>
      <w:r>
        <w:rPr>
          <w:spacing w:val="1"/>
          <w:sz w:val="21"/>
          <w:szCs w:val="21"/>
        </w:rPr>
        <w:t>tr</w:t>
      </w:r>
      <w:r>
        <w:rPr>
          <w:spacing w:val="2"/>
          <w:sz w:val="21"/>
          <w:szCs w:val="21"/>
        </w:rPr>
        <w:t>u</w:t>
      </w:r>
      <w:r>
        <w:rPr>
          <w:spacing w:val="1"/>
          <w:sz w:val="21"/>
          <w:szCs w:val="21"/>
        </w:rPr>
        <w:t>t</w:t>
      </w:r>
      <w:r>
        <w:rPr>
          <w:sz w:val="21"/>
          <w:szCs w:val="21"/>
        </w:rPr>
        <w:t>h</w:t>
      </w:r>
      <w:r>
        <w:rPr>
          <w:spacing w:val="12"/>
          <w:sz w:val="21"/>
          <w:szCs w:val="21"/>
        </w:rPr>
        <w:t xml:space="preserve"> </w:t>
      </w:r>
      <w:r>
        <w:rPr>
          <w:spacing w:val="1"/>
          <w:sz w:val="21"/>
          <w:szCs w:val="21"/>
        </w:rPr>
        <w:t>fil</w:t>
      </w:r>
      <w:r>
        <w:rPr>
          <w:sz w:val="21"/>
          <w:szCs w:val="21"/>
        </w:rPr>
        <w:t>e</w:t>
      </w:r>
      <w:r>
        <w:rPr>
          <w:spacing w:val="12"/>
          <w:sz w:val="21"/>
          <w:szCs w:val="21"/>
        </w:rPr>
        <w:t xml:space="preserve"> </w:t>
      </w:r>
      <w:r>
        <w:rPr>
          <w:spacing w:val="2"/>
          <w:sz w:val="21"/>
          <w:szCs w:val="21"/>
        </w:rPr>
        <w:t>o</w:t>
      </w:r>
      <w:r>
        <w:rPr>
          <w:sz w:val="21"/>
          <w:szCs w:val="21"/>
        </w:rPr>
        <w:t>r</w:t>
      </w:r>
      <w:r>
        <w:rPr>
          <w:spacing w:val="7"/>
          <w:sz w:val="21"/>
          <w:szCs w:val="21"/>
        </w:rPr>
        <w:t xml:space="preserve"> </w:t>
      </w:r>
      <w:r>
        <w:rPr>
          <w:spacing w:val="1"/>
          <w:sz w:val="21"/>
          <w:szCs w:val="21"/>
        </w:rPr>
        <w:t>t</w:t>
      </w:r>
      <w:r>
        <w:rPr>
          <w:sz w:val="21"/>
          <w:szCs w:val="21"/>
        </w:rPr>
        <w:t>o</w:t>
      </w:r>
      <w:r>
        <w:rPr>
          <w:spacing w:val="8"/>
          <w:sz w:val="21"/>
          <w:szCs w:val="21"/>
        </w:rPr>
        <w:t xml:space="preserve"> </w:t>
      </w:r>
      <w:r>
        <w:rPr>
          <w:spacing w:val="2"/>
          <w:sz w:val="21"/>
          <w:szCs w:val="21"/>
        </w:rPr>
        <w:t>sa</w:t>
      </w:r>
      <w:r>
        <w:rPr>
          <w:sz w:val="21"/>
          <w:szCs w:val="21"/>
        </w:rPr>
        <w:t>y</w:t>
      </w:r>
      <w:r>
        <w:rPr>
          <w:spacing w:val="11"/>
          <w:sz w:val="21"/>
          <w:szCs w:val="21"/>
        </w:rPr>
        <w:t xml:space="preserve"> </w:t>
      </w:r>
      <w:r>
        <w:rPr>
          <w:spacing w:val="1"/>
          <w:w w:val="103"/>
          <w:sz w:val="21"/>
          <w:szCs w:val="21"/>
        </w:rPr>
        <w:t>j</w:t>
      </w:r>
      <w:r>
        <w:rPr>
          <w:spacing w:val="2"/>
          <w:w w:val="102"/>
          <w:sz w:val="21"/>
          <w:szCs w:val="21"/>
        </w:rPr>
        <w:t>udg</w:t>
      </w:r>
      <w:r>
        <w:rPr>
          <w:spacing w:val="3"/>
          <w:w w:val="102"/>
          <w:sz w:val="21"/>
          <w:szCs w:val="21"/>
        </w:rPr>
        <w:t>m</w:t>
      </w:r>
      <w:r>
        <w:rPr>
          <w:spacing w:val="2"/>
          <w:w w:val="103"/>
          <w:sz w:val="21"/>
          <w:szCs w:val="21"/>
        </w:rPr>
        <w:t>e</w:t>
      </w:r>
      <w:r>
        <w:rPr>
          <w:spacing w:val="2"/>
          <w:w w:val="102"/>
          <w:sz w:val="21"/>
          <w:szCs w:val="21"/>
        </w:rPr>
        <w:t xml:space="preserve">nt </w:t>
      </w:r>
      <w:r>
        <w:rPr>
          <w:spacing w:val="1"/>
          <w:sz w:val="21"/>
          <w:szCs w:val="21"/>
        </w:rPr>
        <w:t>fil</w:t>
      </w:r>
      <w:r>
        <w:rPr>
          <w:spacing w:val="2"/>
          <w:sz w:val="21"/>
          <w:szCs w:val="21"/>
        </w:rPr>
        <w:t>e</w:t>
      </w:r>
      <w:r>
        <w:rPr>
          <w:sz w:val="21"/>
          <w:szCs w:val="21"/>
        </w:rPr>
        <w:t>,</w:t>
      </w:r>
      <w:r>
        <w:rPr>
          <w:spacing w:val="12"/>
          <w:sz w:val="21"/>
          <w:szCs w:val="21"/>
        </w:rPr>
        <w:t xml:space="preserve"> </w:t>
      </w:r>
      <w:r>
        <w:rPr>
          <w:spacing w:val="2"/>
          <w:sz w:val="21"/>
          <w:szCs w:val="21"/>
        </w:rPr>
        <w:t>an</w:t>
      </w:r>
      <w:r>
        <w:rPr>
          <w:sz w:val="21"/>
          <w:szCs w:val="21"/>
        </w:rPr>
        <w:t>d</w:t>
      </w:r>
      <w:r>
        <w:rPr>
          <w:spacing w:val="12"/>
          <w:sz w:val="21"/>
          <w:szCs w:val="21"/>
        </w:rPr>
        <w:t xml:space="preserve"> </w:t>
      </w:r>
      <w:r>
        <w:rPr>
          <w:spacing w:val="1"/>
          <w:sz w:val="21"/>
          <w:szCs w:val="21"/>
        </w:rPr>
        <w:t>t</w:t>
      </w:r>
      <w:r>
        <w:rPr>
          <w:spacing w:val="2"/>
          <w:sz w:val="21"/>
          <w:szCs w:val="21"/>
        </w:rPr>
        <w:t>h</w:t>
      </w:r>
      <w:r>
        <w:rPr>
          <w:sz w:val="21"/>
          <w:szCs w:val="21"/>
        </w:rPr>
        <w:t>e</w:t>
      </w:r>
      <w:r>
        <w:rPr>
          <w:spacing w:val="11"/>
          <w:sz w:val="21"/>
          <w:szCs w:val="21"/>
        </w:rPr>
        <w:t xml:space="preserve"> </w:t>
      </w:r>
      <w:r>
        <w:rPr>
          <w:spacing w:val="2"/>
          <w:sz w:val="21"/>
          <w:szCs w:val="21"/>
        </w:rPr>
        <w:t>secon</w:t>
      </w:r>
      <w:r>
        <w:rPr>
          <w:sz w:val="21"/>
          <w:szCs w:val="21"/>
        </w:rPr>
        <w:t>d</w:t>
      </w:r>
      <w:r>
        <w:rPr>
          <w:spacing w:val="18"/>
          <w:sz w:val="21"/>
          <w:szCs w:val="21"/>
        </w:rPr>
        <w:t xml:space="preserve"> </w:t>
      </w:r>
      <w:r>
        <w:rPr>
          <w:spacing w:val="2"/>
          <w:sz w:val="21"/>
          <w:szCs w:val="21"/>
        </w:rPr>
        <w:t>pa</w:t>
      </w:r>
      <w:r>
        <w:rPr>
          <w:spacing w:val="1"/>
          <w:sz w:val="21"/>
          <w:szCs w:val="21"/>
        </w:rPr>
        <w:t>r</w:t>
      </w:r>
      <w:r>
        <w:rPr>
          <w:spacing w:val="2"/>
          <w:sz w:val="21"/>
          <w:szCs w:val="21"/>
        </w:rPr>
        <w:t>a</w:t>
      </w:r>
      <w:r>
        <w:rPr>
          <w:spacing w:val="3"/>
          <w:sz w:val="21"/>
          <w:szCs w:val="21"/>
        </w:rPr>
        <w:t>m</w:t>
      </w:r>
      <w:r>
        <w:rPr>
          <w:spacing w:val="2"/>
          <w:sz w:val="21"/>
          <w:szCs w:val="21"/>
        </w:rPr>
        <w:t>e</w:t>
      </w:r>
      <w:r>
        <w:rPr>
          <w:spacing w:val="1"/>
          <w:sz w:val="21"/>
          <w:szCs w:val="21"/>
        </w:rPr>
        <w:t>t</w:t>
      </w:r>
      <w:r>
        <w:rPr>
          <w:spacing w:val="2"/>
          <w:sz w:val="21"/>
          <w:szCs w:val="21"/>
        </w:rPr>
        <w:t>e</w:t>
      </w:r>
      <w:r>
        <w:rPr>
          <w:sz w:val="21"/>
          <w:szCs w:val="21"/>
        </w:rPr>
        <w:t>r</w:t>
      </w:r>
      <w:r>
        <w:rPr>
          <w:spacing w:val="25"/>
          <w:sz w:val="21"/>
          <w:szCs w:val="21"/>
        </w:rPr>
        <w:t xml:space="preserve"> </w:t>
      </w:r>
      <w:r>
        <w:rPr>
          <w:spacing w:val="1"/>
          <w:sz w:val="21"/>
          <w:szCs w:val="21"/>
        </w:rPr>
        <w:t>i</w:t>
      </w:r>
      <w:r>
        <w:rPr>
          <w:sz w:val="21"/>
          <w:szCs w:val="21"/>
        </w:rPr>
        <w:t>s</w:t>
      </w:r>
      <w:r>
        <w:rPr>
          <w:spacing w:val="7"/>
          <w:sz w:val="21"/>
          <w:szCs w:val="21"/>
        </w:rPr>
        <w:t xml:space="preserve"> </w:t>
      </w:r>
      <w:r>
        <w:rPr>
          <w:spacing w:val="1"/>
          <w:sz w:val="21"/>
          <w:szCs w:val="21"/>
        </w:rPr>
        <w:t>t</w:t>
      </w:r>
      <w:r>
        <w:rPr>
          <w:spacing w:val="2"/>
          <w:sz w:val="21"/>
          <w:szCs w:val="21"/>
        </w:rPr>
        <w:t>h</w:t>
      </w:r>
      <w:r>
        <w:rPr>
          <w:sz w:val="21"/>
          <w:szCs w:val="21"/>
        </w:rPr>
        <w:t>e</w:t>
      </w:r>
      <w:r>
        <w:rPr>
          <w:spacing w:val="11"/>
          <w:sz w:val="21"/>
          <w:szCs w:val="21"/>
        </w:rPr>
        <w:t xml:space="preserve"> </w:t>
      </w:r>
      <w:r>
        <w:rPr>
          <w:spacing w:val="1"/>
          <w:sz w:val="21"/>
          <w:szCs w:val="21"/>
        </w:rPr>
        <w:t>r</w:t>
      </w:r>
      <w:r>
        <w:rPr>
          <w:spacing w:val="2"/>
          <w:sz w:val="21"/>
          <w:szCs w:val="21"/>
        </w:rPr>
        <w:t>esu</w:t>
      </w:r>
      <w:r>
        <w:rPr>
          <w:spacing w:val="1"/>
          <w:sz w:val="21"/>
          <w:szCs w:val="21"/>
        </w:rPr>
        <w:t>l</w:t>
      </w:r>
      <w:r>
        <w:rPr>
          <w:sz w:val="21"/>
          <w:szCs w:val="21"/>
        </w:rPr>
        <w:t>t</w:t>
      </w:r>
      <w:r>
        <w:rPr>
          <w:spacing w:val="15"/>
          <w:sz w:val="21"/>
          <w:szCs w:val="21"/>
        </w:rPr>
        <w:t xml:space="preserve"> </w:t>
      </w:r>
      <w:r>
        <w:rPr>
          <w:spacing w:val="1"/>
          <w:sz w:val="21"/>
          <w:szCs w:val="21"/>
        </w:rPr>
        <w:t>fil</w:t>
      </w:r>
      <w:r>
        <w:rPr>
          <w:sz w:val="21"/>
          <w:szCs w:val="21"/>
        </w:rPr>
        <w:t>e</w:t>
      </w:r>
      <w:r>
        <w:rPr>
          <w:spacing w:val="11"/>
          <w:sz w:val="21"/>
          <w:szCs w:val="21"/>
        </w:rPr>
        <w:t xml:space="preserve"> </w:t>
      </w:r>
      <w:r>
        <w:rPr>
          <w:spacing w:val="2"/>
          <w:sz w:val="21"/>
          <w:szCs w:val="21"/>
        </w:rPr>
        <w:t>yo</w:t>
      </w:r>
      <w:r>
        <w:rPr>
          <w:sz w:val="21"/>
          <w:szCs w:val="21"/>
        </w:rPr>
        <w:t>u</w:t>
      </w:r>
      <w:r>
        <w:rPr>
          <w:spacing w:val="11"/>
          <w:sz w:val="21"/>
          <w:szCs w:val="21"/>
        </w:rPr>
        <w:t xml:space="preserve"> </w:t>
      </w:r>
      <w:r>
        <w:rPr>
          <w:spacing w:val="1"/>
          <w:sz w:val="21"/>
          <w:szCs w:val="21"/>
        </w:rPr>
        <w:t>j</w:t>
      </w:r>
      <w:r>
        <w:rPr>
          <w:spacing w:val="2"/>
          <w:sz w:val="21"/>
          <w:szCs w:val="21"/>
        </w:rPr>
        <w:t>us</w:t>
      </w:r>
      <w:r>
        <w:rPr>
          <w:sz w:val="21"/>
          <w:szCs w:val="21"/>
        </w:rPr>
        <w:t>t</w:t>
      </w:r>
      <w:r>
        <w:rPr>
          <w:spacing w:val="11"/>
          <w:sz w:val="21"/>
          <w:szCs w:val="21"/>
        </w:rPr>
        <w:t xml:space="preserve"> </w:t>
      </w:r>
      <w:r>
        <w:rPr>
          <w:spacing w:val="2"/>
          <w:sz w:val="21"/>
          <w:szCs w:val="21"/>
        </w:rPr>
        <w:t>gene</w:t>
      </w:r>
      <w:r>
        <w:rPr>
          <w:spacing w:val="1"/>
          <w:sz w:val="21"/>
          <w:szCs w:val="21"/>
        </w:rPr>
        <w:t>r</w:t>
      </w:r>
      <w:r>
        <w:rPr>
          <w:spacing w:val="2"/>
          <w:sz w:val="21"/>
          <w:szCs w:val="21"/>
        </w:rPr>
        <w:t>a</w:t>
      </w:r>
      <w:r>
        <w:rPr>
          <w:spacing w:val="1"/>
          <w:sz w:val="21"/>
          <w:szCs w:val="21"/>
        </w:rPr>
        <w:t>t</w:t>
      </w:r>
      <w:r>
        <w:rPr>
          <w:spacing w:val="2"/>
          <w:sz w:val="21"/>
          <w:szCs w:val="21"/>
        </w:rPr>
        <w:t>e</w:t>
      </w:r>
      <w:r>
        <w:rPr>
          <w:sz w:val="21"/>
          <w:szCs w:val="21"/>
        </w:rPr>
        <w:t>d</w:t>
      </w:r>
      <w:r>
        <w:rPr>
          <w:spacing w:val="26"/>
          <w:sz w:val="21"/>
          <w:szCs w:val="21"/>
        </w:rPr>
        <w:t xml:space="preserve"> </w:t>
      </w:r>
      <w:r>
        <w:rPr>
          <w:spacing w:val="1"/>
          <w:sz w:val="21"/>
          <w:szCs w:val="21"/>
        </w:rPr>
        <w:t>fr</w:t>
      </w:r>
      <w:r>
        <w:rPr>
          <w:spacing w:val="2"/>
          <w:sz w:val="21"/>
          <w:szCs w:val="21"/>
        </w:rPr>
        <w:t>o</w:t>
      </w:r>
      <w:r>
        <w:rPr>
          <w:sz w:val="21"/>
          <w:szCs w:val="21"/>
        </w:rPr>
        <w:t>m</w:t>
      </w:r>
      <w:r>
        <w:rPr>
          <w:spacing w:val="14"/>
          <w:sz w:val="21"/>
          <w:szCs w:val="21"/>
        </w:rPr>
        <w:t xml:space="preserve"> </w:t>
      </w:r>
      <w:r>
        <w:rPr>
          <w:spacing w:val="1"/>
          <w:sz w:val="21"/>
          <w:szCs w:val="21"/>
        </w:rPr>
        <w:t>t</w:t>
      </w:r>
      <w:r>
        <w:rPr>
          <w:spacing w:val="2"/>
          <w:sz w:val="21"/>
          <w:szCs w:val="21"/>
        </w:rPr>
        <w:t>h</w:t>
      </w:r>
      <w:r>
        <w:rPr>
          <w:sz w:val="21"/>
          <w:szCs w:val="21"/>
        </w:rPr>
        <w:t>e</w:t>
      </w:r>
      <w:r>
        <w:rPr>
          <w:spacing w:val="11"/>
          <w:sz w:val="21"/>
          <w:szCs w:val="21"/>
        </w:rPr>
        <w:t xml:space="preserve"> </w:t>
      </w:r>
      <w:r>
        <w:rPr>
          <w:spacing w:val="1"/>
          <w:sz w:val="21"/>
          <w:szCs w:val="21"/>
        </w:rPr>
        <w:t>l</w:t>
      </w:r>
      <w:r>
        <w:rPr>
          <w:spacing w:val="2"/>
          <w:sz w:val="21"/>
          <w:szCs w:val="21"/>
        </w:rPr>
        <w:t>as</w:t>
      </w:r>
      <w:r>
        <w:rPr>
          <w:sz w:val="21"/>
          <w:szCs w:val="21"/>
        </w:rPr>
        <w:t>t</w:t>
      </w:r>
      <w:r>
        <w:rPr>
          <w:spacing w:val="12"/>
          <w:sz w:val="21"/>
          <w:szCs w:val="21"/>
        </w:rPr>
        <w:t xml:space="preserve"> </w:t>
      </w:r>
      <w:r>
        <w:rPr>
          <w:spacing w:val="1"/>
          <w:w w:val="103"/>
          <w:sz w:val="21"/>
          <w:szCs w:val="21"/>
        </w:rPr>
        <w:t>t</w:t>
      </w:r>
      <w:r>
        <w:rPr>
          <w:spacing w:val="2"/>
          <w:w w:val="103"/>
          <w:sz w:val="21"/>
          <w:szCs w:val="21"/>
        </w:rPr>
        <w:t>a</w:t>
      </w:r>
      <w:r>
        <w:rPr>
          <w:spacing w:val="1"/>
          <w:w w:val="102"/>
          <w:sz w:val="21"/>
          <w:szCs w:val="21"/>
        </w:rPr>
        <w:t>s</w:t>
      </w:r>
      <w:r>
        <w:rPr>
          <w:spacing w:val="2"/>
          <w:w w:val="102"/>
          <w:sz w:val="21"/>
          <w:szCs w:val="21"/>
        </w:rPr>
        <w:t>k</w:t>
      </w:r>
      <w:r>
        <w:rPr>
          <w:w w:val="102"/>
          <w:sz w:val="21"/>
          <w:szCs w:val="21"/>
        </w:rPr>
        <w:t>.</w:t>
      </w:r>
    </w:p>
    <w:p w:rsidR="00BE66C4" w:rsidRDefault="003964AB">
      <w:pPr>
        <w:ind w:left="220"/>
        <w:rPr>
          <w:sz w:val="21"/>
          <w:szCs w:val="21"/>
        </w:rPr>
      </w:pPr>
      <w:r>
        <w:rPr>
          <w:i/>
          <w:spacing w:val="1"/>
          <w:sz w:val="21"/>
          <w:szCs w:val="21"/>
        </w:rPr>
        <w:t>t</w:t>
      </w:r>
      <w:r>
        <w:rPr>
          <w:i/>
          <w:spacing w:val="2"/>
          <w:sz w:val="21"/>
          <w:szCs w:val="21"/>
        </w:rPr>
        <w:t>rec_eva</w:t>
      </w:r>
      <w:r>
        <w:rPr>
          <w:i/>
          <w:sz w:val="21"/>
          <w:szCs w:val="21"/>
        </w:rPr>
        <w:t>l</w:t>
      </w:r>
      <w:r>
        <w:rPr>
          <w:i/>
          <w:spacing w:val="25"/>
          <w:sz w:val="21"/>
          <w:szCs w:val="21"/>
        </w:rPr>
        <w:t xml:space="preserve"> </w:t>
      </w:r>
      <w:r>
        <w:rPr>
          <w:i/>
          <w:spacing w:val="1"/>
          <w:sz w:val="21"/>
          <w:szCs w:val="21"/>
        </w:rPr>
        <w:t>--</w:t>
      </w:r>
      <w:r>
        <w:rPr>
          <w:i/>
          <w:spacing w:val="2"/>
          <w:sz w:val="21"/>
          <w:szCs w:val="21"/>
        </w:rPr>
        <w:t>he</w:t>
      </w:r>
      <w:r>
        <w:rPr>
          <w:i/>
          <w:spacing w:val="1"/>
          <w:sz w:val="21"/>
          <w:szCs w:val="21"/>
        </w:rPr>
        <w:t>l</w:t>
      </w:r>
      <w:r>
        <w:rPr>
          <w:i/>
          <w:sz w:val="21"/>
          <w:szCs w:val="21"/>
        </w:rPr>
        <w:t xml:space="preserve">p       </w:t>
      </w:r>
      <w:r>
        <w:rPr>
          <w:i/>
          <w:spacing w:val="33"/>
          <w:sz w:val="21"/>
          <w:szCs w:val="21"/>
        </w:rPr>
        <w:t xml:space="preserve"> </w:t>
      </w:r>
      <w:r>
        <w:rPr>
          <w:spacing w:val="2"/>
          <w:sz w:val="21"/>
          <w:szCs w:val="21"/>
        </w:rPr>
        <w:t>shou</w:t>
      </w:r>
      <w:r>
        <w:rPr>
          <w:spacing w:val="1"/>
          <w:sz w:val="21"/>
          <w:szCs w:val="21"/>
        </w:rPr>
        <w:t>l</w:t>
      </w:r>
      <w:r>
        <w:rPr>
          <w:sz w:val="21"/>
          <w:szCs w:val="21"/>
        </w:rPr>
        <w:t>d</w:t>
      </w:r>
      <w:r>
        <w:rPr>
          <w:spacing w:val="16"/>
          <w:sz w:val="21"/>
          <w:szCs w:val="21"/>
        </w:rPr>
        <w:t xml:space="preserve"> </w:t>
      </w:r>
      <w:r>
        <w:rPr>
          <w:spacing w:val="2"/>
          <w:sz w:val="21"/>
          <w:szCs w:val="21"/>
        </w:rPr>
        <w:t>g</w:t>
      </w:r>
      <w:r>
        <w:rPr>
          <w:spacing w:val="1"/>
          <w:sz w:val="21"/>
          <w:szCs w:val="21"/>
        </w:rPr>
        <w:t>i</w:t>
      </w:r>
      <w:r>
        <w:rPr>
          <w:spacing w:val="2"/>
          <w:sz w:val="21"/>
          <w:szCs w:val="21"/>
        </w:rPr>
        <w:t>v</w:t>
      </w:r>
      <w:r>
        <w:rPr>
          <w:sz w:val="21"/>
          <w:szCs w:val="21"/>
        </w:rPr>
        <w:t>e</w:t>
      </w:r>
      <w:r>
        <w:rPr>
          <w:spacing w:val="13"/>
          <w:sz w:val="21"/>
          <w:szCs w:val="21"/>
        </w:rPr>
        <w:t xml:space="preserve"> </w:t>
      </w:r>
      <w:r>
        <w:rPr>
          <w:spacing w:val="2"/>
          <w:sz w:val="21"/>
          <w:szCs w:val="21"/>
        </w:rPr>
        <w:t>yo</w:t>
      </w:r>
      <w:r>
        <w:rPr>
          <w:sz w:val="21"/>
          <w:szCs w:val="21"/>
        </w:rPr>
        <w:t>u</w:t>
      </w:r>
      <w:r>
        <w:rPr>
          <w:spacing w:val="10"/>
          <w:sz w:val="21"/>
          <w:szCs w:val="21"/>
        </w:rPr>
        <w:t xml:space="preserve"> </w:t>
      </w:r>
      <w:r>
        <w:rPr>
          <w:spacing w:val="2"/>
          <w:sz w:val="21"/>
          <w:szCs w:val="21"/>
        </w:rPr>
        <w:t>so</w:t>
      </w:r>
      <w:r>
        <w:rPr>
          <w:spacing w:val="3"/>
          <w:sz w:val="21"/>
          <w:szCs w:val="21"/>
        </w:rPr>
        <w:t>m</w:t>
      </w:r>
      <w:r>
        <w:rPr>
          <w:sz w:val="21"/>
          <w:szCs w:val="21"/>
        </w:rPr>
        <w:t>e</w:t>
      </w:r>
      <w:r>
        <w:rPr>
          <w:spacing w:val="14"/>
          <w:sz w:val="21"/>
          <w:szCs w:val="21"/>
        </w:rPr>
        <w:t xml:space="preserve"> </w:t>
      </w:r>
      <w:r>
        <w:rPr>
          <w:spacing w:val="1"/>
          <w:sz w:val="21"/>
          <w:szCs w:val="21"/>
        </w:rPr>
        <w:t>i</w:t>
      </w:r>
      <w:r>
        <w:rPr>
          <w:spacing w:val="2"/>
          <w:sz w:val="21"/>
          <w:szCs w:val="21"/>
        </w:rPr>
        <w:t>dea</w:t>
      </w:r>
      <w:r>
        <w:rPr>
          <w:sz w:val="21"/>
          <w:szCs w:val="21"/>
        </w:rPr>
        <w:t>s</w:t>
      </w:r>
      <w:r>
        <w:rPr>
          <w:spacing w:val="15"/>
          <w:sz w:val="21"/>
          <w:szCs w:val="21"/>
        </w:rPr>
        <w:t xml:space="preserve"> </w:t>
      </w:r>
      <w:r>
        <w:rPr>
          <w:spacing w:val="1"/>
          <w:sz w:val="21"/>
          <w:szCs w:val="21"/>
        </w:rPr>
        <w:t>t</w:t>
      </w:r>
      <w:r>
        <w:rPr>
          <w:sz w:val="21"/>
          <w:szCs w:val="21"/>
        </w:rPr>
        <w:t>o</w:t>
      </w:r>
      <w:r>
        <w:rPr>
          <w:spacing w:val="8"/>
          <w:sz w:val="21"/>
          <w:szCs w:val="21"/>
        </w:rPr>
        <w:t xml:space="preserve"> </w:t>
      </w:r>
      <w:r>
        <w:rPr>
          <w:spacing w:val="2"/>
          <w:sz w:val="21"/>
          <w:szCs w:val="21"/>
        </w:rPr>
        <w:t>choos</w:t>
      </w:r>
      <w:r>
        <w:rPr>
          <w:sz w:val="21"/>
          <w:szCs w:val="21"/>
        </w:rPr>
        <w:t>e</w:t>
      </w:r>
      <w:r>
        <w:rPr>
          <w:spacing w:val="17"/>
          <w:sz w:val="21"/>
          <w:szCs w:val="21"/>
        </w:rPr>
        <w:t xml:space="preserve"> </w:t>
      </w:r>
      <w:r>
        <w:rPr>
          <w:spacing w:val="1"/>
          <w:sz w:val="21"/>
          <w:szCs w:val="21"/>
        </w:rPr>
        <w:t>t</w:t>
      </w:r>
      <w:r>
        <w:rPr>
          <w:spacing w:val="2"/>
          <w:sz w:val="21"/>
          <w:szCs w:val="21"/>
        </w:rPr>
        <w:t>h</w:t>
      </w:r>
      <w:r>
        <w:rPr>
          <w:sz w:val="21"/>
          <w:szCs w:val="21"/>
        </w:rPr>
        <w:t>e</w:t>
      </w:r>
      <w:r>
        <w:rPr>
          <w:spacing w:val="11"/>
          <w:sz w:val="21"/>
          <w:szCs w:val="21"/>
        </w:rPr>
        <w:t xml:space="preserve"> </w:t>
      </w:r>
      <w:r>
        <w:rPr>
          <w:spacing w:val="1"/>
          <w:sz w:val="21"/>
          <w:szCs w:val="21"/>
        </w:rPr>
        <w:t>ri</w:t>
      </w:r>
      <w:r>
        <w:rPr>
          <w:spacing w:val="2"/>
          <w:sz w:val="21"/>
          <w:szCs w:val="21"/>
        </w:rPr>
        <w:t>gh</w:t>
      </w:r>
      <w:r>
        <w:rPr>
          <w:sz w:val="21"/>
          <w:szCs w:val="21"/>
        </w:rPr>
        <w:t>t</w:t>
      </w:r>
      <w:r>
        <w:rPr>
          <w:spacing w:val="13"/>
          <w:sz w:val="21"/>
          <w:szCs w:val="21"/>
        </w:rPr>
        <w:t xml:space="preserve"> </w:t>
      </w:r>
      <w:r>
        <w:rPr>
          <w:spacing w:val="2"/>
          <w:w w:val="102"/>
          <w:sz w:val="21"/>
          <w:szCs w:val="21"/>
        </w:rPr>
        <w:t>p</w:t>
      </w:r>
      <w:r>
        <w:rPr>
          <w:spacing w:val="2"/>
          <w:w w:val="103"/>
          <w:sz w:val="21"/>
          <w:szCs w:val="21"/>
        </w:rPr>
        <w:t>a</w:t>
      </w:r>
      <w:r>
        <w:rPr>
          <w:spacing w:val="1"/>
          <w:w w:val="102"/>
          <w:sz w:val="21"/>
          <w:szCs w:val="21"/>
        </w:rPr>
        <w:t>r</w:t>
      </w:r>
      <w:r>
        <w:rPr>
          <w:spacing w:val="2"/>
          <w:w w:val="103"/>
          <w:sz w:val="21"/>
          <w:szCs w:val="21"/>
        </w:rPr>
        <w:t>a</w:t>
      </w:r>
      <w:r>
        <w:rPr>
          <w:spacing w:val="3"/>
          <w:w w:val="102"/>
          <w:sz w:val="21"/>
          <w:szCs w:val="21"/>
        </w:rPr>
        <w:t>m</w:t>
      </w:r>
      <w:r>
        <w:rPr>
          <w:spacing w:val="2"/>
          <w:w w:val="103"/>
          <w:sz w:val="21"/>
          <w:szCs w:val="21"/>
        </w:rPr>
        <w:t>e</w:t>
      </w:r>
      <w:r>
        <w:rPr>
          <w:spacing w:val="1"/>
          <w:w w:val="103"/>
          <w:sz w:val="21"/>
          <w:szCs w:val="21"/>
        </w:rPr>
        <w:t>t</w:t>
      </w:r>
      <w:r>
        <w:rPr>
          <w:spacing w:val="2"/>
          <w:w w:val="103"/>
          <w:sz w:val="21"/>
          <w:szCs w:val="21"/>
        </w:rPr>
        <w:t>e</w:t>
      </w:r>
      <w:r>
        <w:rPr>
          <w:spacing w:val="1"/>
          <w:w w:val="102"/>
          <w:sz w:val="21"/>
          <w:szCs w:val="21"/>
        </w:rPr>
        <w:t>r</w:t>
      </w:r>
      <w:r>
        <w:rPr>
          <w:w w:val="102"/>
          <w:sz w:val="21"/>
          <w:szCs w:val="21"/>
        </w:rPr>
        <w:t>s</w:t>
      </w:r>
    </w:p>
    <w:p w:rsidR="00BE66C4" w:rsidRDefault="00BE66C4">
      <w:pPr>
        <w:spacing w:before="7" w:line="260" w:lineRule="exact"/>
        <w:rPr>
          <w:sz w:val="26"/>
          <w:szCs w:val="26"/>
        </w:rPr>
      </w:pPr>
    </w:p>
    <w:p w:rsidR="00BE66C4" w:rsidRDefault="003964AB">
      <w:pPr>
        <w:ind w:left="220"/>
        <w:rPr>
          <w:sz w:val="21"/>
          <w:szCs w:val="21"/>
        </w:rPr>
      </w:pPr>
      <w:r>
        <w:rPr>
          <w:spacing w:val="3"/>
          <w:sz w:val="21"/>
          <w:szCs w:val="21"/>
        </w:rPr>
        <w:t>Y</w:t>
      </w:r>
      <w:r>
        <w:rPr>
          <w:spacing w:val="2"/>
          <w:sz w:val="21"/>
          <w:szCs w:val="21"/>
        </w:rPr>
        <w:t>o</w:t>
      </w:r>
      <w:r>
        <w:rPr>
          <w:sz w:val="21"/>
          <w:szCs w:val="21"/>
        </w:rPr>
        <w:t>u</w:t>
      </w:r>
      <w:r>
        <w:rPr>
          <w:spacing w:val="12"/>
          <w:sz w:val="21"/>
          <w:szCs w:val="21"/>
        </w:rPr>
        <w:t xml:space="preserve"> </w:t>
      </w:r>
      <w:r>
        <w:rPr>
          <w:spacing w:val="2"/>
          <w:sz w:val="21"/>
          <w:szCs w:val="21"/>
        </w:rPr>
        <w:t>ca</w:t>
      </w:r>
      <w:r>
        <w:rPr>
          <w:sz w:val="21"/>
          <w:szCs w:val="21"/>
        </w:rPr>
        <w:t>n</w:t>
      </w:r>
      <w:r>
        <w:rPr>
          <w:spacing w:val="13"/>
          <w:sz w:val="21"/>
          <w:szCs w:val="21"/>
        </w:rPr>
        <w:t xml:space="preserve"> </w:t>
      </w:r>
      <w:r>
        <w:rPr>
          <w:spacing w:val="2"/>
          <w:sz w:val="21"/>
          <w:szCs w:val="21"/>
        </w:rPr>
        <w:t>do</w:t>
      </w:r>
      <w:r>
        <w:rPr>
          <w:spacing w:val="3"/>
          <w:sz w:val="21"/>
          <w:szCs w:val="21"/>
        </w:rPr>
        <w:t>w</w:t>
      </w:r>
      <w:r>
        <w:rPr>
          <w:spacing w:val="2"/>
          <w:sz w:val="21"/>
          <w:szCs w:val="21"/>
        </w:rPr>
        <w:t>n</w:t>
      </w:r>
      <w:r>
        <w:rPr>
          <w:spacing w:val="1"/>
          <w:sz w:val="21"/>
          <w:szCs w:val="21"/>
        </w:rPr>
        <w:t>l</w:t>
      </w:r>
      <w:r>
        <w:rPr>
          <w:spacing w:val="2"/>
          <w:sz w:val="21"/>
          <w:szCs w:val="21"/>
        </w:rPr>
        <w:t>oa</w:t>
      </w:r>
      <w:r>
        <w:rPr>
          <w:sz w:val="21"/>
          <w:szCs w:val="21"/>
        </w:rPr>
        <w:t>d</w:t>
      </w:r>
      <w:r>
        <w:rPr>
          <w:spacing w:val="21"/>
          <w:sz w:val="21"/>
          <w:szCs w:val="21"/>
        </w:rPr>
        <w:t xml:space="preserve"> </w:t>
      </w:r>
      <w:r>
        <w:rPr>
          <w:spacing w:val="1"/>
          <w:sz w:val="21"/>
          <w:szCs w:val="21"/>
        </w:rPr>
        <w:t>t</w:t>
      </w:r>
      <w:r>
        <w:rPr>
          <w:spacing w:val="2"/>
          <w:sz w:val="21"/>
          <w:szCs w:val="21"/>
        </w:rPr>
        <w:t>h</w:t>
      </w:r>
      <w:r>
        <w:rPr>
          <w:sz w:val="21"/>
          <w:szCs w:val="21"/>
        </w:rPr>
        <w:t>e</w:t>
      </w:r>
      <w:r>
        <w:rPr>
          <w:spacing w:val="10"/>
          <w:sz w:val="21"/>
          <w:szCs w:val="21"/>
        </w:rPr>
        <w:t xml:space="preserve"> </w:t>
      </w:r>
      <w:r>
        <w:rPr>
          <w:spacing w:val="2"/>
          <w:sz w:val="21"/>
          <w:szCs w:val="21"/>
        </w:rPr>
        <w:t>g</w:t>
      </w:r>
      <w:r>
        <w:rPr>
          <w:spacing w:val="1"/>
          <w:sz w:val="21"/>
          <w:szCs w:val="21"/>
        </w:rPr>
        <w:t>r</w:t>
      </w:r>
      <w:r>
        <w:rPr>
          <w:spacing w:val="2"/>
          <w:sz w:val="21"/>
          <w:szCs w:val="21"/>
        </w:rPr>
        <w:t>oun</w:t>
      </w:r>
      <w:r>
        <w:rPr>
          <w:sz w:val="21"/>
          <w:szCs w:val="21"/>
        </w:rPr>
        <w:t>d</w:t>
      </w:r>
      <w:r>
        <w:rPr>
          <w:spacing w:val="16"/>
          <w:sz w:val="21"/>
          <w:szCs w:val="21"/>
        </w:rPr>
        <w:t xml:space="preserve"> </w:t>
      </w:r>
      <w:r>
        <w:rPr>
          <w:spacing w:val="1"/>
          <w:sz w:val="21"/>
          <w:szCs w:val="21"/>
        </w:rPr>
        <w:t>tr</w:t>
      </w:r>
      <w:r>
        <w:rPr>
          <w:spacing w:val="2"/>
          <w:sz w:val="21"/>
          <w:szCs w:val="21"/>
        </w:rPr>
        <w:t>u</w:t>
      </w:r>
      <w:r>
        <w:rPr>
          <w:spacing w:val="1"/>
          <w:sz w:val="21"/>
          <w:szCs w:val="21"/>
        </w:rPr>
        <w:t>t</w:t>
      </w:r>
      <w:r>
        <w:rPr>
          <w:sz w:val="21"/>
          <w:szCs w:val="21"/>
        </w:rPr>
        <w:t>h</w:t>
      </w:r>
      <w:r>
        <w:rPr>
          <w:spacing w:val="12"/>
          <w:sz w:val="21"/>
          <w:szCs w:val="21"/>
        </w:rPr>
        <w:t xml:space="preserve"> </w:t>
      </w:r>
      <w:r>
        <w:rPr>
          <w:spacing w:val="1"/>
          <w:sz w:val="21"/>
          <w:szCs w:val="21"/>
        </w:rPr>
        <w:t>fil</w:t>
      </w:r>
      <w:r>
        <w:rPr>
          <w:sz w:val="21"/>
          <w:szCs w:val="21"/>
        </w:rPr>
        <w:t>e</w:t>
      </w:r>
      <w:r>
        <w:rPr>
          <w:spacing w:val="12"/>
          <w:sz w:val="21"/>
          <w:szCs w:val="21"/>
        </w:rPr>
        <w:t xml:space="preserve"> </w:t>
      </w:r>
      <w:r>
        <w:rPr>
          <w:spacing w:val="1"/>
          <w:sz w:val="21"/>
          <w:szCs w:val="21"/>
        </w:rPr>
        <w:t>fr</w:t>
      </w:r>
      <w:r>
        <w:rPr>
          <w:spacing w:val="2"/>
          <w:sz w:val="21"/>
          <w:szCs w:val="21"/>
        </w:rPr>
        <w:t>o</w:t>
      </w:r>
      <w:r>
        <w:rPr>
          <w:sz w:val="21"/>
          <w:szCs w:val="21"/>
        </w:rPr>
        <w:t>m</w:t>
      </w:r>
      <w:r>
        <w:rPr>
          <w:spacing w:val="14"/>
          <w:sz w:val="21"/>
          <w:szCs w:val="21"/>
        </w:rPr>
        <w:t xml:space="preserve"> </w:t>
      </w:r>
      <w:r>
        <w:rPr>
          <w:spacing w:val="3"/>
          <w:sz w:val="21"/>
          <w:szCs w:val="21"/>
        </w:rPr>
        <w:t>O</w:t>
      </w:r>
      <w:r>
        <w:rPr>
          <w:spacing w:val="2"/>
          <w:sz w:val="21"/>
          <w:szCs w:val="21"/>
        </w:rPr>
        <w:t>ncou</w:t>
      </w:r>
      <w:r>
        <w:rPr>
          <w:spacing w:val="1"/>
          <w:sz w:val="21"/>
          <w:szCs w:val="21"/>
        </w:rPr>
        <w:t>r</w:t>
      </w:r>
      <w:r>
        <w:rPr>
          <w:spacing w:val="2"/>
          <w:sz w:val="21"/>
          <w:szCs w:val="21"/>
        </w:rPr>
        <w:t>s</w:t>
      </w:r>
      <w:r>
        <w:rPr>
          <w:sz w:val="21"/>
          <w:szCs w:val="21"/>
        </w:rPr>
        <w:t>e</w:t>
      </w:r>
      <w:r>
        <w:rPr>
          <w:spacing w:val="21"/>
          <w:sz w:val="21"/>
          <w:szCs w:val="21"/>
        </w:rPr>
        <w:t xml:space="preserve"> </w:t>
      </w:r>
      <w:r>
        <w:rPr>
          <w:spacing w:val="1"/>
          <w:w w:val="102"/>
          <w:sz w:val="21"/>
          <w:szCs w:val="21"/>
        </w:rPr>
        <w:t>(</w:t>
      </w:r>
      <w:r>
        <w:rPr>
          <w:i/>
          <w:spacing w:val="2"/>
          <w:w w:val="102"/>
          <w:sz w:val="21"/>
          <w:szCs w:val="21"/>
        </w:rPr>
        <w:t>qr</w:t>
      </w:r>
      <w:r>
        <w:rPr>
          <w:i/>
          <w:spacing w:val="2"/>
          <w:w w:val="103"/>
          <w:sz w:val="21"/>
          <w:szCs w:val="21"/>
        </w:rPr>
        <w:t>e</w:t>
      </w:r>
      <w:r>
        <w:rPr>
          <w:i/>
          <w:spacing w:val="1"/>
          <w:w w:val="103"/>
          <w:sz w:val="21"/>
          <w:szCs w:val="21"/>
        </w:rPr>
        <w:t>l</w:t>
      </w:r>
      <w:r>
        <w:rPr>
          <w:i/>
          <w:spacing w:val="2"/>
          <w:w w:val="102"/>
          <w:sz w:val="21"/>
          <w:szCs w:val="21"/>
        </w:rPr>
        <w:t>s</w:t>
      </w:r>
      <w:r>
        <w:rPr>
          <w:i/>
          <w:spacing w:val="1"/>
          <w:w w:val="102"/>
          <w:sz w:val="21"/>
          <w:szCs w:val="21"/>
        </w:rPr>
        <w:t>.</w:t>
      </w:r>
      <w:r>
        <w:rPr>
          <w:i/>
          <w:spacing w:val="2"/>
          <w:w w:val="102"/>
          <w:sz w:val="21"/>
          <w:szCs w:val="21"/>
        </w:rPr>
        <w:t>51</w:t>
      </w:r>
      <w:r>
        <w:rPr>
          <w:i/>
          <w:spacing w:val="1"/>
          <w:w w:val="102"/>
          <w:sz w:val="21"/>
          <w:szCs w:val="21"/>
        </w:rPr>
        <w:t>-</w:t>
      </w:r>
      <w:r>
        <w:rPr>
          <w:i/>
          <w:spacing w:val="2"/>
          <w:w w:val="102"/>
          <w:sz w:val="21"/>
          <w:szCs w:val="21"/>
        </w:rPr>
        <w:t>100</w:t>
      </w:r>
      <w:r>
        <w:rPr>
          <w:spacing w:val="1"/>
          <w:w w:val="102"/>
          <w:sz w:val="21"/>
          <w:szCs w:val="21"/>
        </w:rPr>
        <w:t>).</w:t>
      </w:r>
    </w:p>
    <w:p w:rsidR="00BE66C4" w:rsidRDefault="00BE66C4">
      <w:pPr>
        <w:spacing w:before="14" w:line="240" w:lineRule="exact"/>
        <w:rPr>
          <w:sz w:val="24"/>
          <w:szCs w:val="24"/>
        </w:rPr>
      </w:pPr>
    </w:p>
    <w:p w:rsidR="00BE66C4" w:rsidRDefault="003964AB">
      <w:pPr>
        <w:ind w:left="220" w:right="441"/>
        <w:rPr>
          <w:sz w:val="24"/>
          <w:szCs w:val="24"/>
        </w:rPr>
      </w:pPr>
      <w:r>
        <w:rPr>
          <w:sz w:val="24"/>
          <w:szCs w:val="24"/>
        </w:rPr>
        <w:t>Please compare the different search algorithms (files generated in task2 and task 3) and finish the following table:</w:t>
      </w:r>
    </w:p>
    <w:p w:rsidR="00BE66C4" w:rsidRDefault="00BE66C4">
      <w:pPr>
        <w:spacing w:before="14" w:line="260" w:lineRule="exact"/>
        <w:rPr>
          <w:sz w:val="26"/>
          <w:szCs w:val="26"/>
        </w:rPr>
      </w:pPr>
    </w:p>
    <w:p w:rsidR="00BE66C4" w:rsidRDefault="003964AB">
      <w:pPr>
        <w:ind w:left="220"/>
        <w:rPr>
          <w:sz w:val="24"/>
          <w:szCs w:val="24"/>
        </w:rPr>
      </w:pPr>
      <w:r>
        <w:rPr>
          <w:sz w:val="24"/>
          <w:szCs w:val="24"/>
        </w:rPr>
        <w:t>Short query</w:t>
      </w:r>
    </w:p>
    <w:tbl>
      <w:tblPr>
        <w:tblW w:w="0" w:type="auto"/>
        <w:tblInd w:w="103" w:type="dxa"/>
        <w:tblLayout w:type="fixed"/>
        <w:tblCellMar>
          <w:left w:w="0" w:type="dxa"/>
          <w:right w:w="0" w:type="dxa"/>
        </w:tblCellMar>
        <w:tblLook w:val="01E0" w:firstRow="1" w:lastRow="1" w:firstColumn="1" w:lastColumn="1" w:noHBand="0" w:noVBand="0"/>
      </w:tblPr>
      <w:tblGrid>
        <w:gridCol w:w="1478"/>
        <w:gridCol w:w="1478"/>
        <w:gridCol w:w="1474"/>
        <w:gridCol w:w="1478"/>
        <w:gridCol w:w="1474"/>
        <w:gridCol w:w="1478"/>
      </w:tblGrid>
      <w:tr w:rsidR="00BE66C4">
        <w:trPr>
          <w:trHeight w:hRule="exact" w:val="1397"/>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Evaluation</w:t>
            </w:r>
          </w:p>
          <w:p w:rsidR="00BE66C4" w:rsidRDefault="00A52E13">
            <w:pPr>
              <w:spacing w:before="2"/>
              <w:ind w:left="105"/>
              <w:rPr>
                <w:sz w:val="24"/>
                <w:szCs w:val="24"/>
              </w:rPr>
            </w:pPr>
            <w:r>
              <w:rPr>
                <w:sz w:val="24"/>
                <w:szCs w:val="24"/>
              </w:rPr>
              <w:t>M</w:t>
            </w:r>
            <w:r w:rsidR="003964AB">
              <w:rPr>
                <w:sz w:val="24"/>
                <w:szCs w:val="24"/>
              </w:rPr>
              <w:t>etric</w:t>
            </w:r>
          </w:p>
        </w:tc>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0"/>
              <w:rPr>
                <w:sz w:val="24"/>
                <w:szCs w:val="24"/>
              </w:rPr>
            </w:pPr>
            <w:r>
              <w:rPr>
                <w:sz w:val="24"/>
                <w:szCs w:val="24"/>
              </w:rPr>
              <w:t>Your</w:t>
            </w:r>
          </w:p>
          <w:p w:rsidR="00BE66C4" w:rsidRDefault="003964AB">
            <w:pPr>
              <w:spacing w:before="2"/>
              <w:ind w:left="100"/>
              <w:rPr>
                <w:sz w:val="24"/>
                <w:szCs w:val="24"/>
              </w:rPr>
            </w:pPr>
            <w:r>
              <w:rPr>
                <w:sz w:val="24"/>
                <w:szCs w:val="24"/>
              </w:rPr>
              <w:t>algorithm</w:t>
            </w:r>
          </w:p>
        </w:tc>
        <w:tc>
          <w:tcPr>
            <w:tcW w:w="1474"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0"/>
              <w:rPr>
                <w:sz w:val="24"/>
                <w:szCs w:val="24"/>
              </w:rPr>
            </w:pPr>
            <w:r>
              <w:rPr>
                <w:sz w:val="24"/>
                <w:szCs w:val="24"/>
              </w:rPr>
              <w:t>Vector</w:t>
            </w:r>
          </w:p>
          <w:p w:rsidR="00BE66C4" w:rsidRDefault="003964AB">
            <w:pPr>
              <w:spacing w:before="2"/>
              <w:ind w:left="100"/>
              <w:rPr>
                <w:sz w:val="24"/>
                <w:szCs w:val="24"/>
              </w:rPr>
            </w:pPr>
            <w:r>
              <w:rPr>
                <w:sz w:val="24"/>
                <w:szCs w:val="24"/>
              </w:rPr>
              <w:t>Space Model</w:t>
            </w:r>
          </w:p>
        </w:tc>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0"/>
              <w:rPr>
                <w:sz w:val="24"/>
                <w:szCs w:val="24"/>
              </w:rPr>
            </w:pPr>
            <w:r>
              <w:rPr>
                <w:sz w:val="24"/>
                <w:szCs w:val="24"/>
              </w:rPr>
              <w:t>BM25</w:t>
            </w:r>
          </w:p>
        </w:tc>
        <w:tc>
          <w:tcPr>
            <w:tcW w:w="1474"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0"/>
              <w:rPr>
                <w:sz w:val="24"/>
                <w:szCs w:val="24"/>
              </w:rPr>
            </w:pPr>
            <w:r>
              <w:rPr>
                <w:sz w:val="24"/>
                <w:szCs w:val="24"/>
              </w:rPr>
              <w:t>Language</w:t>
            </w:r>
          </w:p>
          <w:p w:rsidR="00BE66C4" w:rsidRDefault="003964AB">
            <w:pPr>
              <w:spacing w:before="2"/>
              <w:ind w:left="100" w:right="208"/>
              <w:rPr>
                <w:sz w:val="24"/>
                <w:szCs w:val="24"/>
              </w:rPr>
            </w:pPr>
            <w:r>
              <w:rPr>
                <w:sz w:val="24"/>
                <w:szCs w:val="24"/>
              </w:rPr>
              <w:t>Model with Dirichlet Smoothing</w:t>
            </w:r>
          </w:p>
        </w:tc>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Language</w:t>
            </w:r>
          </w:p>
          <w:p w:rsidR="00BE66C4" w:rsidRDefault="003964AB">
            <w:pPr>
              <w:spacing w:before="2"/>
              <w:ind w:left="105" w:right="208"/>
              <w:rPr>
                <w:sz w:val="24"/>
                <w:szCs w:val="24"/>
              </w:rPr>
            </w:pPr>
            <w:r>
              <w:rPr>
                <w:sz w:val="24"/>
                <w:szCs w:val="24"/>
              </w:rPr>
              <w:t>Model with Jelinek Mercer Smoothing</w:t>
            </w:r>
          </w:p>
        </w:tc>
      </w:tr>
      <w:tr w:rsidR="00BE66C4">
        <w:trPr>
          <w:trHeight w:hRule="exact" w:val="307"/>
        </w:trPr>
        <w:tc>
          <w:tcPr>
            <w:tcW w:w="1478" w:type="dxa"/>
            <w:tcBorders>
              <w:top w:val="single" w:sz="5" w:space="0" w:color="000000"/>
              <w:left w:val="single" w:sz="5" w:space="0" w:color="000000"/>
              <w:bottom w:val="single" w:sz="5" w:space="0" w:color="000000"/>
              <w:right w:val="single" w:sz="5" w:space="0" w:color="000000"/>
            </w:tcBorders>
          </w:tcPr>
          <w:p w:rsidR="00BE66C4" w:rsidRDefault="00A52E13">
            <w:pPr>
              <w:spacing w:line="260" w:lineRule="exact"/>
              <w:ind w:left="105"/>
              <w:rPr>
                <w:sz w:val="24"/>
                <w:szCs w:val="24"/>
              </w:rPr>
            </w:pPr>
            <w:r>
              <w:rPr>
                <w:sz w:val="24"/>
                <w:szCs w:val="24"/>
              </w:rPr>
              <w:t>M</w:t>
            </w:r>
            <w:r w:rsidR="003964AB">
              <w:rPr>
                <w:sz w:val="24"/>
                <w:szCs w:val="24"/>
              </w:rPr>
              <w:t>ap</w:t>
            </w:r>
          </w:p>
        </w:tc>
        <w:tc>
          <w:tcPr>
            <w:tcW w:w="1478" w:type="dxa"/>
            <w:tcBorders>
              <w:top w:val="single" w:sz="5" w:space="0" w:color="000000"/>
              <w:left w:val="single" w:sz="5" w:space="0" w:color="000000"/>
              <w:bottom w:val="single" w:sz="5" w:space="0" w:color="000000"/>
              <w:right w:val="single" w:sz="5" w:space="0" w:color="000000"/>
            </w:tcBorders>
          </w:tcPr>
          <w:p w:rsidR="00BE66C4" w:rsidRDefault="004D1889">
            <w:r>
              <w:t>0.1226</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0.1969</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0.2004</w:t>
            </w:r>
          </w:p>
        </w:tc>
        <w:tc>
          <w:tcPr>
            <w:tcW w:w="1474" w:type="dxa"/>
            <w:tcBorders>
              <w:top w:val="single" w:sz="5" w:space="0" w:color="000000"/>
              <w:left w:val="single" w:sz="5" w:space="0" w:color="000000"/>
              <w:bottom w:val="single" w:sz="5" w:space="0" w:color="000000"/>
              <w:right w:val="single" w:sz="5" w:space="0" w:color="000000"/>
            </w:tcBorders>
          </w:tcPr>
          <w:p w:rsidR="00BE66C4" w:rsidRDefault="00A52E13">
            <w:r>
              <w:t>0.2059</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0.1935</w:t>
            </w:r>
          </w:p>
        </w:tc>
      </w:tr>
      <w:tr w:rsidR="00BE66C4">
        <w:trPr>
          <w:trHeight w:hRule="exact" w:val="312"/>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R-prec</w:t>
            </w:r>
          </w:p>
        </w:tc>
        <w:tc>
          <w:tcPr>
            <w:tcW w:w="1478" w:type="dxa"/>
            <w:tcBorders>
              <w:top w:val="single" w:sz="5" w:space="0" w:color="000000"/>
              <w:left w:val="single" w:sz="5" w:space="0" w:color="000000"/>
              <w:bottom w:val="single" w:sz="5" w:space="0" w:color="000000"/>
              <w:right w:val="single" w:sz="5" w:space="0" w:color="000000"/>
            </w:tcBorders>
          </w:tcPr>
          <w:p w:rsidR="00BE66C4" w:rsidRDefault="004D1889">
            <w:r>
              <w:t>0.1519</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0.2186</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0.2129</w:t>
            </w:r>
          </w:p>
        </w:tc>
        <w:tc>
          <w:tcPr>
            <w:tcW w:w="1474" w:type="dxa"/>
            <w:tcBorders>
              <w:top w:val="single" w:sz="5" w:space="0" w:color="000000"/>
              <w:left w:val="single" w:sz="5" w:space="0" w:color="000000"/>
              <w:bottom w:val="single" w:sz="5" w:space="0" w:color="000000"/>
              <w:right w:val="single" w:sz="5" w:space="0" w:color="000000"/>
            </w:tcBorders>
          </w:tcPr>
          <w:p w:rsidR="00BE66C4" w:rsidRDefault="00A52E13">
            <w:r>
              <w:t>0.2198</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0.2057</w:t>
            </w:r>
          </w:p>
        </w:tc>
      </w:tr>
      <w:tr w:rsidR="00BE66C4">
        <w:trPr>
          <w:trHeight w:hRule="exact" w:val="312"/>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bpref</w:t>
            </w:r>
          </w:p>
        </w:tc>
        <w:tc>
          <w:tcPr>
            <w:tcW w:w="1478" w:type="dxa"/>
            <w:tcBorders>
              <w:top w:val="single" w:sz="5" w:space="0" w:color="000000"/>
              <w:left w:val="single" w:sz="5" w:space="0" w:color="000000"/>
              <w:bottom w:val="single" w:sz="5" w:space="0" w:color="000000"/>
              <w:right w:val="single" w:sz="5" w:space="0" w:color="000000"/>
            </w:tcBorders>
          </w:tcPr>
          <w:p w:rsidR="00BE66C4" w:rsidRDefault="004D1889">
            <w:r>
              <w:t>0.2532</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0.2913</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0.2950</w:t>
            </w:r>
          </w:p>
        </w:tc>
        <w:tc>
          <w:tcPr>
            <w:tcW w:w="1474" w:type="dxa"/>
            <w:tcBorders>
              <w:top w:val="single" w:sz="5" w:space="0" w:color="000000"/>
              <w:left w:val="single" w:sz="5" w:space="0" w:color="000000"/>
              <w:bottom w:val="single" w:sz="5" w:space="0" w:color="000000"/>
              <w:right w:val="single" w:sz="5" w:space="0" w:color="000000"/>
            </w:tcBorders>
          </w:tcPr>
          <w:p w:rsidR="00BE66C4" w:rsidRDefault="00A52E13">
            <w:r>
              <w:t>0.3003</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0.2915</w:t>
            </w:r>
          </w:p>
        </w:tc>
      </w:tr>
      <w:tr w:rsidR="00BE66C4">
        <w:trPr>
          <w:trHeight w:hRule="exact" w:val="307"/>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recip</w:t>
            </w:r>
            <w:r>
              <w:rPr>
                <w:spacing w:val="1"/>
                <w:sz w:val="24"/>
                <w:szCs w:val="24"/>
              </w:rPr>
              <w:t>_</w:t>
            </w:r>
            <w:r>
              <w:rPr>
                <w:sz w:val="24"/>
                <w:szCs w:val="24"/>
              </w:rPr>
              <w:t>rank</w:t>
            </w:r>
          </w:p>
        </w:tc>
        <w:tc>
          <w:tcPr>
            <w:tcW w:w="1478" w:type="dxa"/>
            <w:tcBorders>
              <w:top w:val="single" w:sz="5" w:space="0" w:color="000000"/>
              <w:left w:val="single" w:sz="5" w:space="0" w:color="000000"/>
              <w:bottom w:val="single" w:sz="5" w:space="0" w:color="000000"/>
              <w:right w:val="single" w:sz="5" w:space="0" w:color="000000"/>
            </w:tcBorders>
          </w:tcPr>
          <w:p w:rsidR="00BE66C4" w:rsidRDefault="004D1889">
            <w:r>
              <w:t>0.3803</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0.4696</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0.4772</w:t>
            </w:r>
          </w:p>
        </w:tc>
        <w:tc>
          <w:tcPr>
            <w:tcW w:w="1474" w:type="dxa"/>
            <w:tcBorders>
              <w:top w:val="single" w:sz="5" w:space="0" w:color="000000"/>
              <w:left w:val="single" w:sz="5" w:space="0" w:color="000000"/>
              <w:bottom w:val="single" w:sz="5" w:space="0" w:color="000000"/>
              <w:right w:val="single" w:sz="5" w:space="0" w:color="000000"/>
            </w:tcBorders>
          </w:tcPr>
          <w:p w:rsidR="00BE66C4" w:rsidRDefault="00A52E13">
            <w:r>
              <w:t>0.4785</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0.4637</w:t>
            </w:r>
          </w:p>
        </w:tc>
      </w:tr>
      <w:tr w:rsidR="00BE66C4">
        <w:trPr>
          <w:trHeight w:hRule="exact" w:val="312"/>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P5</w:t>
            </w:r>
          </w:p>
        </w:tc>
        <w:tc>
          <w:tcPr>
            <w:tcW w:w="1478" w:type="dxa"/>
            <w:tcBorders>
              <w:top w:val="single" w:sz="5" w:space="0" w:color="000000"/>
              <w:left w:val="single" w:sz="5" w:space="0" w:color="000000"/>
              <w:bottom w:val="single" w:sz="5" w:space="0" w:color="000000"/>
              <w:right w:val="single" w:sz="5" w:space="0" w:color="000000"/>
            </w:tcBorders>
          </w:tcPr>
          <w:p w:rsidR="00BE66C4" w:rsidRDefault="004D1889">
            <w:r>
              <w:t>0.2520</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0.2960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0.3080</w:t>
            </w:r>
          </w:p>
        </w:tc>
        <w:tc>
          <w:tcPr>
            <w:tcW w:w="1474" w:type="dxa"/>
            <w:tcBorders>
              <w:top w:val="single" w:sz="5" w:space="0" w:color="000000"/>
              <w:left w:val="single" w:sz="5" w:space="0" w:color="000000"/>
              <w:bottom w:val="single" w:sz="5" w:space="0" w:color="000000"/>
              <w:right w:val="single" w:sz="5" w:space="0" w:color="000000"/>
            </w:tcBorders>
          </w:tcPr>
          <w:p w:rsidR="00BE66C4" w:rsidRDefault="00A52E13">
            <w:r>
              <w:t>0.3480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0.2880</w:t>
            </w:r>
          </w:p>
        </w:tc>
      </w:tr>
      <w:tr w:rsidR="00BE66C4">
        <w:trPr>
          <w:trHeight w:hRule="exact" w:val="307"/>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P10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4D1889">
            <w:r>
              <w:t>0.2100</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0.3020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0.3000</w:t>
            </w:r>
          </w:p>
        </w:tc>
        <w:tc>
          <w:tcPr>
            <w:tcW w:w="1474" w:type="dxa"/>
            <w:tcBorders>
              <w:top w:val="single" w:sz="5" w:space="0" w:color="000000"/>
              <w:left w:val="single" w:sz="5" w:space="0" w:color="000000"/>
              <w:bottom w:val="single" w:sz="5" w:space="0" w:color="000000"/>
              <w:right w:val="single" w:sz="5" w:space="0" w:color="000000"/>
            </w:tcBorders>
          </w:tcPr>
          <w:p w:rsidR="00BE66C4" w:rsidRDefault="00A52E13">
            <w:r>
              <w:t>0.3260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0.2820</w:t>
            </w:r>
          </w:p>
        </w:tc>
      </w:tr>
    </w:tbl>
    <w:p w:rsidR="00BE66C4" w:rsidRDefault="00BE66C4">
      <w:pPr>
        <w:sectPr w:rsidR="00BE66C4">
          <w:pgSz w:w="12240" w:h="15840"/>
          <w:pgMar w:top="1380" w:right="1580" w:bottom="280" w:left="1580" w:header="720" w:footer="720" w:gutter="0"/>
          <w:cols w:space="720"/>
        </w:sectPr>
      </w:pPr>
    </w:p>
    <w:p w:rsidR="00BE66C4" w:rsidRDefault="00BE66C4">
      <w:pPr>
        <w:spacing w:before="4" w:line="80" w:lineRule="exact"/>
        <w:rPr>
          <w:sz w:val="9"/>
          <w:szCs w:val="9"/>
        </w:rPr>
      </w:pPr>
    </w:p>
    <w:tbl>
      <w:tblPr>
        <w:tblW w:w="0" w:type="auto"/>
        <w:tblInd w:w="103" w:type="dxa"/>
        <w:tblLayout w:type="fixed"/>
        <w:tblCellMar>
          <w:left w:w="0" w:type="dxa"/>
          <w:right w:w="0" w:type="dxa"/>
        </w:tblCellMar>
        <w:tblLook w:val="01E0" w:firstRow="1" w:lastRow="1" w:firstColumn="1" w:lastColumn="1" w:noHBand="0" w:noVBand="0"/>
      </w:tblPr>
      <w:tblGrid>
        <w:gridCol w:w="1478"/>
        <w:gridCol w:w="1478"/>
        <w:gridCol w:w="1474"/>
        <w:gridCol w:w="1478"/>
        <w:gridCol w:w="1474"/>
        <w:gridCol w:w="1478"/>
      </w:tblGrid>
      <w:tr w:rsidR="00BE66C4">
        <w:trPr>
          <w:trHeight w:hRule="exact" w:val="312"/>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P15</w:t>
            </w:r>
          </w:p>
        </w:tc>
        <w:tc>
          <w:tcPr>
            <w:tcW w:w="1478" w:type="dxa"/>
            <w:tcBorders>
              <w:top w:val="single" w:sz="5" w:space="0" w:color="000000"/>
              <w:left w:val="single" w:sz="5" w:space="0" w:color="000000"/>
              <w:bottom w:val="single" w:sz="5" w:space="0" w:color="000000"/>
              <w:right w:val="single" w:sz="5" w:space="0" w:color="000000"/>
            </w:tcBorders>
          </w:tcPr>
          <w:p w:rsidR="00BE66C4" w:rsidRDefault="004D1889">
            <w:r>
              <w:t>0.2093</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0.2773</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0.2787</w:t>
            </w:r>
          </w:p>
        </w:tc>
        <w:tc>
          <w:tcPr>
            <w:tcW w:w="1474" w:type="dxa"/>
            <w:tcBorders>
              <w:top w:val="single" w:sz="5" w:space="0" w:color="000000"/>
              <w:left w:val="single" w:sz="5" w:space="0" w:color="000000"/>
              <w:bottom w:val="single" w:sz="5" w:space="0" w:color="000000"/>
              <w:right w:val="single" w:sz="5" w:space="0" w:color="000000"/>
            </w:tcBorders>
          </w:tcPr>
          <w:p w:rsidR="00BE66C4" w:rsidRDefault="00A52E13">
            <w:r>
              <w:t>0.3053</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0.2547</w:t>
            </w:r>
          </w:p>
        </w:tc>
      </w:tr>
      <w:tr w:rsidR="00BE66C4">
        <w:trPr>
          <w:trHeight w:hRule="exact" w:val="307"/>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P20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4D1889">
            <w:r>
              <w:t>0.1990</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0.2600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0.2700</w:t>
            </w:r>
          </w:p>
        </w:tc>
        <w:tc>
          <w:tcPr>
            <w:tcW w:w="1474" w:type="dxa"/>
            <w:tcBorders>
              <w:top w:val="single" w:sz="5" w:space="0" w:color="000000"/>
              <w:left w:val="single" w:sz="5" w:space="0" w:color="000000"/>
              <w:bottom w:val="single" w:sz="5" w:space="0" w:color="000000"/>
              <w:right w:val="single" w:sz="5" w:space="0" w:color="000000"/>
            </w:tcBorders>
          </w:tcPr>
          <w:p w:rsidR="00BE66C4" w:rsidRDefault="00A52E13">
            <w:r>
              <w:t>0.2890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0.2440</w:t>
            </w:r>
          </w:p>
        </w:tc>
      </w:tr>
      <w:tr w:rsidR="00BE66C4">
        <w:trPr>
          <w:trHeight w:hRule="exact" w:val="312"/>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P30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4D1889">
            <w:r>
              <w:t>0.1913</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0.2493</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0.2487</w:t>
            </w:r>
          </w:p>
        </w:tc>
        <w:tc>
          <w:tcPr>
            <w:tcW w:w="1474" w:type="dxa"/>
            <w:tcBorders>
              <w:top w:val="single" w:sz="5" w:space="0" w:color="000000"/>
              <w:left w:val="single" w:sz="5" w:space="0" w:color="000000"/>
              <w:bottom w:val="single" w:sz="5" w:space="0" w:color="000000"/>
              <w:right w:val="single" w:sz="5" w:space="0" w:color="000000"/>
            </w:tcBorders>
          </w:tcPr>
          <w:p w:rsidR="00BE66C4" w:rsidRDefault="00A52E13">
            <w:r>
              <w:t>0.2667</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0.2373</w:t>
            </w:r>
          </w:p>
        </w:tc>
      </w:tr>
      <w:tr w:rsidR="00BE66C4">
        <w:trPr>
          <w:trHeight w:hRule="exact" w:val="307"/>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P100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4D1889">
            <w:r>
              <w:t>0.1272</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0.1638</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0.1678</w:t>
            </w:r>
          </w:p>
        </w:tc>
        <w:tc>
          <w:tcPr>
            <w:tcW w:w="1474" w:type="dxa"/>
            <w:tcBorders>
              <w:top w:val="single" w:sz="5" w:space="0" w:color="000000"/>
              <w:left w:val="single" w:sz="5" w:space="0" w:color="000000"/>
              <w:bottom w:val="single" w:sz="5" w:space="0" w:color="000000"/>
              <w:right w:val="single" w:sz="5" w:space="0" w:color="000000"/>
            </w:tcBorders>
          </w:tcPr>
          <w:p w:rsidR="00BE66C4" w:rsidRDefault="00A52E13">
            <w:r>
              <w:t>0.1692</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0.1606</w:t>
            </w:r>
          </w:p>
        </w:tc>
      </w:tr>
      <w:tr w:rsidR="00BE66C4">
        <w:trPr>
          <w:trHeight w:hRule="exact" w:val="312"/>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P200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4D1889">
            <w:r>
              <w:t>0.0907</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0.1143</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0.1163</w:t>
            </w:r>
          </w:p>
        </w:tc>
        <w:tc>
          <w:tcPr>
            <w:tcW w:w="1474" w:type="dxa"/>
            <w:tcBorders>
              <w:top w:val="single" w:sz="5" w:space="0" w:color="000000"/>
              <w:left w:val="single" w:sz="5" w:space="0" w:color="000000"/>
              <w:bottom w:val="single" w:sz="5" w:space="0" w:color="000000"/>
              <w:right w:val="single" w:sz="5" w:space="0" w:color="000000"/>
            </w:tcBorders>
          </w:tcPr>
          <w:p w:rsidR="00BE66C4" w:rsidRDefault="00A52E13">
            <w:r>
              <w:t>0.1159</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0.1707</w:t>
            </w:r>
          </w:p>
        </w:tc>
      </w:tr>
      <w:tr w:rsidR="00BE66C4">
        <w:trPr>
          <w:trHeight w:hRule="exact" w:val="312"/>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P500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4D1889">
            <w:r>
              <w:t>0.0546</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0.0626</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0.0642</w:t>
            </w:r>
          </w:p>
        </w:tc>
        <w:tc>
          <w:tcPr>
            <w:tcW w:w="1474" w:type="dxa"/>
            <w:tcBorders>
              <w:top w:val="single" w:sz="5" w:space="0" w:color="000000"/>
              <w:left w:val="single" w:sz="5" w:space="0" w:color="000000"/>
              <w:bottom w:val="single" w:sz="5" w:space="0" w:color="000000"/>
              <w:right w:val="single" w:sz="5" w:space="0" w:color="000000"/>
            </w:tcBorders>
          </w:tcPr>
          <w:p w:rsidR="00BE66C4" w:rsidRDefault="00A52E13">
            <w:r>
              <w:t>0.0640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0.0622</w:t>
            </w:r>
          </w:p>
        </w:tc>
      </w:tr>
      <w:tr w:rsidR="00BE66C4">
        <w:trPr>
          <w:trHeight w:hRule="exact" w:val="307"/>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P1000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4D1889">
            <w:r>
              <w:t>0.0330</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0.0367</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0.0371</w:t>
            </w:r>
          </w:p>
        </w:tc>
        <w:tc>
          <w:tcPr>
            <w:tcW w:w="1474" w:type="dxa"/>
            <w:tcBorders>
              <w:top w:val="single" w:sz="5" w:space="0" w:color="000000"/>
              <w:left w:val="single" w:sz="5" w:space="0" w:color="000000"/>
              <w:bottom w:val="single" w:sz="5" w:space="0" w:color="000000"/>
              <w:right w:val="single" w:sz="5" w:space="0" w:color="000000"/>
            </w:tcBorders>
          </w:tcPr>
          <w:p w:rsidR="00BE66C4" w:rsidRDefault="00A52E13">
            <w:r>
              <w:t>0.0381</w:t>
            </w:r>
          </w:p>
        </w:tc>
        <w:tc>
          <w:tcPr>
            <w:tcW w:w="1478" w:type="dxa"/>
            <w:tcBorders>
              <w:top w:val="single" w:sz="5" w:space="0" w:color="000000"/>
              <w:left w:val="single" w:sz="5" w:space="0" w:color="000000"/>
              <w:bottom w:val="single" w:sz="5" w:space="0" w:color="000000"/>
              <w:right w:val="single" w:sz="5" w:space="0" w:color="000000"/>
            </w:tcBorders>
          </w:tcPr>
          <w:p w:rsidR="00BE66C4" w:rsidRDefault="006F4780">
            <w:r>
              <w:t>0.0364</w:t>
            </w:r>
          </w:p>
        </w:tc>
      </w:tr>
    </w:tbl>
    <w:p w:rsidR="00BE66C4" w:rsidRDefault="00BE66C4">
      <w:pPr>
        <w:spacing w:before="4" w:line="240" w:lineRule="exact"/>
        <w:rPr>
          <w:sz w:val="24"/>
          <w:szCs w:val="24"/>
        </w:rPr>
      </w:pPr>
    </w:p>
    <w:p w:rsidR="00BE66C4" w:rsidRDefault="003964AB">
      <w:pPr>
        <w:spacing w:before="16"/>
        <w:ind w:left="220"/>
        <w:rPr>
          <w:sz w:val="24"/>
          <w:szCs w:val="24"/>
        </w:rPr>
      </w:pPr>
      <w:r>
        <w:rPr>
          <w:sz w:val="24"/>
          <w:szCs w:val="24"/>
        </w:rPr>
        <w:t>Long query</w:t>
      </w:r>
    </w:p>
    <w:tbl>
      <w:tblPr>
        <w:tblW w:w="0" w:type="auto"/>
        <w:tblInd w:w="103" w:type="dxa"/>
        <w:tblLayout w:type="fixed"/>
        <w:tblCellMar>
          <w:left w:w="0" w:type="dxa"/>
          <w:right w:w="0" w:type="dxa"/>
        </w:tblCellMar>
        <w:tblLook w:val="01E0" w:firstRow="1" w:lastRow="1" w:firstColumn="1" w:lastColumn="1" w:noHBand="0" w:noVBand="0"/>
      </w:tblPr>
      <w:tblGrid>
        <w:gridCol w:w="1478"/>
        <w:gridCol w:w="1478"/>
        <w:gridCol w:w="1474"/>
        <w:gridCol w:w="1478"/>
        <w:gridCol w:w="1474"/>
        <w:gridCol w:w="1478"/>
      </w:tblGrid>
      <w:tr w:rsidR="00BE66C4">
        <w:trPr>
          <w:trHeight w:hRule="exact" w:val="1392"/>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Evaluation</w:t>
            </w:r>
          </w:p>
          <w:p w:rsidR="00BE66C4" w:rsidRDefault="003964AB">
            <w:pPr>
              <w:spacing w:line="260" w:lineRule="exact"/>
              <w:ind w:left="105"/>
              <w:rPr>
                <w:sz w:val="24"/>
                <w:szCs w:val="24"/>
              </w:rPr>
            </w:pPr>
            <w:r>
              <w:rPr>
                <w:sz w:val="24"/>
                <w:szCs w:val="24"/>
              </w:rPr>
              <w:t>metric</w:t>
            </w:r>
          </w:p>
        </w:tc>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0"/>
              <w:rPr>
                <w:sz w:val="24"/>
                <w:szCs w:val="24"/>
              </w:rPr>
            </w:pPr>
            <w:r>
              <w:rPr>
                <w:sz w:val="24"/>
                <w:szCs w:val="24"/>
              </w:rPr>
              <w:t>Your</w:t>
            </w:r>
          </w:p>
          <w:p w:rsidR="00BE66C4" w:rsidRDefault="003964AB">
            <w:pPr>
              <w:spacing w:line="260" w:lineRule="exact"/>
              <w:ind w:left="100"/>
              <w:rPr>
                <w:sz w:val="24"/>
                <w:szCs w:val="24"/>
              </w:rPr>
            </w:pPr>
            <w:r>
              <w:rPr>
                <w:sz w:val="24"/>
                <w:szCs w:val="24"/>
              </w:rPr>
              <w:t>algorithm</w:t>
            </w:r>
          </w:p>
        </w:tc>
        <w:tc>
          <w:tcPr>
            <w:tcW w:w="1474"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0"/>
              <w:rPr>
                <w:sz w:val="24"/>
                <w:szCs w:val="24"/>
              </w:rPr>
            </w:pPr>
            <w:r>
              <w:rPr>
                <w:sz w:val="24"/>
                <w:szCs w:val="24"/>
              </w:rPr>
              <w:t>Vector</w:t>
            </w:r>
          </w:p>
          <w:p w:rsidR="00BE66C4" w:rsidRDefault="003964AB">
            <w:pPr>
              <w:spacing w:line="260" w:lineRule="exact"/>
              <w:ind w:left="100"/>
              <w:rPr>
                <w:sz w:val="24"/>
                <w:szCs w:val="24"/>
              </w:rPr>
            </w:pPr>
            <w:r>
              <w:rPr>
                <w:sz w:val="24"/>
                <w:szCs w:val="24"/>
              </w:rPr>
              <w:t>Space Model</w:t>
            </w:r>
          </w:p>
        </w:tc>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0"/>
              <w:rPr>
                <w:sz w:val="24"/>
                <w:szCs w:val="24"/>
              </w:rPr>
            </w:pPr>
            <w:r>
              <w:rPr>
                <w:sz w:val="24"/>
                <w:szCs w:val="24"/>
              </w:rPr>
              <w:t>BM25</w:t>
            </w:r>
          </w:p>
        </w:tc>
        <w:tc>
          <w:tcPr>
            <w:tcW w:w="1474"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0"/>
              <w:rPr>
                <w:sz w:val="24"/>
                <w:szCs w:val="24"/>
              </w:rPr>
            </w:pPr>
            <w:r>
              <w:rPr>
                <w:sz w:val="24"/>
                <w:szCs w:val="24"/>
              </w:rPr>
              <w:t>Language</w:t>
            </w:r>
          </w:p>
          <w:p w:rsidR="00BE66C4" w:rsidRDefault="003964AB">
            <w:pPr>
              <w:spacing w:line="260" w:lineRule="exact"/>
              <w:ind w:left="100"/>
              <w:rPr>
                <w:sz w:val="24"/>
                <w:szCs w:val="24"/>
              </w:rPr>
            </w:pPr>
            <w:r>
              <w:rPr>
                <w:sz w:val="24"/>
                <w:szCs w:val="24"/>
              </w:rPr>
              <w:t>Model with</w:t>
            </w:r>
          </w:p>
          <w:p w:rsidR="00BE66C4" w:rsidRDefault="003964AB">
            <w:pPr>
              <w:spacing w:before="2"/>
              <w:ind w:left="100"/>
              <w:rPr>
                <w:sz w:val="24"/>
                <w:szCs w:val="24"/>
              </w:rPr>
            </w:pPr>
            <w:r>
              <w:rPr>
                <w:sz w:val="24"/>
                <w:szCs w:val="24"/>
              </w:rPr>
              <w:t>Dirichlet</w:t>
            </w:r>
          </w:p>
          <w:p w:rsidR="00BE66C4" w:rsidRDefault="003964AB">
            <w:pPr>
              <w:spacing w:before="2"/>
              <w:ind w:left="100"/>
              <w:rPr>
                <w:sz w:val="24"/>
                <w:szCs w:val="24"/>
              </w:rPr>
            </w:pPr>
            <w:r>
              <w:rPr>
                <w:sz w:val="24"/>
                <w:szCs w:val="24"/>
              </w:rPr>
              <w:t>Smoothing</w:t>
            </w:r>
          </w:p>
        </w:tc>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Language</w:t>
            </w:r>
          </w:p>
          <w:p w:rsidR="00BE66C4" w:rsidRDefault="003964AB">
            <w:pPr>
              <w:spacing w:line="260" w:lineRule="exact"/>
              <w:ind w:left="105"/>
              <w:rPr>
                <w:sz w:val="24"/>
                <w:szCs w:val="24"/>
              </w:rPr>
            </w:pPr>
            <w:r>
              <w:rPr>
                <w:sz w:val="24"/>
                <w:szCs w:val="24"/>
              </w:rPr>
              <w:t>Model with</w:t>
            </w:r>
          </w:p>
          <w:p w:rsidR="00BE66C4" w:rsidRDefault="003964AB">
            <w:pPr>
              <w:spacing w:before="2"/>
              <w:ind w:left="105" w:right="267"/>
              <w:rPr>
                <w:sz w:val="24"/>
                <w:szCs w:val="24"/>
              </w:rPr>
            </w:pPr>
            <w:r>
              <w:rPr>
                <w:sz w:val="24"/>
                <w:szCs w:val="24"/>
              </w:rPr>
              <w:t>Jelinek Mercer Smoothing</w:t>
            </w:r>
          </w:p>
        </w:tc>
      </w:tr>
      <w:tr w:rsidR="00BE66C4">
        <w:trPr>
          <w:trHeight w:hRule="exact" w:val="312"/>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map</w:t>
            </w:r>
          </w:p>
        </w:tc>
        <w:tc>
          <w:tcPr>
            <w:tcW w:w="1478" w:type="dxa"/>
            <w:tcBorders>
              <w:top w:val="single" w:sz="5" w:space="0" w:color="000000"/>
              <w:left w:val="single" w:sz="5" w:space="0" w:color="000000"/>
              <w:bottom w:val="single" w:sz="5" w:space="0" w:color="000000"/>
              <w:right w:val="single" w:sz="5" w:space="0" w:color="000000"/>
            </w:tcBorders>
          </w:tcPr>
          <w:p w:rsidR="00BE66C4" w:rsidRDefault="00DC73A5">
            <w:r>
              <w:t>0.0684</w:t>
            </w:r>
          </w:p>
        </w:tc>
        <w:tc>
          <w:tcPr>
            <w:tcW w:w="1474" w:type="dxa"/>
            <w:tcBorders>
              <w:top w:val="single" w:sz="5" w:space="0" w:color="000000"/>
              <w:left w:val="single" w:sz="5" w:space="0" w:color="000000"/>
              <w:bottom w:val="single" w:sz="5" w:space="0" w:color="000000"/>
              <w:right w:val="single" w:sz="5" w:space="0" w:color="000000"/>
            </w:tcBorders>
          </w:tcPr>
          <w:p w:rsidR="00BE66C4" w:rsidRDefault="00B2462B">
            <w:r>
              <w:t>0.1538</w:t>
            </w:r>
          </w:p>
        </w:tc>
        <w:tc>
          <w:tcPr>
            <w:tcW w:w="1478" w:type="dxa"/>
            <w:tcBorders>
              <w:top w:val="single" w:sz="5" w:space="0" w:color="000000"/>
              <w:left w:val="single" w:sz="5" w:space="0" w:color="000000"/>
              <w:bottom w:val="single" w:sz="5" w:space="0" w:color="000000"/>
              <w:right w:val="single" w:sz="5" w:space="0" w:color="000000"/>
            </w:tcBorders>
          </w:tcPr>
          <w:p w:rsidR="00BE66C4" w:rsidRDefault="00954687">
            <w:r>
              <w:t>0.1676</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0.1588</w:t>
            </w:r>
          </w:p>
        </w:tc>
        <w:tc>
          <w:tcPr>
            <w:tcW w:w="1478" w:type="dxa"/>
            <w:tcBorders>
              <w:top w:val="single" w:sz="5" w:space="0" w:color="000000"/>
              <w:left w:val="single" w:sz="5" w:space="0" w:color="000000"/>
              <w:bottom w:val="single" w:sz="5" w:space="0" w:color="000000"/>
              <w:right w:val="single" w:sz="5" w:space="0" w:color="000000"/>
            </w:tcBorders>
          </w:tcPr>
          <w:p w:rsidR="00BE66C4" w:rsidRDefault="00954687">
            <w:r>
              <w:t>0.1518</w:t>
            </w:r>
          </w:p>
        </w:tc>
      </w:tr>
      <w:tr w:rsidR="00BE66C4">
        <w:trPr>
          <w:trHeight w:hRule="exact" w:val="312"/>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R-prec</w:t>
            </w:r>
          </w:p>
        </w:tc>
        <w:tc>
          <w:tcPr>
            <w:tcW w:w="1478" w:type="dxa"/>
            <w:tcBorders>
              <w:top w:val="single" w:sz="5" w:space="0" w:color="000000"/>
              <w:left w:val="single" w:sz="5" w:space="0" w:color="000000"/>
              <w:bottom w:val="single" w:sz="5" w:space="0" w:color="000000"/>
              <w:right w:val="single" w:sz="5" w:space="0" w:color="000000"/>
            </w:tcBorders>
          </w:tcPr>
          <w:p w:rsidR="00BE66C4" w:rsidRDefault="00DC73A5">
            <w:r>
              <w:t>0.1066</w:t>
            </w:r>
          </w:p>
        </w:tc>
        <w:tc>
          <w:tcPr>
            <w:tcW w:w="1474" w:type="dxa"/>
            <w:tcBorders>
              <w:top w:val="single" w:sz="5" w:space="0" w:color="000000"/>
              <w:left w:val="single" w:sz="5" w:space="0" w:color="000000"/>
              <w:bottom w:val="single" w:sz="5" w:space="0" w:color="000000"/>
              <w:right w:val="single" w:sz="5" w:space="0" w:color="000000"/>
            </w:tcBorders>
          </w:tcPr>
          <w:p w:rsidR="00BE66C4" w:rsidRDefault="00B2462B">
            <w:r>
              <w:t>0.1726</w:t>
            </w:r>
          </w:p>
        </w:tc>
        <w:tc>
          <w:tcPr>
            <w:tcW w:w="1478" w:type="dxa"/>
            <w:tcBorders>
              <w:top w:val="single" w:sz="5" w:space="0" w:color="000000"/>
              <w:left w:val="single" w:sz="5" w:space="0" w:color="000000"/>
              <w:bottom w:val="single" w:sz="5" w:space="0" w:color="000000"/>
              <w:right w:val="single" w:sz="5" w:space="0" w:color="000000"/>
            </w:tcBorders>
          </w:tcPr>
          <w:p w:rsidR="00BE66C4" w:rsidRDefault="00954687">
            <w:r>
              <w:t>0.1898</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0.1897</w:t>
            </w:r>
          </w:p>
        </w:tc>
        <w:tc>
          <w:tcPr>
            <w:tcW w:w="1478" w:type="dxa"/>
            <w:tcBorders>
              <w:top w:val="single" w:sz="5" w:space="0" w:color="000000"/>
              <w:left w:val="single" w:sz="5" w:space="0" w:color="000000"/>
              <w:bottom w:val="single" w:sz="5" w:space="0" w:color="000000"/>
              <w:right w:val="single" w:sz="5" w:space="0" w:color="000000"/>
            </w:tcBorders>
          </w:tcPr>
          <w:p w:rsidR="00BE66C4" w:rsidRDefault="00954687">
            <w:r>
              <w:t>0.1813</w:t>
            </w:r>
          </w:p>
        </w:tc>
      </w:tr>
      <w:tr w:rsidR="00BE66C4">
        <w:trPr>
          <w:trHeight w:hRule="exact" w:val="307"/>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bpref</w:t>
            </w:r>
          </w:p>
        </w:tc>
        <w:tc>
          <w:tcPr>
            <w:tcW w:w="1478" w:type="dxa"/>
            <w:tcBorders>
              <w:top w:val="single" w:sz="5" w:space="0" w:color="000000"/>
              <w:left w:val="single" w:sz="5" w:space="0" w:color="000000"/>
              <w:bottom w:val="single" w:sz="5" w:space="0" w:color="000000"/>
              <w:right w:val="single" w:sz="5" w:space="0" w:color="000000"/>
            </w:tcBorders>
          </w:tcPr>
          <w:p w:rsidR="00BE66C4" w:rsidRDefault="00DC73A5">
            <w:r>
              <w:t>0.2253</w:t>
            </w:r>
          </w:p>
        </w:tc>
        <w:tc>
          <w:tcPr>
            <w:tcW w:w="1474" w:type="dxa"/>
            <w:tcBorders>
              <w:top w:val="single" w:sz="5" w:space="0" w:color="000000"/>
              <w:left w:val="single" w:sz="5" w:space="0" w:color="000000"/>
              <w:bottom w:val="single" w:sz="5" w:space="0" w:color="000000"/>
              <w:right w:val="single" w:sz="5" w:space="0" w:color="000000"/>
            </w:tcBorders>
          </w:tcPr>
          <w:p w:rsidR="00BE66C4" w:rsidRDefault="00B2462B">
            <w:r>
              <w:t>0.2712</w:t>
            </w:r>
          </w:p>
        </w:tc>
        <w:tc>
          <w:tcPr>
            <w:tcW w:w="1478" w:type="dxa"/>
            <w:tcBorders>
              <w:top w:val="single" w:sz="5" w:space="0" w:color="000000"/>
              <w:left w:val="single" w:sz="5" w:space="0" w:color="000000"/>
              <w:bottom w:val="single" w:sz="5" w:space="0" w:color="000000"/>
              <w:right w:val="single" w:sz="5" w:space="0" w:color="000000"/>
            </w:tcBorders>
          </w:tcPr>
          <w:p w:rsidR="00BE66C4" w:rsidRDefault="00954687">
            <w:r>
              <w:t>0.2853</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0.2791</w:t>
            </w:r>
          </w:p>
        </w:tc>
        <w:tc>
          <w:tcPr>
            <w:tcW w:w="1478" w:type="dxa"/>
            <w:tcBorders>
              <w:top w:val="single" w:sz="5" w:space="0" w:color="000000"/>
              <w:left w:val="single" w:sz="5" w:space="0" w:color="000000"/>
              <w:bottom w:val="single" w:sz="5" w:space="0" w:color="000000"/>
              <w:right w:val="single" w:sz="5" w:space="0" w:color="000000"/>
            </w:tcBorders>
          </w:tcPr>
          <w:p w:rsidR="00BE66C4" w:rsidRDefault="00B2462B">
            <w:r>
              <w:t>0.2746</w:t>
            </w:r>
          </w:p>
        </w:tc>
      </w:tr>
      <w:tr w:rsidR="00BE66C4">
        <w:trPr>
          <w:trHeight w:hRule="exact" w:val="312"/>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recip</w:t>
            </w:r>
            <w:r>
              <w:rPr>
                <w:spacing w:val="1"/>
                <w:sz w:val="24"/>
                <w:szCs w:val="24"/>
              </w:rPr>
              <w:t>_</w:t>
            </w:r>
            <w:r>
              <w:rPr>
                <w:sz w:val="24"/>
                <w:szCs w:val="24"/>
              </w:rPr>
              <w:t>rank</w:t>
            </w:r>
          </w:p>
        </w:tc>
        <w:tc>
          <w:tcPr>
            <w:tcW w:w="1478" w:type="dxa"/>
            <w:tcBorders>
              <w:top w:val="single" w:sz="5" w:space="0" w:color="000000"/>
              <w:left w:val="single" w:sz="5" w:space="0" w:color="000000"/>
              <w:bottom w:val="single" w:sz="5" w:space="0" w:color="000000"/>
              <w:right w:val="single" w:sz="5" w:space="0" w:color="000000"/>
            </w:tcBorders>
          </w:tcPr>
          <w:p w:rsidR="00BE66C4" w:rsidRDefault="00DC73A5">
            <w:r>
              <w:t>0.2999</w:t>
            </w:r>
          </w:p>
        </w:tc>
        <w:tc>
          <w:tcPr>
            <w:tcW w:w="1474" w:type="dxa"/>
            <w:tcBorders>
              <w:top w:val="single" w:sz="5" w:space="0" w:color="000000"/>
              <w:left w:val="single" w:sz="5" w:space="0" w:color="000000"/>
              <w:bottom w:val="single" w:sz="5" w:space="0" w:color="000000"/>
              <w:right w:val="single" w:sz="5" w:space="0" w:color="000000"/>
            </w:tcBorders>
          </w:tcPr>
          <w:p w:rsidR="00BE66C4" w:rsidRDefault="00B2462B">
            <w:r>
              <w:t>0.4490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954687">
            <w:r>
              <w:t>0.4497</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0.3483</w:t>
            </w:r>
          </w:p>
        </w:tc>
        <w:tc>
          <w:tcPr>
            <w:tcW w:w="1478" w:type="dxa"/>
            <w:tcBorders>
              <w:top w:val="single" w:sz="5" w:space="0" w:color="000000"/>
              <w:left w:val="single" w:sz="5" w:space="0" w:color="000000"/>
              <w:bottom w:val="single" w:sz="5" w:space="0" w:color="000000"/>
              <w:right w:val="single" w:sz="5" w:space="0" w:color="000000"/>
            </w:tcBorders>
          </w:tcPr>
          <w:p w:rsidR="00BE66C4" w:rsidRDefault="00B2462B">
            <w:r>
              <w:t>0.3666</w:t>
            </w:r>
          </w:p>
        </w:tc>
      </w:tr>
      <w:tr w:rsidR="00BE66C4">
        <w:trPr>
          <w:trHeight w:hRule="exact" w:val="307"/>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P5</w:t>
            </w:r>
          </w:p>
        </w:tc>
        <w:tc>
          <w:tcPr>
            <w:tcW w:w="1478" w:type="dxa"/>
            <w:tcBorders>
              <w:top w:val="single" w:sz="5" w:space="0" w:color="000000"/>
              <w:left w:val="single" w:sz="5" w:space="0" w:color="000000"/>
              <w:bottom w:val="single" w:sz="5" w:space="0" w:color="000000"/>
              <w:right w:val="single" w:sz="5" w:space="0" w:color="000000"/>
            </w:tcBorders>
          </w:tcPr>
          <w:p w:rsidR="00BE66C4" w:rsidRDefault="00DC73A5">
            <w:r>
              <w:t>0.1560</w:t>
            </w:r>
          </w:p>
        </w:tc>
        <w:tc>
          <w:tcPr>
            <w:tcW w:w="1474" w:type="dxa"/>
            <w:tcBorders>
              <w:top w:val="single" w:sz="5" w:space="0" w:color="000000"/>
              <w:left w:val="single" w:sz="5" w:space="0" w:color="000000"/>
              <w:bottom w:val="single" w:sz="5" w:space="0" w:color="000000"/>
              <w:right w:val="single" w:sz="5" w:space="0" w:color="000000"/>
            </w:tcBorders>
          </w:tcPr>
          <w:p w:rsidR="00BE66C4" w:rsidRDefault="00B2462B">
            <w:r>
              <w:t>0.2640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954687">
            <w:r>
              <w:t>0.2840</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0.2560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B2462B">
            <w:r>
              <w:t>0.2360</w:t>
            </w:r>
          </w:p>
        </w:tc>
      </w:tr>
      <w:tr w:rsidR="00BE66C4">
        <w:trPr>
          <w:trHeight w:hRule="exact" w:val="312"/>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P10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DC73A5">
            <w:r>
              <w:t>0.1480</w:t>
            </w:r>
          </w:p>
        </w:tc>
        <w:tc>
          <w:tcPr>
            <w:tcW w:w="1474" w:type="dxa"/>
            <w:tcBorders>
              <w:top w:val="single" w:sz="5" w:space="0" w:color="000000"/>
              <w:left w:val="single" w:sz="5" w:space="0" w:color="000000"/>
              <w:bottom w:val="single" w:sz="5" w:space="0" w:color="000000"/>
              <w:right w:val="single" w:sz="5" w:space="0" w:color="000000"/>
            </w:tcBorders>
          </w:tcPr>
          <w:p w:rsidR="00BE66C4" w:rsidRDefault="00B2462B">
            <w:r>
              <w:t>0.2480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954687">
            <w:r>
              <w:t>0.2460</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0.2420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B2462B">
            <w:r>
              <w:t>0.2140</w:t>
            </w:r>
          </w:p>
        </w:tc>
      </w:tr>
      <w:tr w:rsidR="00BE66C4">
        <w:trPr>
          <w:trHeight w:hRule="exact" w:val="312"/>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P15</w:t>
            </w:r>
          </w:p>
        </w:tc>
        <w:tc>
          <w:tcPr>
            <w:tcW w:w="1478" w:type="dxa"/>
            <w:tcBorders>
              <w:top w:val="single" w:sz="5" w:space="0" w:color="000000"/>
              <w:left w:val="single" w:sz="5" w:space="0" w:color="000000"/>
              <w:bottom w:val="single" w:sz="5" w:space="0" w:color="000000"/>
              <w:right w:val="single" w:sz="5" w:space="0" w:color="000000"/>
            </w:tcBorders>
          </w:tcPr>
          <w:p w:rsidR="00BE66C4" w:rsidRDefault="00DC73A5">
            <w:r>
              <w:t>0.1253</w:t>
            </w:r>
          </w:p>
        </w:tc>
        <w:tc>
          <w:tcPr>
            <w:tcW w:w="1474" w:type="dxa"/>
            <w:tcBorders>
              <w:top w:val="single" w:sz="5" w:space="0" w:color="000000"/>
              <w:left w:val="single" w:sz="5" w:space="0" w:color="000000"/>
              <w:bottom w:val="single" w:sz="5" w:space="0" w:color="000000"/>
              <w:right w:val="single" w:sz="5" w:space="0" w:color="000000"/>
            </w:tcBorders>
          </w:tcPr>
          <w:p w:rsidR="00BE66C4" w:rsidRDefault="00B2462B">
            <w:r>
              <w:t>0.2280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954687">
            <w:r>
              <w:t>0.2413</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0.2440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B2462B">
            <w:r>
              <w:t>0.2173</w:t>
            </w:r>
          </w:p>
        </w:tc>
      </w:tr>
      <w:tr w:rsidR="00BE66C4">
        <w:trPr>
          <w:trHeight w:hRule="exact" w:val="307"/>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P20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DC73A5">
            <w:r>
              <w:t>0.1200</w:t>
            </w:r>
          </w:p>
        </w:tc>
        <w:tc>
          <w:tcPr>
            <w:tcW w:w="1474" w:type="dxa"/>
            <w:tcBorders>
              <w:top w:val="single" w:sz="5" w:space="0" w:color="000000"/>
              <w:left w:val="single" w:sz="5" w:space="0" w:color="000000"/>
              <w:bottom w:val="single" w:sz="5" w:space="0" w:color="000000"/>
              <w:right w:val="single" w:sz="5" w:space="0" w:color="000000"/>
            </w:tcBorders>
          </w:tcPr>
          <w:p w:rsidR="00BE66C4" w:rsidRDefault="00B2462B">
            <w:r>
              <w:t>0.2210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954687">
            <w:r>
              <w:t>0.2340</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0.2340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B2462B">
            <w:r>
              <w:t>0.2130</w:t>
            </w:r>
          </w:p>
        </w:tc>
      </w:tr>
      <w:tr w:rsidR="00BE66C4">
        <w:trPr>
          <w:trHeight w:hRule="exact" w:val="312"/>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P30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DC73A5">
            <w:r>
              <w:t>0.1220</w:t>
            </w:r>
          </w:p>
        </w:tc>
        <w:tc>
          <w:tcPr>
            <w:tcW w:w="1474" w:type="dxa"/>
            <w:tcBorders>
              <w:top w:val="single" w:sz="5" w:space="0" w:color="000000"/>
              <w:left w:val="single" w:sz="5" w:space="0" w:color="000000"/>
              <w:bottom w:val="single" w:sz="5" w:space="0" w:color="000000"/>
              <w:right w:val="single" w:sz="5" w:space="0" w:color="000000"/>
            </w:tcBorders>
          </w:tcPr>
          <w:p w:rsidR="00BE66C4" w:rsidRDefault="00B2462B">
            <w:r>
              <w:t>0.2040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954687">
            <w:r>
              <w:t>0.2233</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0.2173</w:t>
            </w:r>
          </w:p>
        </w:tc>
        <w:tc>
          <w:tcPr>
            <w:tcW w:w="1478" w:type="dxa"/>
            <w:tcBorders>
              <w:top w:val="single" w:sz="5" w:space="0" w:color="000000"/>
              <w:left w:val="single" w:sz="5" w:space="0" w:color="000000"/>
              <w:bottom w:val="single" w:sz="5" w:space="0" w:color="000000"/>
              <w:right w:val="single" w:sz="5" w:space="0" w:color="000000"/>
            </w:tcBorders>
          </w:tcPr>
          <w:p w:rsidR="00BE66C4" w:rsidRDefault="00B2462B">
            <w:r>
              <w:t>0.2060</w:t>
            </w:r>
          </w:p>
        </w:tc>
      </w:tr>
      <w:tr w:rsidR="00BE66C4">
        <w:trPr>
          <w:trHeight w:hRule="exact" w:val="307"/>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P100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DC73A5">
            <w:r>
              <w:t>0.0906</w:t>
            </w:r>
          </w:p>
        </w:tc>
        <w:tc>
          <w:tcPr>
            <w:tcW w:w="1474" w:type="dxa"/>
            <w:tcBorders>
              <w:top w:val="single" w:sz="5" w:space="0" w:color="000000"/>
              <w:left w:val="single" w:sz="5" w:space="0" w:color="000000"/>
              <w:bottom w:val="single" w:sz="5" w:space="0" w:color="000000"/>
              <w:right w:val="single" w:sz="5" w:space="0" w:color="000000"/>
            </w:tcBorders>
          </w:tcPr>
          <w:p w:rsidR="00BE66C4" w:rsidRDefault="00B2462B">
            <w:r>
              <w:t>0.1410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954687">
            <w:r>
              <w:t>0.1488</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0.1460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B2462B">
            <w:r>
              <w:t>0.1382</w:t>
            </w:r>
          </w:p>
        </w:tc>
      </w:tr>
      <w:tr w:rsidR="00BE66C4">
        <w:trPr>
          <w:trHeight w:hRule="exact" w:val="312"/>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P200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DC73A5">
            <w:r>
              <w:t>0.0648</w:t>
            </w:r>
          </w:p>
        </w:tc>
        <w:tc>
          <w:tcPr>
            <w:tcW w:w="1474" w:type="dxa"/>
            <w:tcBorders>
              <w:top w:val="single" w:sz="5" w:space="0" w:color="000000"/>
              <w:left w:val="single" w:sz="5" w:space="0" w:color="000000"/>
              <w:bottom w:val="single" w:sz="5" w:space="0" w:color="000000"/>
              <w:right w:val="single" w:sz="5" w:space="0" w:color="000000"/>
            </w:tcBorders>
          </w:tcPr>
          <w:p w:rsidR="00BE66C4" w:rsidRDefault="00B2462B">
            <w:r>
              <w:t>0.0960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954687">
            <w:r>
              <w:t>0.1032</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0.1022</w:t>
            </w:r>
          </w:p>
        </w:tc>
        <w:tc>
          <w:tcPr>
            <w:tcW w:w="1478" w:type="dxa"/>
            <w:tcBorders>
              <w:top w:val="single" w:sz="5" w:space="0" w:color="000000"/>
              <w:left w:val="single" w:sz="5" w:space="0" w:color="000000"/>
              <w:bottom w:val="single" w:sz="5" w:space="0" w:color="000000"/>
              <w:right w:val="single" w:sz="5" w:space="0" w:color="000000"/>
            </w:tcBorders>
          </w:tcPr>
          <w:p w:rsidR="00BE66C4" w:rsidRDefault="00B2462B">
            <w:r>
              <w:t>0.0933</w:t>
            </w:r>
          </w:p>
        </w:tc>
      </w:tr>
      <w:tr w:rsidR="00BE66C4">
        <w:trPr>
          <w:trHeight w:hRule="exact" w:val="307"/>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P500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DC73A5">
            <w:r>
              <w:t>0.0402</w:t>
            </w:r>
          </w:p>
        </w:tc>
        <w:tc>
          <w:tcPr>
            <w:tcW w:w="1474" w:type="dxa"/>
            <w:tcBorders>
              <w:top w:val="single" w:sz="5" w:space="0" w:color="000000"/>
              <w:left w:val="single" w:sz="5" w:space="0" w:color="000000"/>
              <w:bottom w:val="single" w:sz="5" w:space="0" w:color="000000"/>
              <w:right w:val="single" w:sz="5" w:space="0" w:color="000000"/>
            </w:tcBorders>
          </w:tcPr>
          <w:p w:rsidR="00BE66C4" w:rsidRDefault="00B2462B">
            <w:r>
              <w:t>0.0534</w:t>
            </w:r>
          </w:p>
        </w:tc>
        <w:tc>
          <w:tcPr>
            <w:tcW w:w="1478" w:type="dxa"/>
            <w:tcBorders>
              <w:top w:val="single" w:sz="5" w:space="0" w:color="000000"/>
              <w:left w:val="single" w:sz="5" w:space="0" w:color="000000"/>
              <w:bottom w:val="single" w:sz="5" w:space="0" w:color="000000"/>
              <w:right w:val="single" w:sz="5" w:space="0" w:color="000000"/>
            </w:tcBorders>
          </w:tcPr>
          <w:p w:rsidR="00BE66C4" w:rsidRDefault="00954687">
            <w:r>
              <w:t>0.0560</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0.0577</w:t>
            </w:r>
          </w:p>
        </w:tc>
        <w:tc>
          <w:tcPr>
            <w:tcW w:w="1478" w:type="dxa"/>
            <w:tcBorders>
              <w:top w:val="single" w:sz="5" w:space="0" w:color="000000"/>
              <w:left w:val="single" w:sz="5" w:space="0" w:color="000000"/>
              <w:bottom w:val="single" w:sz="5" w:space="0" w:color="000000"/>
              <w:right w:val="single" w:sz="5" w:space="0" w:color="000000"/>
            </w:tcBorders>
          </w:tcPr>
          <w:p w:rsidR="00BE66C4" w:rsidRDefault="00B2462B">
            <w:r>
              <w:t>0.0526</w:t>
            </w:r>
          </w:p>
        </w:tc>
      </w:tr>
      <w:tr w:rsidR="00BE66C4">
        <w:trPr>
          <w:trHeight w:hRule="exact" w:val="312"/>
        </w:trPr>
        <w:tc>
          <w:tcPr>
            <w:tcW w:w="1478" w:type="dxa"/>
            <w:tcBorders>
              <w:top w:val="single" w:sz="5" w:space="0" w:color="000000"/>
              <w:left w:val="single" w:sz="5" w:space="0" w:color="000000"/>
              <w:bottom w:val="single" w:sz="5" w:space="0" w:color="000000"/>
              <w:right w:val="single" w:sz="5" w:space="0" w:color="000000"/>
            </w:tcBorders>
          </w:tcPr>
          <w:p w:rsidR="00BE66C4" w:rsidRDefault="003964AB">
            <w:pPr>
              <w:spacing w:line="260" w:lineRule="exact"/>
              <w:ind w:left="105"/>
              <w:rPr>
                <w:sz w:val="24"/>
                <w:szCs w:val="24"/>
              </w:rPr>
            </w:pPr>
            <w:r>
              <w:rPr>
                <w:sz w:val="24"/>
                <w:szCs w:val="24"/>
              </w:rPr>
              <w:t>P1000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DC73A5">
            <w:r>
              <w:t>0.0266</w:t>
            </w:r>
          </w:p>
        </w:tc>
        <w:tc>
          <w:tcPr>
            <w:tcW w:w="1474" w:type="dxa"/>
            <w:tcBorders>
              <w:top w:val="single" w:sz="5" w:space="0" w:color="000000"/>
              <w:left w:val="single" w:sz="5" w:space="0" w:color="000000"/>
              <w:bottom w:val="single" w:sz="5" w:space="0" w:color="000000"/>
              <w:right w:val="single" w:sz="5" w:space="0" w:color="000000"/>
            </w:tcBorders>
          </w:tcPr>
          <w:p w:rsidR="00BE66C4" w:rsidRDefault="00B2462B">
            <w:r>
              <w:t>0.0315</w:t>
            </w:r>
          </w:p>
        </w:tc>
        <w:tc>
          <w:tcPr>
            <w:tcW w:w="1478" w:type="dxa"/>
            <w:tcBorders>
              <w:top w:val="single" w:sz="5" w:space="0" w:color="000000"/>
              <w:left w:val="single" w:sz="5" w:space="0" w:color="000000"/>
              <w:bottom w:val="single" w:sz="5" w:space="0" w:color="000000"/>
              <w:right w:val="single" w:sz="5" w:space="0" w:color="000000"/>
            </w:tcBorders>
          </w:tcPr>
          <w:p w:rsidR="00BE66C4" w:rsidRDefault="00954687">
            <w:r>
              <w:t>0.0331</w:t>
            </w:r>
          </w:p>
        </w:tc>
        <w:tc>
          <w:tcPr>
            <w:tcW w:w="1474" w:type="dxa"/>
            <w:tcBorders>
              <w:top w:val="single" w:sz="5" w:space="0" w:color="000000"/>
              <w:left w:val="single" w:sz="5" w:space="0" w:color="000000"/>
              <w:bottom w:val="single" w:sz="5" w:space="0" w:color="000000"/>
              <w:right w:val="single" w:sz="5" w:space="0" w:color="000000"/>
            </w:tcBorders>
          </w:tcPr>
          <w:p w:rsidR="00BE66C4" w:rsidRDefault="00954687">
            <w:r>
              <w:t>0.0330</w:t>
            </w:r>
          </w:p>
        </w:tc>
        <w:tc>
          <w:tcPr>
            <w:tcW w:w="1478" w:type="dxa"/>
            <w:tcBorders>
              <w:top w:val="single" w:sz="5" w:space="0" w:color="000000"/>
              <w:left w:val="single" w:sz="5" w:space="0" w:color="000000"/>
              <w:bottom w:val="single" w:sz="5" w:space="0" w:color="000000"/>
              <w:right w:val="single" w:sz="5" w:space="0" w:color="000000"/>
            </w:tcBorders>
          </w:tcPr>
          <w:p w:rsidR="00BE66C4" w:rsidRDefault="00B2462B">
            <w:r>
              <w:t>0.0316</w:t>
            </w:r>
          </w:p>
        </w:tc>
      </w:tr>
    </w:tbl>
    <w:p w:rsidR="00BE66C4" w:rsidRDefault="00BE66C4">
      <w:pPr>
        <w:spacing w:before="13" w:line="240" w:lineRule="exact"/>
        <w:rPr>
          <w:sz w:val="24"/>
          <w:szCs w:val="24"/>
        </w:rPr>
      </w:pPr>
    </w:p>
    <w:p w:rsidR="00BE66C4" w:rsidRDefault="003964AB">
      <w:pPr>
        <w:spacing w:before="16"/>
        <w:ind w:left="220"/>
        <w:rPr>
          <w:sz w:val="24"/>
          <w:szCs w:val="24"/>
        </w:rPr>
      </w:pPr>
      <w:r>
        <w:pict>
          <v:group id="_x0000_s1050" style="position:absolute;left:0;text-align:left;margin-left:90pt;margin-top:40.8pt;width:428.05pt;height:0;z-index:-251658752;mso-position-horizontal-relative:page" coordorigin="1800,816" coordsize="8561,0">
            <v:shape id="_x0000_s1051" style="position:absolute;left:1800;top:816;width:8561;height:0" coordorigin="1800,816" coordsize="8561,0" path="m1800,816r8561,e" filled="f" strokeweight=".20744mm">
              <v:path arrowok="t"/>
            </v:shape>
            <w10:wrap anchorx="page"/>
          </v:group>
        </w:pict>
      </w:r>
      <w:r>
        <w:pict>
          <v:group id="_x0000_s1048" style="position:absolute;left:0;text-align:left;margin-left:90pt;margin-top:54.75pt;width:428.05pt;height:0;z-index:-251657728;mso-position-horizontal-relative:page" coordorigin="1800,1095" coordsize="8561,0">
            <v:shape id="_x0000_s1049" style="position:absolute;left:1800;top:1095;width:8561;height:0" coordorigin="1800,1095" coordsize="8561,0" path="m1800,1095r8561,e" filled="f" strokeweight=".20744mm">
              <v:path arrowok="t"/>
            </v:shape>
            <w10:wrap anchorx="page"/>
          </v:group>
        </w:pict>
      </w:r>
      <w:r>
        <w:pict>
          <v:group id="_x0000_s1046" style="position:absolute;left:0;text-align:left;margin-left:90pt;margin-top:68.65pt;width:428.05pt;height:0;z-index:-251656704;mso-position-horizontal-relative:page" coordorigin="1800,1373" coordsize="8561,0">
            <v:shape id="_x0000_s1047" style="position:absolute;left:1800;top:1373;width:8561;height:0" coordorigin="1800,1373" coordsize="8561,0" path="m1800,1373r8561,e" filled="f" strokeweight=".20744mm">
              <v:path arrowok="t"/>
            </v:shape>
            <w10:wrap anchorx="page"/>
          </v:group>
        </w:pict>
      </w:r>
      <w:r>
        <w:pict>
          <v:group id="_x0000_s1044" style="position:absolute;left:0;text-align:left;margin-left:90pt;margin-top:82.55pt;width:428.05pt;height:0;z-index:-251655680;mso-position-horizontal-relative:page" coordorigin="1800,1651" coordsize="8561,0">
            <v:shape id="_x0000_s1045" style="position:absolute;left:1800;top:1651;width:8561;height:0" coordorigin="1800,1651" coordsize="8561,0" path="m1800,1651r8561,e" filled="f" strokeweight=".20744mm">
              <v:path arrowok="t"/>
            </v:shape>
            <w10:wrap anchorx="page"/>
          </v:group>
        </w:pict>
      </w:r>
      <w:r>
        <w:pict>
          <v:group id="_x0000_s1042" style="position:absolute;left:0;text-align:left;margin-left:90pt;margin-top:96.25pt;width:428.05pt;height:0;z-index:-251654656;mso-position-horizontal-relative:page" coordorigin="1800,1925" coordsize="8561,0">
            <v:shape id="_x0000_s1043" style="position:absolute;left:1800;top:1925;width:8561;height:0" coordorigin="1800,1925" coordsize="8561,0" path="m1800,1925r8561,e" filled="f" strokeweight=".20744mm">
              <v:path arrowok="t"/>
            </v:shape>
            <w10:wrap anchorx="page"/>
          </v:group>
        </w:pict>
      </w:r>
      <w:r>
        <w:pict>
          <v:group id="_x0000_s1040" style="position:absolute;left:0;text-align:left;margin-left:90pt;margin-top:110.15pt;width:428.05pt;height:0;z-index:-251653632;mso-position-horizontal-relative:page" coordorigin="1800,2203" coordsize="8561,0">
            <v:shape id="_x0000_s1041" style="position:absolute;left:1800;top:2203;width:8561;height:0" coordorigin="1800,2203" coordsize="8561,0" path="m1800,2203r8561,e" filled="f" strokeweight=".20744mm">
              <v:path arrowok="t"/>
            </v:shape>
            <w10:wrap anchorx="page"/>
          </v:group>
        </w:pict>
      </w:r>
      <w:r>
        <w:pict>
          <v:group id="_x0000_s1038" style="position:absolute;left:0;text-align:left;margin-left:90pt;margin-top:124.1pt;width:428.05pt;height:0;z-index:-251652608;mso-position-horizontal-relative:page" coordorigin="1800,2482" coordsize="8561,0">
            <v:shape id="_x0000_s1039" style="position:absolute;left:1800;top:2482;width:8561;height:0" coordorigin="1800,2482" coordsize="8561,0" path="m1800,2482r8561,e" filled="f" strokeweight=".20744mm">
              <v:path arrowok="t"/>
            </v:shape>
            <w10:wrap anchorx="page"/>
          </v:group>
        </w:pict>
      </w:r>
      <w:r>
        <w:pict>
          <v:group id="_x0000_s1036" style="position:absolute;left:0;text-align:left;margin-left:90pt;margin-top:137.75pt;width:428.05pt;height:0;z-index:-251651584;mso-position-horizontal-relative:page" coordorigin="1800,2755" coordsize="8561,0">
            <v:shape id="_x0000_s1037" style="position:absolute;left:1800;top:2755;width:8561;height:0" coordorigin="1800,2755" coordsize="8561,0" path="m1800,2755r8561,e" filled="f" strokeweight=".20744mm">
              <v:path arrowok="t"/>
            </v:shape>
            <w10:wrap anchorx="page"/>
          </v:group>
        </w:pict>
      </w:r>
      <w:r>
        <w:pict>
          <v:group id="_x0000_s1034" style="position:absolute;left:0;text-align:left;margin-left:90pt;margin-top:644.65pt;width:428.05pt;height:0;z-index:-251650560;mso-position-horizontal-relative:page;mso-position-vertical-relative:page" coordorigin="1800,12893" coordsize="8561,0">
            <v:shape id="_x0000_s1035" style="position:absolute;left:1800;top:12893;width:8561;height:0" coordorigin="1800,12893" coordsize="8561,0" path="m1800,12893r8561,e" filled="f" strokeweight=".20744mm">
              <v:path arrowok="t"/>
            </v:shape>
            <w10:wrap anchorx="page" anchory="page"/>
          </v:group>
        </w:pict>
      </w:r>
      <w:r>
        <w:pict>
          <v:group id="_x0000_s1032" style="position:absolute;left:0;text-align:left;margin-left:90pt;margin-top:658.55pt;width:428.05pt;height:0;z-index:-251649536;mso-position-horizontal-relative:page;mso-position-vertical-relative:page" coordorigin="1800,13171" coordsize="8561,0">
            <v:shape id="_x0000_s1033" style="position:absolute;left:1800;top:13171;width:8561;height:0" coordorigin="1800,13171" coordsize="8561,0" path="m1800,13171r8561,e" filled="f" strokeweight=".20744mm">
              <v:path arrowok="t"/>
            </v:shape>
            <w10:wrap anchorx="page" anchory="page"/>
          </v:group>
        </w:pict>
      </w:r>
      <w:r>
        <w:pict>
          <v:group id="_x0000_s1030" style="position:absolute;left:0;text-align:left;margin-left:90pt;margin-top:672.5pt;width:428.05pt;height:0;z-index:-251648512;mso-position-horizontal-relative:page;mso-position-vertical-relative:page" coordorigin="1800,13450" coordsize="8561,0">
            <v:shape id="_x0000_s1031" style="position:absolute;left:1800;top:13450;width:8561;height:0" coordorigin="1800,13450" coordsize="8561,0" path="m1800,13450r8561,e" filled="f" strokeweight=".20744mm">
              <v:path arrowok="t"/>
            </v:shape>
            <w10:wrap anchorx="page" anchory="page"/>
          </v:group>
        </w:pict>
      </w:r>
      <w:r>
        <w:pict>
          <v:group id="_x0000_s1028" style="position:absolute;left:0;text-align:left;margin-left:90pt;margin-top:686.15pt;width:428.05pt;height:0;z-index:-251647488;mso-position-horizontal-relative:page;mso-position-vertical-relative:page" coordorigin="1800,13723" coordsize="8561,0">
            <v:shape id="_x0000_s1029" style="position:absolute;left:1800;top:13723;width:8561;height:0" coordorigin="1800,13723" coordsize="8561,0" path="m1800,13723r8561,e" filled="f" strokeweight=".20744mm">
              <v:path arrowok="t"/>
            </v:shape>
            <w10:wrap anchorx="page" anchory="page"/>
          </v:group>
        </w:pict>
      </w:r>
      <w:r>
        <w:pict>
          <v:group id="_x0000_s1026" style="position:absolute;left:0;text-align:left;margin-left:90pt;margin-top:700.1pt;width:428.05pt;height:0;z-index:-251646464;mso-position-horizontal-relative:page;mso-position-vertical-relative:page" coordorigin="1800,14002" coordsize="8561,0">
            <v:shape id="_x0000_s1027" style="position:absolute;left:1800;top:14002;width:8561;height:0" coordorigin="1800,14002" coordsize="8561,0" path="m1800,14002r8561,e" filled="f" strokeweight=".20744mm">
              <v:path arrowok="t"/>
            </v:shape>
            <w10:wrap anchorx="page" anchory="page"/>
          </v:group>
        </w:pict>
      </w:r>
      <w:r>
        <w:rPr>
          <w:sz w:val="24"/>
          <w:szCs w:val="24"/>
        </w:rPr>
        <w:t>Please summarize your findings of this task:</w:t>
      </w:r>
    </w:p>
    <w:p w:rsidR="00BE66C4" w:rsidRDefault="00BE66C4">
      <w:pPr>
        <w:spacing w:line="200" w:lineRule="exact"/>
      </w:pPr>
    </w:p>
    <w:p w:rsidR="00BE66C4" w:rsidRDefault="002D5856">
      <w:pPr>
        <w:spacing w:line="200" w:lineRule="exact"/>
      </w:pPr>
      <w:r>
        <w:tab/>
        <w:t>Precision value de</w:t>
      </w:r>
      <w:r w:rsidR="003964AB">
        <w:t>creases for long queries and</w:t>
      </w:r>
      <w:r>
        <w:t xml:space="preserve"> small number of </w:t>
      </w:r>
      <w:r w:rsidR="003964AB">
        <w:t xml:space="preserve">retrieved </w:t>
      </w:r>
      <w:r>
        <w:t>documents compared to short</w:t>
      </w:r>
    </w:p>
    <w:p w:rsidR="00BE66C4" w:rsidRDefault="00BE66C4">
      <w:pPr>
        <w:spacing w:line="200" w:lineRule="exact"/>
      </w:pPr>
    </w:p>
    <w:p w:rsidR="003964AB" w:rsidRDefault="002D5856" w:rsidP="003964AB">
      <w:pPr>
        <w:spacing w:line="200" w:lineRule="exact"/>
        <w:ind w:left="720"/>
      </w:pPr>
      <w:r>
        <w:t xml:space="preserve">Queries and small number of </w:t>
      </w:r>
      <w:r w:rsidR="003964AB">
        <w:t xml:space="preserve">retrieved </w:t>
      </w:r>
      <w:r>
        <w:t xml:space="preserve">documents for my search algorithm. Also, </w:t>
      </w:r>
      <w:r w:rsidR="008622C4">
        <w:t>t</w:t>
      </w:r>
      <w:r>
        <w:t xml:space="preserve">he precision value is almost same for short and long queries for large number of </w:t>
      </w:r>
      <w:r w:rsidR="003964AB">
        <w:t xml:space="preserve">retrieved </w:t>
      </w:r>
      <w:r>
        <w:t xml:space="preserve">documents. The precision value for </w:t>
      </w:r>
    </w:p>
    <w:p w:rsidR="00BE66C4" w:rsidRDefault="00BE66C4" w:rsidP="003964AB">
      <w:pPr>
        <w:spacing w:line="200" w:lineRule="exact"/>
        <w:ind w:left="720" w:firstLine="720"/>
      </w:pPr>
    </w:p>
    <w:p w:rsidR="00BE66C4" w:rsidRDefault="002D5856">
      <w:pPr>
        <w:spacing w:line="200" w:lineRule="exact"/>
      </w:pPr>
      <w:r>
        <w:tab/>
      </w:r>
      <w:r w:rsidR="003964AB">
        <w:t>my search Algorithm is low compared to all other search algorithms..</w:t>
      </w:r>
    </w:p>
    <w:p w:rsidR="00BE66C4" w:rsidRDefault="00BE66C4">
      <w:pPr>
        <w:spacing w:line="200" w:lineRule="exact"/>
      </w:pPr>
    </w:p>
    <w:p w:rsidR="00BE66C4" w:rsidRDefault="003964AB">
      <w:pPr>
        <w:spacing w:line="200" w:lineRule="exact"/>
      </w:pPr>
      <w:r>
        <w:tab/>
        <w:t xml:space="preserve">For short queries Language model with Dirichlet smoothing is the best and my search algorithm is the </w:t>
      </w:r>
    </w:p>
    <w:p w:rsidR="00BE66C4" w:rsidRDefault="003964AB">
      <w:pPr>
        <w:spacing w:line="200" w:lineRule="exact"/>
      </w:pPr>
      <w:r>
        <w:tab/>
      </w:r>
    </w:p>
    <w:p w:rsidR="00BE66C4" w:rsidRDefault="003964AB">
      <w:pPr>
        <w:spacing w:line="200" w:lineRule="exact"/>
      </w:pPr>
      <w:r>
        <w:tab/>
        <w:t>Worst. For long queries BM25 is the best and my search algorithm is the worst.</w:t>
      </w:r>
      <w:bookmarkStart w:id="0" w:name="_GoBack"/>
      <w:bookmarkEnd w:id="0"/>
    </w:p>
    <w:p w:rsidR="00BE66C4" w:rsidRDefault="00BE66C4">
      <w:pPr>
        <w:spacing w:line="200" w:lineRule="exact"/>
      </w:pPr>
    </w:p>
    <w:p w:rsidR="00BE66C4" w:rsidRDefault="00BE66C4">
      <w:pPr>
        <w:spacing w:line="200" w:lineRule="exact"/>
      </w:pPr>
    </w:p>
    <w:p w:rsidR="00BE66C4" w:rsidRDefault="00BE66C4">
      <w:pPr>
        <w:spacing w:line="200" w:lineRule="exact"/>
      </w:pPr>
    </w:p>
    <w:p w:rsidR="00BE66C4" w:rsidRDefault="00BE66C4">
      <w:pPr>
        <w:spacing w:line="200" w:lineRule="exact"/>
      </w:pPr>
    </w:p>
    <w:p w:rsidR="00BE66C4" w:rsidRDefault="00BE66C4">
      <w:pPr>
        <w:spacing w:line="200" w:lineRule="exact"/>
      </w:pPr>
    </w:p>
    <w:p w:rsidR="00BE66C4" w:rsidRDefault="00BE66C4">
      <w:pPr>
        <w:spacing w:line="200" w:lineRule="exact"/>
      </w:pPr>
    </w:p>
    <w:p w:rsidR="00BE66C4" w:rsidRDefault="00BE66C4">
      <w:pPr>
        <w:spacing w:line="200" w:lineRule="exact"/>
      </w:pPr>
    </w:p>
    <w:p w:rsidR="00BE66C4" w:rsidRDefault="00BE66C4">
      <w:pPr>
        <w:spacing w:before="5" w:line="260" w:lineRule="exact"/>
        <w:rPr>
          <w:sz w:val="26"/>
          <w:szCs w:val="26"/>
        </w:rPr>
      </w:pPr>
    </w:p>
    <w:p w:rsidR="00BE66C4" w:rsidRDefault="003964AB">
      <w:pPr>
        <w:spacing w:before="16"/>
        <w:ind w:left="220"/>
        <w:rPr>
          <w:sz w:val="24"/>
          <w:szCs w:val="24"/>
        </w:rPr>
      </w:pPr>
      <w:r>
        <w:rPr>
          <w:sz w:val="24"/>
          <w:szCs w:val="24"/>
        </w:rPr>
        <w:t>Submission: Please submit the java codes and results via Oncourse system.</w:t>
      </w:r>
    </w:p>
    <w:sectPr w:rsidR="00BE66C4">
      <w:pgSz w:w="12240" w:h="15840"/>
      <w:pgMar w:top="134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94CC8"/>
    <w:multiLevelType w:val="multilevel"/>
    <w:tmpl w:val="AD1C9ED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E66C4"/>
    <w:rsid w:val="002D5856"/>
    <w:rsid w:val="003964AB"/>
    <w:rsid w:val="004D1889"/>
    <w:rsid w:val="006F4780"/>
    <w:rsid w:val="008622C4"/>
    <w:rsid w:val="00954687"/>
    <w:rsid w:val="00A52E13"/>
    <w:rsid w:val="00B2462B"/>
    <w:rsid w:val="00BE66C4"/>
    <w:rsid w:val="00DC73A5"/>
    <w:rsid w:val="00E22A15"/>
    <w:rsid w:val="00E7596F"/>
    <w:rsid w:val="00FF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5:docId w15:val="{9853FCCF-6086-471B-B76E-D43B80AD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ec.nist.gov/trec_eval/trec_eval_latest.tar.gz" TargetMode="External"/><Relationship Id="rId5" Type="http://schemas.openxmlformats.org/officeDocument/2006/relationships/hyperlink" Target="http://faculty.washington.edu/levow/courses/ling573_SPR2011/hw/trec_eval_desc.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5</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12</cp:revision>
  <dcterms:created xsi:type="dcterms:W3CDTF">2014-10-31T21:40:00Z</dcterms:created>
  <dcterms:modified xsi:type="dcterms:W3CDTF">2014-11-01T01:00:00Z</dcterms:modified>
</cp:coreProperties>
</file>